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DDC14" w14:textId="77777777" w:rsidR="006A5A42" w:rsidRPr="00BF3F0B" w:rsidRDefault="006A5A42">
      <w:pPr>
        <w:pStyle w:val="Heading1"/>
        <w:rPr>
          <w:rFonts w:ascii="Times" w:hAnsi="Times"/>
          <w:sz w:val="22"/>
          <w:szCs w:val="22"/>
        </w:rPr>
      </w:pPr>
      <w:bookmarkStart w:id="0" w:name="_Toc48474171"/>
      <w:r w:rsidRPr="00BF3F0B">
        <w:rPr>
          <w:rFonts w:ascii="Times" w:hAnsi="Times"/>
          <w:sz w:val="22"/>
          <w:szCs w:val="22"/>
        </w:rPr>
        <w:t>Using Arrays in Visual Basic</w:t>
      </w:r>
      <w:bookmarkEnd w:id="0"/>
    </w:p>
    <w:p w14:paraId="4D60D091" w14:textId="77777777" w:rsidR="006A5A42" w:rsidRPr="00BF3F0B" w:rsidRDefault="006A5A42">
      <w:pPr>
        <w:jc w:val="center"/>
        <w:rPr>
          <w:rFonts w:ascii="Times" w:hAnsi="Times"/>
          <w:sz w:val="22"/>
          <w:szCs w:val="22"/>
        </w:rPr>
      </w:pPr>
    </w:p>
    <w:p w14:paraId="162E3AB2" w14:textId="77777777" w:rsidR="006A5A42" w:rsidRPr="00BF3F0B" w:rsidRDefault="006A5A42">
      <w:pPr>
        <w:rPr>
          <w:rFonts w:ascii="Times" w:hAnsi="Times"/>
          <w:sz w:val="22"/>
          <w:szCs w:val="22"/>
        </w:rPr>
      </w:pPr>
      <w:r w:rsidRPr="00BF3F0B">
        <w:rPr>
          <w:rFonts w:ascii="Times" w:hAnsi="Times"/>
          <w:sz w:val="22"/>
          <w:szCs w:val="22"/>
        </w:rPr>
        <w:t xml:space="preserve">The variables used so far can store only one value at a time.  These types of variables are called </w:t>
      </w:r>
      <w:r w:rsidRPr="00BF3F0B">
        <w:rPr>
          <w:rFonts w:ascii="Times" w:hAnsi="Times"/>
          <w:b/>
          <w:sz w:val="22"/>
          <w:szCs w:val="22"/>
        </w:rPr>
        <w:t>simple</w:t>
      </w:r>
      <w:r w:rsidRPr="00BF3F0B">
        <w:rPr>
          <w:rFonts w:ascii="Times" w:hAnsi="Times"/>
          <w:sz w:val="22"/>
          <w:szCs w:val="22"/>
        </w:rPr>
        <w:t xml:space="preserve"> or </w:t>
      </w:r>
      <w:r w:rsidRPr="00BF3F0B">
        <w:rPr>
          <w:rFonts w:ascii="Times" w:hAnsi="Times"/>
          <w:b/>
          <w:sz w:val="22"/>
          <w:szCs w:val="22"/>
        </w:rPr>
        <w:t>scalar</w:t>
      </w:r>
      <w:r w:rsidRPr="00BF3F0B">
        <w:rPr>
          <w:rFonts w:ascii="Times" w:hAnsi="Times"/>
          <w:sz w:val="22"/>
          <w:szCs w:val="22"/>
        </w:rPr>
        <w:t xml:space="preserve"> variables.  Often programs need to store many values all of the same data type.  For example, a program may need to store the hours worked for each of the employees in a department, like the ones listed below. </w:t>
      </w:r>
    </w:p>
    <w:p w14:paraId="068E8759" w14:textId="77777777" w:rsidR="006A5A42" w:rsidRPr="00BF3F0B" w:rsidRDefault="006A5A42">
      <w:pPr>
        <w:rPr>
          <w:rFonts w:ascii="Times" w:hAnsi="Times"/>
          <w:sz w:val="22"/>
          <w:szCs w:val="22"/>
        </w:rPr>
      </w:pPr>
    </w:p>
    <w:p w14:paraId="24EB1C27" w14:textId="77777777" w:rsidR="006A5A42" w:rsidRPr="00BF3F0B" w:rsidRDefault="006A5A42">
      <w:pPr>
        <w:rPr>
          <w:rFonts w:ascii="Times" w:hAnsi="Times"/>
          <w:sz w:val="22"/>
          <w:szCs w:val="22"/>
        </w:rPr>
      </w:pPr>
      <w:r w:rsidRPr="00BF3F0B">
        <w:rPr>
          <w:rFonts w:ascii="Times" w:hAnsi="Times"/>
          <w:sz w:val="22"/>
          <w:szCs w:val="22"/>
        </w:rPr>
        <w:tab/>
        <w:t>Employee Name</w:t>
      </w:r>
      <w:r w:rsidRPr="00BF3F0B">
        <w:rPr>
          <w:rFonts w:ascii="Times" w:hAnsi="Times"/>
          <w:sz w:val="22"/>
          <w:szCs w:val="22"/>
        </w:rPr>
        <w:tab/>
        <w:t>Hours Worked</w:t>
      </w:r>
    </w:p>
    <w:p w14:paraId="6AA3CE32" w14:textId="77777777" w:rsidR="006A5A42" w:rsidRPr="00BF3F0B" w:rsidRDefault="006A5A42">
      <w:pPr>
        <w:tabs>
          <w:tab w:val="left" w:pos="1440"/>
          <w:tab w:val="left" w:pos="3600"/>
        </w:tabs>
        <w:rPr>
          <w:rFonts w:ascii="Times" w:hAnsi="Times"/>
          <w:sz w:val="22"/>
          <w:szCs w:val="22"/>
        </w:rPr>
      </w:pPr>
      <w:r w:rsidRPr="00BF3F0B">
        <w:rPr>
          <w:rFonts w:ascii="Times" w:hAnsi="Times"/>
          <w:sz w:val="22"/>
          <w:szCs w:val="22"/>
        </w:rPr>
        <w:tab/>
        <w:t>Joe</w:t>
      </w:r>
      <w:r w:rsidRPr="00BF3F0B">
        <w:rPr>
          <w:rFonts w:ascii="Times" w:hAnsi="Times"/>
          <w:sz w:val="22"/>
          <w:szCs w:val="22"/>
        </w:rPr>
        <w:tab/>
        <w:t>40</w:t>
      </w:r>
    </w:p>
    <w:p w14:paraId="292A3FB0" w14:textId="77777777" w:rsidR="006A5A42" w:rsidRPr="00BF3F0B" w:rsidRDefault="006A5A42">
      <w:pPr>
        <w:tabs>
          <w:tab w:val="left" w:pos="1440"/>
          <w:tab w:val="left" w:pos="3600"/>
        </w:tabs>
        <w:rPr>
          <w:rFonts w:ascii="Times" w:hAnsi="Times"/>
          <w:sz w:val="22"/>
          <w:szCs w:val="22"/>
        </w:rPr>
      </w:pPr>
      <w:r w:rsidRPr="00BF3F0B">
        <w:rPr>
          <w:rFonts w:ascii="Times" w:hAnsi="Times"/>
          <w:sz w:val="22"/>
          <w:szCs w:val="22"/>
        </w:rPr>
        <w:tab/>
        <w:t>Rick</w:t>
      </w:r>
      <w:r w:rsidRPr="00BF3F0B">
        <w:rPr>
          <w:rFonts w:ascii="Times" w:hAnsi="Times"/>
          <w:sz w:val="22"/>
          <w:szCs w:val="22"/>
        </w:rPr>
        <w:tab/>
        <w:t>20</w:t>
      </w:r>
    </w:p>
    <w:p w14:paraId="54DA0F83" w14:textId="77777777" w:rsidR="006A5A42" w:rsidRPr="00BF3F0B" w:rsidRDefault="006A5A42">
      <w:pPr>
        <w:tabs>
          <w:tab w:val="left" w:pos="1440"/>
          <w:tab w:val="left" w:pos="3600"/>
        </w:tabs>
        <w:rPr>
          <w:rFonts w:ascii="Times" w:hAnsi="Times"/>
          <w:sz w:val="22"/>
          <w:szCs w:val="22"/>
        </w:rPr>
      </w:pPr>
      <w:r w:rsidRPr="00BF3F0B">
        <w:rPr>
          <w:rFonts w:ascii="Times" w:hAnsi="Times"/>
          <w:sz w:val="22"/>
          <w:szCs w:val="22"/>
        </w:rPr>
        <w:tab/>
        <w:t>Lana</w:t>
      </w:r>
      <w:r w:rsidRPr="00BF3F0B">
        <w:rPr>
          <w:rFonts w:ascii="Times" w:hAnsi="Times"/>
          <w:sz w:val="22"/>
          <w:szCs w:val="22"/>
        </w:rPr>
        <w:tab/>
        <w:t>40</w:t>
      </w:r>
    </w:p>
    <w:p w14:paraId="4C9206DB" w14:textId="77777777" w:rsidR="006A5A42" w:rsidRPr="00BF3F0B" w:rsidRDefault="006A5A42">
      <w:pPr>
        <w:tabs>
          <w:tab w:val="left" w:pos="1440"/>
          <w:tab w:val="left" w:pos="3600"/>
        </w:tabs>
        <w:rPr>
          <w:rFonts w:ascii="Times" w:hAnsi="Times"/>
          <w:sz w:val="22"/>
          <w:szCs w:val="22"/>
        </w:rPr>
      </w:pPr>
      <w:r w:rsidRPr="00BF3F0B">
        <w:rPr>
          <w:rFonts w:ascii="Times" w:hAnsi="Times"/>
          <w:sz w:val="22"/>
          <w:szCs w:val="22"/>
        </w:rPr>
        <w:tab/>
        <w:t>Yi</w:t>
      </w:r>
      <w:r w:rsidRPr="00BF3F0B">
        <w:rPr>
          <w:rFonts w:ascii="Times" w:hAnsi="Times"/>
          <w:sz w:val="22"/>
          <w:szCs w:val="22"/>
        </w:rPr>
        <w:tab/>
        <w:t>35</w:t>
      </w:r>
    </w:p>
    <w:p w14:paraId="191DD97A" w14:textId="77777777" w:rsidR="006A5A42" w:rsidRPr="00BF3F0B" w:rsidRDefault="006A5A42">
      <w:pPr>
        <w:tabs>
          <w:tab w:val="left" w:pos="1440"/>
          <w:tab w:val="left" w:pos="3600"/>
        </w:tabs>
        <w:rPr>
          <w:rFonts w:ascii="Times" w:hAnsi="Times"/>
          <w:sz w:val="22"/>
          <w:szCs w:val="22"/>
        </w:rPr>
      </w:pPr>
      <w:r w:rsidRPr="00BF3F0B">
        <w:rPr>
          <w:rFonts w:ascii="Times" w:hAnsi="Times"/>
          <w:sz w:val="22"/>
          <w:szCs w:val="22"/>
        </w:rPr>
        <w:tab/>
        <w:t>Ellen</w:t>
      </w:r>
      <w:r w:rsidRPr="00BF3F0B">
        <w:rPr>
          <w:rFonts w:ascii="Times" w:hAnsi="Times"/>
          <w:sz w:val="22"/>
          <w:szCs w:val="22"/>
        </w:rPr>
        <w:tab/>
        <w:t>45</w:t>
      </w:r>
    </w:p>
    <w:p w14:paraId="292CCF99" w14:textId="77777777" w:rsidR="006A5A42" w:rsidRPr="00BF3F0B" w:rsidRDefault="006A5A42">
      <w:pPr>
        <w:rPr>
          <w:rFonts w:ascii="Times" w:hAnsi="Times"/>
          <w:sz w:val="22"/>
          <w:szCs w:val="22"/>
        </w:rPr>
      </w:pPr>
    </w:p>
    <w:p w14:paraId="3724F5DA" w14:textId="77777777" w:rsidR="006A5A42" w:rsidRPr="00BF3F0B" w:rsidRDefault="006A5A42">
      <w:pPr>
        <w:rPr>
          <w:rFonts w:ascii="Times" w:hAnsi="Times"/>
          <w:sz w:val="22"/>
          <w:szCs w:val="22"/>
        </w:rPr>
      </w:pPr>
      <w:r w:rsidRPr="00BF3F0B">
        <w:rPr>
          <w:rFonts w:ascii="Times" w:hAnsi="Times"/>
          <w:sz w:val="22"/>
          <w:szCs w:val="22"/>
        </w:rPr>
        <w:t xml:space="preserve">If </w:t>
      </w:r>
      <w:proofErr w:type="spellStart"/>
      <w:r w:rsidRPr="00BF3F0B">
        <w:rPr>
          <w:rFonts w:ascii="Times" w:hAnsi="Times"/>
          <w:i/>
          <w:sz w:val="22"/>
          <w:szCs w:val="22"/>
        </w:rPr>
        <w:t>hoursWorked</w:t>
      </w:r>
      <w:proofErr w:type="spellEnd"/>
      <w:r w:rsidRPr="00BF3F0B">
        <w:rPr>
          <w:rFonts w:ascii="Times" w:hAnsi="Times"/>
          <w:sz w:val="22"/>
          <w:szCs w:val="22"/>
        </w:rPr>
        <w:t xml:space="preserve"> is defined as a variable it can hold only one value at a time.  Of course, we could define five variables (e.g., </w:t>
      </w:r>
      <w:r w:rsidRPr="00BF3F0B">
        <w:rPr>
          <w:rFonts w:ascii="Times" w:hAnsi="Times"/>
          <w:i/>
          <w:sz w:val="22"/>
          <w:szCs w:val="22"/>
        </w:rPr>
        <w:t>hoursWorked1</w:t>
      </w:r>
      <w:r w:rsidRPr="00BF3F0B">
        <w:rPr>
          <w:rFonts w:ascii="Times" w:hAnsi="Times"/>
          <w:sz w:val="22"/>
          <w:szCs w:val="22"/>
        </w:rPr>
        <w:t xml:space="preserve">, </w:t>
      </w:r>
      <w:r w:rsidRPr="00BF3F0B">
        <w:rPr>
          <w:rFonts w:ascii="Times" w:hAnsi="Times"/>
          <w:i/>
          <w:sz w:val="22"/>
          <w:szCs w:val="22"/>
        </w:rPr>
        <w:t>hoursWorked2</w:t>
      </w:r>
      <w:r w:rsidRPr="00BF3F0B">
        <w:rPr>
          <w:rFonts w:ascii="Times" w:hAnsi="Times"/>
          <w:sz w:val="22"/>
          <w:szCs w:val="22"/>
        </w:rPr>
        <w:t xml:space="preserve">, etc.) to store all of values in the list but this becomes cumbersome to handle, especially when the list increases in size.  </w:t>
      </w:r>
    </w:p>
    <w:p w14:paraId="1FF87ACC" w14:textId="77777777" w:rsidR="006A5A42" w:rsidRPr="00BF3F0B" w:rsidRDefault="006A5A42">
      <w:pPr>
        <w:rPr>
          <w:rFonts w:ascii="Times" w:hAnsi="Times"/>
          <w:sz w:val="22"/>
          <w:szCs w:val="22"/>
        </w:rPr>
      </w:pPr>
    </w:p>
    <w:p w14:paraId="1A8BAC58" w14:textId="77777777" w:rsidR="006A5A42" w:rsidRPr="00BF3F0B" w:rsidRDefault="006A5A42">
      <w:pPr>
        <w:rPr>
          <w:rFonts w:ascii="Times" w:hAnsi="Times"/>
          <w:sz w:val="22"/>
          <w:szCs w:val="22"/>
        </w:rPr>
      </w:pPr>
    </w:p>
    <w:p w14:paraId="7B5F6356" w14:textId="77777777" w:rsidR="006A5A42" w:rsidRPr="00BF3F0B" w:rsidRDefault="006A5A42">
      <w:pPr>
        <w:pStyle w:val="Heading2"/>
        <w:rPr>
          <w:rFonts w:ascii="Times" w:hAnsi="Times"/>
          <w:sz w:val="22"/>
          <w:szCs w:val="22"/>
        </w:rPr>
      </w:pPr>
      <w:bookmarkStart w:id="1" w:name="_Toc48474172"/>
      <w:r w:rsidRPr="00BF3F0B">
        <w:rPr>
          <w:rFonts w:ascii="Times" w:hAnsi="Times"/>
          <w:sz w:val="22"/>
          <w:szCs w:val="22"/>
        </w:rPr>
        <w:t>Array declarations</w:t>
      </w:r>
      <w:bookmarkEnd w:id="1"/>
    </w:p>
    <w:p w14:paraId="1572E35D" w14:textId="77777777" w:rsidR="006A5A42" w:rsidRPr="00BF3F0B" w:rsidRDefault="006A5A42">
      <w:pPr>
        <w:rPr>
          <w:rFonts w:ascii="Times" w:hAnsi="Times"/>
          <w:sz w:val="22"/>
          <w:szCs w:val="22"/>
        </w:rPr>
      </w:pPr>
    </w:p>
    <w:p w14:paraId="738929D8" w14:textId="77777777" w:rsidR="006A5A42" w:rsidRPr="00BF3F0B" w:rsidRDefault="006A5A42">
      <w:pPr>
        <w:rPr>
          <w:rFonts w:ascii="Times" w:hAnsi="Times"/>
          <w:sz w:val="22"/>
          <w:szCs w:val="22"/>
        </w:rPr>
      </w:pPr>
      <w:r w:rsidRPr="00BF3F0B">
        <w:rPr>
          <w:rFonts w:ascii="Times" w:hAnsi="Times"/>
          <w:sz w:val="22"/>
          <w:szCs w:val="22"/>
        </w:rPr>
        <w:t xml:space="preserve">An </w:t>
      </w:r>
      <w:r w:rsidRPr="00BF3F0B">
        <w:rPr>
          <w:rFonts w:ascii="Times" w:hAnsi="Times"/>
          <w:b/>
          <w:sz w:val="22"/>
          <w:szCs w:val="22"/>
        </w:rPr>
        <w:t>array</w:t>
      </w:r>
      <w:r w:rsidRPr="00BF3F0B">
        <w:rPr>
          <w:rFonts w:ascii="Times" w:hAnsi="Times"/>
          <w:sz w:val="22"/>
          <w:szCs w:val="22"/>
        </w:rPr>
        <w:t xml:space="preserve"> variable is a simpler way to hold a list of values.  All of the values in an array have the same data type and can be referred to by the same array name. The declaration of an array is similar to the declaration of a simple variable except that the array variable name must be followed by a number in parentheses. This number indicates how many values are to be stored in the array (i.e. how many memory locations should be reserved).  The declaration below declares an array variable called </w:t>
      </w:r>
      <w:proofErr w:type="spellStart"/>
      <w:r w:rsidRPr="00BF3F0B">
        <w:rPr>
          <w:rFonts w:ascii="Times" w:hAnsi="Times"/>
          <w:i/>
          <w:sz w:val="22"/>
          <w:szCs w:val="22"/>
        </w:rPr>
        <w:t>hoursAry</w:t>
      </w:r>
      <w:proofErr w:type="spellEnd"/>
      <w:r w:rsidRPr="00BF3F0B">
        <w:rPr>
          <w:rFonts w:ascii="Times" w:hAnsi="Times"/>
          <w:sz w:val="22"/>
          <w:szCs w:val="22"/>
        </w:rPr>
        <w:t xml:space="preserve"> that can store the list of hours shown above.</w:t>
      </w:r>
    </w:p>
    <w:p w14:paraId="7017331C" w14:textId="77777777" w:rsidR="006A5A42" w:rsidRPr="00BF3F0B" w:rsidRDefault="006A5A42">
      <w:pPr>
        <w:rPr>
          <w:rFonts w:ascii="Times" w:hAnsi="Times"/>
          <w:sz w:val="22"/>
          <w:szCs w:val="22"/>
        </w:rPr>
      </w:pPr>
    </w:p>
    <w:p w14:paraId="4510ABE3" w14:textId="77777777" w:rsidR="006A5A42" w:rsidRPr="00BF3F0B" w:rsidRDefault="006A5A42">
      <w:pPr>
        <w:rPr>
          <w:rFonts w:ascii="Times" w:hAnsi="Times"/>
          <w:sz w:val="22"/>
          <w:szCs w:val="22"/>
        </w:rPr>
      </w:pPr>
      <w:r w:rsidRPr="00BF3F0B">
        <w:rPr>
          <w:rFonts w:ascii="Times" w:hAnsi="Times"/>
          <w:sz w:val="22"/>
          <w:szCs w:val="22"/>
        </w:rPr>
        <w:tab/>
        <w:t xml:space="preserve">Dim </w:t>
      </w:r>
      <w:proofErr w:type="spellStart"/>
      <w:proofErr w:type="gramStart"/>
      <w:r w:rsidRPr="00BF3F0B">
        <w:rPr>
          <w:rFonts w:ascii="Times" w:hAnsi="Times"/>
          <w:sz w:val="22"/>
          <w:szCs w:val="22"/>
        </w:rPr>
        <w:t>hoursAry</w:t>
      </w:r>
      <w:proofErr w:type="spellEnd"/>
      <w:r w:rsidRPr="00BF3F0B">
        <w:rPr>
          <w:rFonts w:ascii="Times" w:hAnsi="Times"/>
          <w:sz w:val="22"/>
          <w:szCs w:val="22"/>
        </w:rPr>
        <w:t>(</w:t>
      </w:r>
      <w:proofErr w:type="gramEnd"/>
      <w:r w:rsidRPr="00BF3F0B">
        <w:rPr>
          <w:rFonts w:ascii="Times" w:hAnsi="Times"/>
          <w:sz w:val="22"/>
          <w:szCs w:val="22"/>
        </w:rPr>
        <w:t>5) As Integer</w:t>
      </w:r>
      <w:r w:rsidRPr="00BF3F0B">
        <w:rPr>
          <w:rFonts w:ascii="Times" w:hAnsi="Times"/>
          <w:sz w:val="22"/>
          <w:szCs w:val="22"/>
        </w:rPr>
        <w:tab/>
      </w:r>
      <w:r w:rsidRPr="00BF3F0B">
        <w:rPr>
          <w:rFonts w:ascii="Times" w:hAnsi="Times"/>
          <w:sz w:val="22"/>
          <w:szCs w:val="22"/>
        </w:rPr>
        <w:tab/>
      </w:r>
    </w:p>
    <w:p w14:paraId="2B9F00E7" w14:textId="77777777" w:rsidR="006A5A42" w:rsidRPr="00BF3F0B" w:rsidRDefault="006A5A42">
      <w:pPr>
        <w:rPr>
          <w:rFonts w:ascii="Times" w:hAnsi="Times"/>
          <w:sz w:val="22"/>
          <w:szCs w:val="22"/>
        </w:rPr>
      </w:pPr>
    </w:p>
    <w:p w14:paraId="0DF264CE" w14:textId="77777777" w:rsidR="006A5A42" w:rsidRPr="00BF3F0B" w:rsidRDefault="006A5A42">
      <w:pPr>
        <w:rPr>
          <w:rFonts w:ascii="Times" w:hAnsi="Times"/>
          <w:sz w:val="22"/>
          <w:szCs w:val="22"/>
        </w:rPr>
      </w:pPr>
      <w:proofErr w:type="spellStart"/>
      <w:r w:rsidRPr="00BF3F0B">
        <w:rPr>
          <w:rFonts w:ascii="Times" w:hAnsi="Times"/>
          <w:i/>
          <w:sz w:val="22"/>
          <w:szCs w:val="22"/>
        </w:rPr>
        <w:t>hoursAry</w:t>
      </w:r>
      <w:proofErr w:type="spellEnd"/>
      <w:r w:rsidRPr="00BF3F0B">
        <w:rPr>
          <w:rFonts w:ascii="Times" w:hAnsi="Times"/>
          <w:sz w:val="22"/>
          <w:szCs w:val="22"/>
        </w:rPr>
        <w:t xml:space="preserve"> is the name of an array that can be used to store five integer values.  The values are stored in sequence in memory.  Each value in an array is called an element.  The elements in an array are numbered beginning with 1 for the first element, 2 for the second element and so on.  To identify a particular element of an array you use the array variable name followed by the number of an element in parentheses.  For example, </w:t>
      </w:r>
      <w:proofErr w:type="spellStart"/>
      <w:r w:rsidRPr="00BF3F0B">
        <w:rPr>
          <w:rFonts w:ascii="Times" w:hAnsi="Times"/>
          <w:i/>
          <w:sz w:val="22"/>
          <w:szCs w:val="22"/>
        </w:rPr>
        <w:t>hoursAry</w:t>
      </w:r>
      <w:proofErr w:type="spellEnd"/>
      <w:r w:rsidRPr="00BF3F0B">
        <w:rPr>
          <w:rFonts w:ascii="Times" w:hAnsi="Times"/>
          <w:i/>
          <w:sz w:val="22"/>
          <w:szCs w:val="22"/>
        </w:rPr>
        <w:t xml:space="preserve"> (1)</w:t>
      </w:r>
      <w:r w:rsidRPr="00BF3F0B">
        <w:rPr>
          <w:rFonts w:ascii="Times" w:hAnsi="Times"/>
          <w:sz w:val="22"/>
          <w:szCs w:val="22"/>
        </w:rPr>
        <w:t xml:space="preserve"> refers to the first element in the </w:t>
      </w:r>
      <w:proofErr w:type="spellStart"/>
      <w:r w:rsidRPr="00BF3F0B">
        <w:rPr>
          <w:rFonts w:ascii="Times" w:hAnsi="Times"/>
          <w:i/>
          <w:sz w:val="22"/>
          <w:szCs w:val="22"/>
        </w:rPr>
        <w:t>hoursAry</w:t>
      </w:r>
      <w:proofErr w:type="spellEnd"/>
      <w:r w:rsidRPr="00BF3F0B">
        <w:rPr>
          <w:rFonts w:ascii="Times" w:hAnsi="Times"/>
          <w:sz w:val="22"/>
          <w:szCs w:val="22"/>
        </w:rPr>
        <w:t xml:space="preserve">.  The value in parentheses is called a subscript.  We can visualize the array </w:t>
      </w:r>
      <w:proofErr w:type="spellStart"/>
      <w:r w:rsidRPr="00BF3F0B">
        <w:rPr>
          <w:rFonts w:ascii="Times" w:hAnsi="Times"/>
          <w:i/>
          <w:sz w:val="22"/>
          <w:szCs w:val="22"/>
        </w:rPr>
        <w:t>hoursAry</w:t>
      </w:r>
      <w:proofErr w:type="spellEnd"/>
      <w:r w:rsidRPr="00BF3F0B">
        <w:rPr>
          <w:rFonts w:ascii="Times" w:hAnsi="Times"/>
          <w:sz w:val="22"/>
          <w:szCs w:val="22"/>
        </w:rPr>
        <w:t>, where each box represents a memory location that can hold one integer value, as follows:</w:t>
      </w:r>
    </w:p>
    <w:p w14:paraId="2711DFDF" w14:textId="77777777" w:rsidR="006A5A42" w:rsidRPr="00BF3F0B" w:rsidRDefault="006A5A42">
      <w:pPr>
        <w:rPr>
          <w:rFonts w:ascii="Times" w:hAnsi="Time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1440"/>
        <w:gridCol w:w="1440"/>
        <w:gridCol w:w="1440"/>
      </w:tblGrid>
      <w:tr w:rsidR="006A5A42" w:rsidRPr="00BF3F0B" w14:paraId="1997490E" w14:textId="77777777">
        <w:trPr>
          <w:jc w:val="center"/>
        </w:trPr>
        <w:tc>
          <w:tcPr>
            <w:tcW w:w="1440" w:type="dxa"/>
          </w:tcPr>
          <w:p w14:paraId="73C627DB" w14:textId="77777777" w:rsidR="006A5A42" w:rsidRPr="00BF3F0B" w:rsidRDefault="006A5A42">
            <w:pPr>
              <w:rPr>
                <w:rFonts w:ascii="Times" w:hAnsi="Times"/>
                <w:sz w:val="22"/>
                <w:szCs w:val="22"/>
              </w:rPr>
            </w:pPr>
          </w:p>
        </w:tc>
        <w:tc>
          <w:tcPr>
            <w:tcW w:w="1440" w:type="dxa"/>
          </w:tcPr>
          <w:p w14:paraId="13F3DF18" w14:textId="77777777" w:rsidR="006A5A42" w:rsidRPr="00BF3F0B" w:rsidRDefault="006A5A42">
            <w:pPr>
              <w:rPr>
                <w:rFonts w:ascii="Times" w:hAnsi="Times"/>
                <w:sz w:val="22"/>
                <w:szCs w:val="22"/>
              </w:rPr>
            </w:pPr>
          </w:p>
        </w:tc>
        <w:tc>
          <w:tcPr>
            <w:tcW w:w="1440" w:type="dxa"/>
          </w:tcPr>
          <w:p w14:paraId="0DC249CE" w14:textId="77777777" w:rsidR="006A5A42" w:rsidRPr="00BF3F0B" w:rsidRDefault="006A5A42">
            <w:pPr>
              <w:rPr>
                <w:rFonts w:ascii="Times" w:hAnsi="Times"/>
                <w:sz w:val="22"/>
                <w:szCs w:val="22"/>
              </w:rPr>
            </w:pPr>
          </w:p>
        </w:tc>
        <w:tc>
          <w:tcPr>
            <w:tcW w:w="1440" w:type="dxa"/>
          </w:tcPr>
          <w:p w14:paraId="71960C25" w14:textId="77777777" w:rsidR="006A5A42" w:rsidRPr="00BF3F0B" w:rsidRDefault="006A5A42">
            <w:pPr>
              <w:rPr>
                <w:rFonts w:ascii="Times" w:hAnsi="Times"/>
                <w:sz w:val="22"/>
                <w:szCs w:val="22"/>
              </w:rPr>
            </w:pPr>
          </w:p>
        </w:tc>
        <w:tc>
          <w:tcPr>
            <w:tcW w:w="1440" w:type="dxa"/>
          </w:tcPr>
          <w:p w14:paraId="245CDD02" w14:textId="77777777" w:rsidR="006A5A42" w:rsidRPr="00BF3F0B" w:rsidRDefault="006A5A42">
            <w:pPr>
              <w:rPr>
                <w:rFonts w:ascii="Times" w:hAnsi="Times"/>
                <w:sz w:val="22"/>
                <w:szCs w:val="22"/>
              </w:rPr>
            </w:pPr>
          </w:p>
        </w:tc>
      </w:tr>
    </w:tbl>
    <w:p w14:paraId="5BDA61D2" w14:textId="77777777" w:rsidR="006A5A42" w:rsidRPr="00BF3F0B" w:rsidRDefault="006A5A42">
      <w:pPr>
        <w:rPr>
          <w:rFonts w:ascii="Times" w:hAnsi="Times"/>
          <w:sz w:val="22"/>
          <w:szCs w:val="22"/>
        </w:rPr>
      </w:pPr>
      <w:r w:rsidRPr="00BF3F0B">
        <w:rPr>
          <w:rFonts w:ascii="Times" w:hAnsi="Times"/>
          <w:sz w:val="22"/>
          <w:szCs w:val="22"/>
        </w:rPr>
        <w:t xml:space="preserve">                    </w:t>
      </w:r>
      <w:r w:rsidR="002664E6">
        <w:rPr>
          <w:rFonts w:ascii="Times" w:hAnsi="Times"/>
          <w:sz w:val="22"/>
          <w:szCs w:val="22"/>
        </w:rPr>
        <w:t xml:space="preserve">   </w:t>
      </w:r>
      <w:proofErr w:type="spellStart"/>
      <w:proofErr w:type="gramStart"/>
      <w:r w:rsidRPr="00BF3F0B">
        <w:rPr>
          <w:rFonts w:ascii="Times" w:hAnsi="Times"/>
          <w:sz w:val="22"/>
          <w:szCs w:val="22"/>
        </w:rPr>
        <w:t>hoursAry</w:t>
      </w:r>
      <w:proofErr w:type="spellEnd"/>
      <w:r w:rsidRPr="00BF3F0B">
        <w:rPr>
          <w:rFonts w:ascii="Times" w:hAnsi="Times"/>
          <w:sz w:val="22"/>
          <w:szCs w:val="22"/>
        </w:rPr>
        <w:t>(</w:t>
      </w:r>
      <w:proofErr w:type="gramEnd"/>
      <w:r w:rsidRPr="00BF3F0B">
        <w:rPr>
          <w:rFonts w:ascii="Times" w:hAnsi="Times"/>
          <w:sz w:val="22"/>
          <w:szCs w:val="22"/>
        </w:rPr>
        <w:t xml:space="preserve">1)    </w:t>
      </w:r>
      <w:r w:rsidR="002664E6">
        <w:rPr>
          <w:rFonts w:ascii="Times" w:hAnsi="Times"/>
          <w:sz w:val="22"/>
          <w:szCs w:val="22"/>
        </w:rPr>
        <w:t xml:space="preserve">   </w:t>
      </w:r>
      <w:proofErr w:type="spellStart"/>
      <w:r w:rsidRPr="00BF3F0B">
        <w:rPr>
          <w:rFonts w:ascii="Times" w:hAnsi="Times"/>
          <w:sz w:val="22"/>
          <w:szCs w:val="22"/>
        </w:rPr>
        <w:t>hoursAry</w:t>
      </w:r>
      <w:proofErr w:type="spellEnd"/>
      <w:r w:rsidRPr="00BF3F0B">
        <w:rPr>
          <w:rFonts w:ascii="Times" w:hAnsi="Times"/>
          <w:sz w:val="22"/>
          <w:szCs w:val="22"/>
        </w:rPr>
        <w:t xml:space="preserve">(2)     </w:t>
      </w:r>
      <w:r w:rsidR="002664E6">
        <w:rPr>
          <w:rFonts w:ascii="Times" w:hAnsi="Times"/>
          <w:sz w:val="22"/>
          <w:szCs w:val="22"/>
        </w:rPr>
        <w:t xml:space="preserve"> </w:t>
      </w:r>
      <w:proofErr w:type="spellStart"/>
      <w:r w:rsidRPr="00BF3F0B">
        <w:rPr>
          <w:rFonts w:ascii="Times" w:hAnsi="Times"/>
          <w:sz w:val="22"/>
          <w:szCs w:val="22"/>
        </w:rPr>
        <w:t>hoursAry</w:t>
      </w:r>
      <w:proofErr w:type="spellEnd"/>
      <w:r w:rsidRPr="00BF3F0B">
        <w:rPr>
          <w:rFonts w:ascii="Times" w:hAnsi="Times"/>
          <w:sz w:val="22"/>
          <w:szCs w:val="22"/>
        </w:rPr>
        <w:t xml:space="preserve">(3)    </w:t>
      </w:r>
      <w:r w:rsidR="002664E6">
        <w:rPr>
          <w:rFonts w:ascii="Times" w:hAnsi="Times"/>
          <w:sz w:val="22"/>
          <w:szCs w:val="22"/>
        </w:rPr>
        <w:t xml:space="preserve">   </w:t>
      </w:r>
      <w:proofErr w:type="spellStart"/>
      <w:r w:rsidRPr="00BF3F0B">
        <w:rPr>
          <w:rFonts w:ascii="Times" w:hAnsi="Times"/>
          <w:sz w:val="22"/>
          <w:szCs w:val="22"/>
        </w:rPr>
        <w:t>hoursAry</w:t>
      </w:r>
      <w:proofErr w:type="spellEnd"/>
      <w:r w:rsidRPr="00BF3F0B">
        <w:rPr>
          <w:rFonts w:ascii="Times" w:hAnsi="Times"/>
          <w:sz w:val="22"/>
          <w:szCs w:val="22"/>
        </w:rPr>
        <w:t xml:space="preserve">(4)    </w:t>
      </w:r>
      <w:r w:rsidR="002664E6">
        <w:rPr>
          <w:rFonts w:ascii="Times" w:hAnsi="Times"/>
          <w:sz w:val="22"/>
          <w:szCs w:val="22"/>
        </w:rPr>
        <w:t xml:space="preserve">  </w:t>
      </w:r>
      <w:proofErr w:type="spellStart"/>
      <w:r w:rsidRPr="00BF3F0B">
        <w:rPr>
          <w:rFonts w:ascii="Times" w:hAnsi="Times"/>
          <w:sz w:val="22"/>
          <w:szCs w:val="22"/>
        </w:rPr>
        <w:t>hoursAry</w:t>
      </w:r>
      <w:proofErr w:type="spellEnd"/>
      <w:r w:rsidRPr="00BF3F0B">
        <w:rPr>
          <w:rFonts w:ascii="Times" w:hAnsi="Times"/>
          <w:sz w:val="22"/>
          <w:szCs w:val="22"/>
        </w:rPr>
        <w:t>(5)</w:t>
      </w:r>
    </w:p>
    <w:p w14:paraId="63E796EB" w14:textId="77777777" w:rsidR="006A5A42" w:rsidRPr="00BF3F0B" w:rsidRDefault="006A5A42">
      <w:pPr>
        <w:rPr>
          <w:rFonts w:ascii="Times" w:hAnsi="Times"/>
          <w:sz w:val="22"/>
          <w:szCs w:val="22"/>
        </w:rPr>
      </w:pPr>
    </w:p>
    <w:p w14:paraId="4695A936" w14:textId="77777777" w:rsidR="006A5A42" w:rsidRPr="00BF3F0B" w:rsidRDefault="006A5A42">
      <w:pPr>
        <w:rPr>
          <w:rFonts w:ascii="Times" w:hAnsi="Times"/>
          <w:sz w:val="22"/>
          <w:szCs w:val="22"/>
        </w:rPr>
      </w:pPr>
      <w:r w:rsidRPr="00BF3F0B">
        <w:rPr>
          <w:rFonts w:ascii="Times" w:hAnsi="Times"/>
          <w:sz w:val="22"/>
          <w:szCs w:val="22"/>
        </w:rPr>
        <w:t xml:space="preserve">To assign a value to the first two elements in the </w:t>
      </w:r>
      <w:proofErr w:type="spellStart"/>
      <w:r w:rsidRPr="00BF3F0B">
        <w:rPr>
          <w:rFonts w:ascii="Times" w:hAnsi="Times"/>
          <w:i/>
          <w:sz w:val="22"/>
          <w:szCs w:val="22"/>
        </w:rPr>
        <w:t>hoursAry</w:t>
      </w:r>
      <w:proofErr w:type="spellEnd"/>
      <w:r w:rsidRPr="00BF3F0B">
        <w:rPr>
          <w:rFonts w:ascii="Times" w:hAnsi="Times"/>
          <w:sz w:val="22"/>
          <w:szCs w:val="22"/>
        </w:rPr>
        <w:t>, use the statements:</w:t>
      </w:r>
    </w:p>
    <w:p w14:paraId="76894F69" w14:textId="77777777" w:rsidR="006A5A42" w:rsidRPr="00BF3F0B" w:rsidRDefault="006A5A42">
      <w:pPr>
        <w:rPr>
          <w:rFonts w:ascii="Times" w:hAnsi="Times"/>
          <w:sz w:val="22"/>
          <w:szCs w:val="22"/>
        </w:rPr>
      </w:pPr>
    </w:p>
    <w:p w14:paraId="0CB86456" w14:textId="77777777" w:rsidR="006A5A42" w:rsidRPr="00BF3F0B" w:rsidRDefault="006A5A42">
      <w:pPr>
        <w:rPr>
          <w:rFonts w:ascii="Times" w:hAnsi="Times"/>
          <w:sz w:val="22"/>
          <w:szCs w:val="22"/>
        </w:rPr>
      </w:pPr>
      <w:r w:rsidRPr="00BF3F0B">
        <w:rPr>
          <w:rFonts w:ascii="Times" w:hAnsi="Times"/>
          <w:sz w:val="22"/>
          <w:szCs w:val="22"/>
        </w:rPr>
        <w:tab/>
      </w:r>
      <w:r w:rsidRPr="00BF3F0B">
        <w:rPr>
          <w:rFonts w:ascii="Times" w:hAnsi="Times"/>
          <w:sz w:val="22"/>
          <w:szCs w:val="22"/>
        </w:rPr>
        <w:tab/>
      </w:r>
      <w:proofErr w:type="spellStart"/>
      <w:proofErr w:type="gramStart"/>
      <w:r w:rsidRPr="00BF3F0B">
        <w:rPr>
          <w:rFonts w:ascii="Times" w:hAnsi="Times"/>
          <w:sz w:val="22"/>
          <w:szCs w:val="22"/>
        </w:rPr>
        <w:t>hoursAry</w:t>
      </w:r>
      <w:proofErr w:type="spellEnd"/>
      <w:r w:rsidRPr="00BF3F0B">
        <w:rPr>
          <w:rFonts w:ascii="Times" w:hAnsi="Times"/>
          <w:sz w:val="22"/>
          <w:szCs w:val="22"/>
        </w:rPr>
        <w:t>(</w:t>
      </w:r>
      <w:proofErr w:type="gramEnd"/>
      <w:r w:rsidRPr="00BF3F0B">
        <w:rPr>
          <w:rFonts w:ascii="Times" w:hAnsi="Times"/>
          <w:sz w:val="22"/>
          <w:szCs w:val="22"/>
        </w:rPr>
        <w:t>1) = 40</w:t>
      </w:r>
    </w:p>
    <w:p w14:paraId="18EDEE04" w14:textId="77777777" w:rsidR="006A5A42" w:rsidRPr="00BF3F0B" w:rsidRDefault="006A5A42">
      <w:pPr>
        <w:rPr>
          <w:rFonts w:ascii="Times" w:hAnsi="Times"/>
          <w:sz w:val="22"/>
          <w:szCs w:val="22"/>
        </w:rPr>
      </w:pPr>
      <w:r w:rsidRPr="00BF3F0B">
        <w:rPr>
          <w:rFonts w:ascii="Times" w:hAnsi="Times"/>
          <w:sz w:val="22"/>
          <w:szCs w:val="22"/>
        </w:rPr>
        <w:tab/>
      </w:r>
      <w:r w:rsidRPr="00BF3F0B">
        <w:rPr>
          <w:rFonts w:ascii="Times" w:hAnsi="Times"/>
          <w:sz w:val="22"/>
          <w:szCs w:val="22"/>
        </w:rPr>
        <w:tab/>
      </w:r>
      <w:proofErr w:type="spellStart"/>
      <w:proofErr w:type="gramStart"/>
      <w:r w:rsidRPr="00BF3F0B">
        <w:rPr>
          <w:rFonts w:ascii="Times" w:hAnsi="Times"/>
          <w:sz w:val="22"/>
          <w:szCs w:val="22"/>
        </w:rPr>
        <w:t>hoursAry</w:t>
      </w:r>
      <w:proofErr w:type="spellEnd"/>
      <w:r w:rsidRPr="00BF3F0B">
        <w:rPr>
          <w:rFonts w:ascii="Times" w:hAnsi="Times"/>
          <w:sz w:val="22"/>
          <w:szCs w:val="22"/>
        </w:rPr>
        <w:t>(</w:t>
      </w:r>
      <w:proofErr w:type="gramEnd"/>
      <w:r w:rsidRPr="00BF3F0B">
        <w:rPr>
          <w:rFonts w:ascii="Times" w:hAnsi="Times"/>
          <w:sz w:val="22"/>
          <w:szCs w:val="22"/>
        </w:rPr>
        <w:t>2) = 20</w:t>
      </w:r>
    </w:p>
    <w:p w14:paraId="7AD0E0D2" w14:textId="77777777" w:rsidR="006A5A42" w:rsidRPr="00BF3F0B" w:rsidRDefault="006A5A42">
      <w:pPr>
        <w:rPr>
          <w:rFonts w:ascii="Times" w:hAnsi="Times"/>
          <w:sz w:val="22"/>
          <w:szCs w:val="22"/>
        </w:rPr>
      </w:pPr>
    </w:p>
    <w:p w14:paraId="3A4DE288" w14:textId="77777777" w:rsidR="006A5A42" w:rsidRPr="00BF3F0B" w:rsidRDefault="006A5A42">
      <w:pPr>
        <w:rPr>
          <w:rFonts w:ascii="Times" w:hAnsi="Times"/>
          <w:sz w:val="22"/>
          <w:szCs w:val="22"/>
        </w:rPr>
      </w:pPr>
      <w:r w:rsidRPr="00BF3F0B">
        <w:rPr>
          <w:rFonts w:ascii="Times" w:hAnsi="Times"/>
          <w:sz w:val="22"/>
          <w:szCs w:val="22"/>
        </w:rPr>
        <w:t>(Actually, Visual Basic allocates an additional element with an element number of zero each time you declare an array.  For the most part in this class we will ignore the zero element and assume that numbering begins with one.)</w:t>
      </w:r>
    </w:p>
    <w:p w14:paraId="58F85A30" w14:textId="77777777" w:rsidR="006A5A42" w:rsidRPr="00BF3F0B" w:rsidRDefault="006A5A42">
      <w:pPr>
        <w:rPr>
          <w:rFonts w:ascii="Times" w:hAnsi="Times"/>
          <w:sz w:val="22"/>
          <w:szCs w:val="22"/>
        </w:rPr>
      </w:pPr>
    </w:p>
    <w:p w14:paraId="4AA8DB06" w14:textId="77777777" w:rsidR="006A5A42" w:rsidRPr="00BF3F0B" w:rsidRDefault="006A5A42">
      <w:pPr>
        <w:rPr>
          <w:rFonts w:ascii="Times" w:hAnsi="Times"/>
          <w:sz w:val="22"/>
          <w:szCs w:val="22"/>
        </w:rPr>
      </w:pPr>
    </w:p>
    <w:p w14:paraId="4AE74B1F" w14:textId="77777777" w:rsidR="006A5A42" w:rsidRPr="00BF3F0B" w:rsidRDefault="006A5A42">
      <w:pPr>
        <w:pStyle w:val="Heading2"/>
        <w:rPr>
          <w:rFonts w:ascii="Times" w:hAnsi="Times"/>
          <w:sz w:val="22"/>
          <w:szCs w:val="22"/>
        </w:rPr>
      </w:pPr>
      <w:bookmarkStart w:id="2" w:name="_Toc48474173"/>
      <w:r w:rsidRPr="00BF3F0B">
        <w:rPr>
          <w:rFonts w:ascii="Times" w:hAnsi="Times"/>
          <w:sz w:val="22"/>
          <w:szCs w:val="22"/>
        </w:rPr>
        <w:lastRenderedPageBreak/>
        <w:t>Using subscripts to access array elements</w:t>
      </w:r>
      <w:bookmarkEnd w:id="2"/>
    </w:p>
    <w:p w14:paraId="2639CB37" w14:textId="77777777" w:rsidR="006A5A42" w:rsidRPr="00BF3F0B" w:rsidRDefault="006A5A42">
      <w:pPr>
        <w:rPr>
          <w:rFonts w:ascii="Times" w:hAnsi="Times"/>
          <w:sz w:val="22"/>
          <w:szCs w:val="22"/>
        </w:rPr>
      </w:pPr>
    </w:p>
    <w:p w14:paraId="1235C67D" w14:textId="77777777" w:rsidR="006A5A42" w:rsidRPr="00BF3F0B" w:rsidRDefault="006A5A42">
      <w:pPr>
        <w:rPr>
          <w:rFonts w:ascii="Times" w:hAnsi="Times"/>
          <w:sz w:val="22"/>
          <w:szCs w:val="22"/>
        </w:rPr>
      </w:pPr>
      <w:r w:rsidRPr="00BF3F0B">
        <w:rPr>
          <w:rFonts w:ascii="Times" w:hAnsi="Times"/>
          <w:sz w:val="22"/>
          <w:szCs w:val="22"/>
        </w:rPr>
        <w:t xml:space="preserve">The code below declares a simple variable </w:t>
      </w:r>
      <w:r w:rsidRPr="00BF3F0B">
        <w:rPr>
          <w:rFonts w:ascii="Times" w:hAnsi="Times"/>
          <w:i/>
          <w:sz w:val="22"/>
          <w:szCs w:val="22"/>
        </w:rPr>
        <w:t>J</w:t>
      </w:r>
      <w:r w:rsidRPr="00BF3F0B">
        <w:rPr>
          <w:rFonts w:ascii="Times" w:hAnsi="Times"/>
          <w:sz w:val="22"/>
          <w:szCs w:val="22"/>
        </w:rPr>
        <w:t xml:space="preserve"> that can store one integer value and an array variable called </w:t>
      </w:r>
      <w:r w:rsidRPr="00BF3F0B">
        <w:rPr>
          <w:rFonts w:ascii="Times" w:hAnsi="Times"/>
          <w:i/>
          <w:sz w:val="22"/>
          <w:szCs w:val="22"/>
        </w:rPr>
        <w:t>Prices</w:t>
      </w:r>
      <w:r w:rsidRPr="00BF3F0B">
        <w:rPr>
          <w:rFonts w:ascii="Times" w:hAnsi="Times"/>
          <w:sz w:val="22"/>
          <w:szCs w:val="22"/>
        </w:rPr>
        <w:t xml:space="preserve"> that can store five values of type </w:t>
      </w:r>
      <w:r w:rsidRPr="00BF3F0B">
        <w:rPr>
          <w:rFonts w:ascii="Times" w:hAnsi="Times"/>
          <w:i/>
          <w:sz w:val="22"/>
          <w:szCs w:val="22"/>
        </w:rPr>
        <w:t>Double</w:t>
      </w:r>
      <w:r w:rsidRPr="00BF3F0B">
        <w:rPr>
          <w:rFonts w:ascii="Times" w:hAnsi="Times"/>
          <w:sz w:val="22"/>
          <w:szCs w:val="22"/>
        </w:rPr>
        <w:t>.</w:t>
      </w:r>
    </w:p>
    <w:p w14:paraId="340C6428" w14:textId="77777777" w:rsidR="006A5A42" w:rsidRPr="00BF3F0B" w:rsidRDefault="006A5A42">
      <w:pPr>
        <w:rPr>
          <w:rFonts w:ascii="Times" w:hAnsi="Times"/>
          <w:sz w:val="22"/>
          <w:szCs w:val="22"/>
        </w:rPr>
      </w:pPr>
    </w:p>
    <w:p w14:paraId="5A6B1597" w14:textId="77777777" w:rsidR="006A5A42" w:rsidRPr="00BF3F0B" w:rsidRDefault="006A5A42">
      <w:pPr>
        <w:rPr>
          <w:rFonts w:ascii="Times" w:hAnsi="Times"/>
          <w:sz w:val="22"/>
          <w:szCs w:val="22"/>
        </w:rPr>
      </w:pPr>
      <w:r w:rsidRPr="00BF3F0B">
        <w:rPr>
          <w:rFonts w:ascii="Times" w:hAnsi="Times"/>
          <w:sz w:val="22"/>
          <w:szCs w:val="22"/>
        </w:rPr>
        <w:tab/>
        <w:t xml:space="preserve">Dim J </w:t>
      </w:r>
      <w:proofErr w:type="gramStart"/>
      <w:r w:rsidRPr="00BF3F0B">
        <w:rPr>
          <w:rFonts w:ascii="Times" w:hAnsi="Times"/>
          <w:sz w:val="22"/>
          <w:szCs w:val="22"/>
        </w:rPr>
        <w:t>As</w:t>
      </w:r>
      <w:proofErr w:type="gramEnd"/>
      <w:r w:rsidRPr="00BF3F0B">
        <w:rPr>
          <w:rFonts w:ascii="Times" w:hAnsi="Times"/>
          <w:sz w:val="22"/>
          <w:szCs w:val="22"/>
        </w:rPr>
        <w:t xml:space="preserve"> Integer</w:t>
      </w:r>
      <w:r w:rsidRPr="00BF3F0B">
        <w:rPr>
          <w:rFonts w:ascii="Times" w:hAnsi="Times"/>
          <w:sz w:val="22"/>
          <w:szCs w:val="22"/>
        </w:rPr>
        <w:tab/>
      </w:r>
      <w:r w:rsidRPr="00BF3F0B">
        <w:rPr>
          <w:rFonts w:ascii="Times" w:hAnsi="Times"/>
          <w:sz w:val="22"/>
          <w:szCs w:val="22"/>
        </w:rPr>
        <w:tab/>
      </w:r>
      <w:r w:rsidRPr="00BF3F0B">
        <w:rPr>
          <w:rFonts w:ascii="Times" w:hAnsi="Times"/>
          <w:sz w:val="22"/>
          <w:szCs w:val="22"/>
        </w:rPr>
        <w:tab/>
      </w:r>
    </w:p>
    <w:p w14:paraId="5928317F" w14:textId="77777777" w:rsidR="006A5A42" w:rsidRPr="00BF3F0B" w:rsidRDefault="006A5A42">
      <w:pPr>
        <w:pStyle w:val="Footer"/>
        <w:tabs>
          <w:tab w:val="clear" w:pos="4320"/>
          <w:tab w:val="clear" w:pos="8640"/>
        </w:tabs>
        <w:rPr>
          <w:sz w:val="22"/>
          <w:szCs w:val="22"/>
        </w:rPr>
      </w:pPr>
      <w:r w:rsidRPr="00BF3F0B">
        <w:rPr>
          <w:sz w:val="22"/>
          <w:szCs w:val="22"/>
        </w:rPr>
        <w:tab/>
        <w:t>Dim Prices (5) As Double</w:t>
      </w:r>
    </w:p>
    <w:p w14:paraId="75FFC7B3" w14:textId="77777777" w:rsidR="006A5A42" w:rsidRPr="00BF3F0B" w:rsidRDefault="006A5A42">
      <w:pPr>
        <w:rPr>
          <w:rFonts w:ascii="Times" w:hAnsi="Times"/>
          <w:sz w:val="22"/>
          <w:szCs w:val="22"/>
        </w:rPr>
      </w:pPr>
      <w:r w:rsidRPr="00BF3F0B">
        <w:rPr>
          <w:rFonts w:ascii="Times" w:hAnsi="Times"/>
          <w:sz w:val="22"/>
          <w:szCs w:val="22"/>
        </w:rPr>
        <w:tab/>
      </w:r>
      <w:r w:rsidRPr="00BF3F0B">
        <w:rPr>
          <w:rFonts w:ascii="Times" w:hAnsi="Times"/>
          <w:sz w:val="22"/>
          <w:szCs w:val="22"/>
        </w:rPr>
        <w:tab/>
      </w:r>
    </w:p>
    <w:p w14:paraId="709D13D0" w14:textId="77777777" w:rsidR="006A5A42" w:rsidRPr="00BF3F0B" w:rsidRDefault="006A5A42">
      <w:pPr>
        <w:rPr>
          <w:rFonts w:ascii="Times" w:hAnsi="Times"/>
          <w:sz w:val="22"/>
          <w:szCs w:val="22"/>
        </w:rPr>
      </w:pPr>
      <w:r w:rsidRPr="00BF3F0B">
        <w:rPr>
          <w:rFonts w:ascii="Times" w:hAnsi="Times"/>
          <w:sz w:val="22"/>
          <w:szCs w:val="22"/>
        </w:rPr>
        <w:t xml:space="preserve">Below are some examples showing ways to assign values to array elements and display the values.  Notice that the subscript (in parentheses) is always an integer value which can be an integer constant (like 2), an integer variable (like J), or a numeric expression of type integer (like J + 1). </w:t>
      </w:r>
    </w:p>
    <w:p w14:paraId="550E0115" w14:textId="77777777" w:rsidR="006A5A42" w:rsidRPr="00BF3F0B" w:rsidRDefault="006A5A42">
      <w:pPr>
        <w:rPr>
          <w:rFonts w:ascii="Times" w:hAnsi="Times"/>
          <w:sz w:val="22"/>
          <w:szCs w:val="22"/>
        </w:rPr>
      </w:pPr>
    </w:p>
    <w:p w14:paraId="154C5979" w14:textId="77777777" w:rsidR="006A5A42" w:rsidRPr="00BF3F0B" w:rsidRDefault="006A5A42">
      <w:pPr>
        <w:ind w:left="4050" w:hanging="4050"/>
        <w:rPr>
          <w:rFonts w:ascii="Times" w:hAnsi="Times"/>
          <w:sz w:val="22"/>
          <w:szCs w:val="22"/>
        </w:rPr>
      </w:pPr>
      <w:r w:rsidRPr="00BF3F0B">
        <w:rPr>
          <w:rFonts w:ascii="Times" w:hAnsi="Times"/>
          <w:sz w:val="22"/>
          <w:szCs w:val="22"/>
        </w:rPr>
        <w:t>Prices (2) = 11.99</w:t>
      </w:r>
      <w:r w:rsidRPr="00BF3F0B">
        <w:rPr>
          <w:rFonts w:ascii="Times" w:hAnsi="Times"/>
          <w:sz w:val="22"/>
          <w:szCs w:val="22"/>
        </w:rPr>
        <w:tab/>
        <w:t xml:space="preserve">' Assigns 11.99 to array element 2 </w:t>
      </w:r>
      <w:r w:rsidRPr="00BF3F0B">
        <w:rPr>
          <w:rFonts w:ascii="Times" w:hAnsi="Times"/>
          <w:sz w:val="22"/>
          <w:szCs w:val="22"/>
        </w:rPr>
        <w:tab/>
      </w:r>
      <w:r w:rsidRPr="00BF3F0B">
        <w:rPr>
          <w:rFonts w:ascii="Times" w:hAnsi="Times"/>
          <w:sz w:val="22"/>
          <w:szCs w:val="22"/>
        </w:rPr>
        <w:tab/>
      </w:r>
    </w:p>
    <w:p w14:paraId="2D113E71" w14:textId="77777777" w:rsidR="006A5A42" w:rsidRPr="00BF3F0B" w:rsidRDefault="006A5A42">
      <w:pPr>
        <w:pStyle w:val="Footer"/>
        <w:tabs>
          <w:tab w:val="clear" w:pos="4320"/>
          <w:tab w:val="clear" w:pos="8640"/>
        </w:tabs>
        <w:ind w:left="4050" w:hanging="4050"/>
        <w:rPr>
          <w:sz w:val="22"/>
          <w:szCs w:val="22"/>
        </w:rPr>
      </w:pPr>
      <w:r w:rsidRPr="00BF3F0B">
        <w:rPr>
          <w:sz w:val="22"/>
          <w:szCs w:val="22"/>
        </w:rPr>
        <w:t>J = 4</w:t>
      </w:r>
      <w:r w:rsidRPr="00BF3F0B">
        <w:rPr>
          <w:sz w:val="22"/>
          <w:szCs w:val="22"/>
        </w:rPr>
        <w:tab/>
      </w:r>
      <w:r w:rsidRPr="00BF3F0B">
        <w:rPr>
          <w:sz w:val="22"/>
          <w:szCs w:val="22"/>
        </w:rPr>
        <w:tab/>
      </w:r>
      <w:r w:rsidRPr="00BF3F0B">
        <w:rPr>
          <w:sz w:val="22"/>
          <w:szCs w:val="22"/>
        </w:rPr>
        <w:tab/>
      </w:r>
      <w:r w:rsidRPr="00BF3F0B">
        <w:rPr>
          <w:sz w:val="22"/>
          <w:szCs w:val="22"/>
        </w:rPr>
        <w:tab/>
      </w:r>
      <w:r w:rsidRPr="00BF3F0B">
        <w:rPr>
          <w:sz w:val="22"/>
          <w:szCs w:val="22"/>
        </w:rPr>
        <w:tab/>
      </w:r>
      <w:r w:rsidRPr="00BF3F0B">
        <w:rPr>
          <w:sz w:val="22"/>
          <w:szCs w:val="22"/>
        </w:rPr>
        <w:tab/>
      </w:r>
      <w:r w:rsidRPr="00BF3F0B">
        <w:rPr>
          <w:sz w:val="22"/>
          <w:szCs w:val="22"/>
        </w:rPr>
        <w:tab/>
      </w:r>
    </w:p>
    <w:p w14:paraId="09953378" w14:textId="77777777" w:rsidR="006A5A42" w:rsidRPr="00BF3F0B" w:rsidRDefault="006A5A42">
      <w:pPr>
        <w:ind w:left="4050" w:hanging="4050"/>
        <w:rPr>
          <w:rFonts w:ascii="Times" w:hAnsi="Times"/>
          <w:sz w:val="22"/>
          <w:szCs w:val="22"/>
        </w:rPr>
      </w:pPr>
      <w:r w:rsidRPr="00BF3F0B">
        <w:rPr>
          <w:rFonts w:ascii="Times" w:hAnsi="Times"/>
          <w:sz w:val="22"/>
          <w:szCs w:val="22"/>
        </w:rPr>
        <w:t>Prices (J) = 3.50</w:t>
      </w:r>
      <w:r w:rsidRPr="00BF3F0B">
        <w:rPr>
          <w:rFonts w:ascii="Times" w:hAnsi="Times"/>
          <w:sz w:val="22"/>
          <w:szCs w:val="22"/>
        </w:rPr>
        <w:tab/>
        <w:t xml:space="preserve">' Assigns 3.50 to array element 4 since the value of the '      variable </w:t>
      </w:r>
      <w:r w:rsidRPr="00BF3F0B">
        <w:rPr>
          <w:rFonts w:ascii="Times" w:hAnsi="Times"/>
          <w:i/>
          <w:sz w:val="22"/>
          <w:szCs w:val="22"/>
        </w:rPr>
        <w:t>J</w:t>
      </w:r>
      <w:r w:rsidRPr="00BF3F0B">
        <w:rPr>
          <w:rFonts w:ascii="Times" w:hAnsi="Times"/>
          <w:sz w:val="22"/>
          <w:szCs w:val="22"/>
        </w:rPr>
        <w:t xml:space="preserve"> is 4</w:t>
      </w:r>
    </w:p>
    <w:p w14:paraId="3BE441D5" w14:textId="77777777" w:rsidR="006A5A42" w:rsidRPr="00BF3F0B" w:rsidRDefault="006A5A42">
      <w:pPr>
        <w:ind w:left="4050" w:hanging="4050"/>
        <w:rPr>
          <w:rFonts w:ascii="Times" w:hAnsi="Times"/>
          <w:sz w:val="22"/>
          <w:szCs w:val="22"/>
        </w:rPr>
      </w:pPr>
      <w:r w:rsidRPr="00BF3F0B">
        <w:rPr>
          <w:rFonts w:ascii="Times" w:hAnsi="Times"/>
          <w:sz w:val="22"/>
          <w:szCs w:val="22"/>
        </w:rPr>
        <w:t>Prices (3) = Prices (2) - 5</w:t>
      </w:r>
      <w:r w:rsidRPr="00BF3F0B">
        <w:rPr>
          <w:rFonts w:ascii="Times" w:hAnsi="Times"/>
          <w:sz w:val="22"/>
          <w:szCs w:val="22"/>
        </w:rPr>
        <w:tab/>
        <w:t>' Assigns value of 6.99 (11.99 - 5) to element 3</w:t>
      </w:r>
    </w:p>
    <w:p w14:paraId="3EBE6DE8" w14:textId="77777777" w:rsidR="006A5A42" w:rsidRPr="00BF3F0B" w:rsidRDefault="006A5A42">
      <w:pPr>
        <w:ind w:left="4050" w:hanging="4050"/>
        <w:rPr>
          <w:rFonts w:ascii="Times" w:hAnsi="Times"/>
          <w:sz w:val="22"/>
          <w:szCs w:val="22"/>
        </w:rPr>
      </w:pPr>
      <w:r w:rsidRPr="00BF3F0B">
        <w:rPr>
          <w:rFonts w:ascii="Times" w:hAnsi="Times"/>
          <w:sz w:val="22"/>
          <w:szCs w:val="22"/>
        </w:rPr>
        <w:t>Prices (J + 1) = 4.59</w:t>
      </w:r>
      <w:r w:rsidRPr="00BF3F0B">
        <w:rPr>
          <w:rFonts w:ascii="Times" w:hAnsi="Times"/>
          <w:sz w:val="22"/>
          <w:szCs w:val="22"/>
        </w:rPr>
        <w:tab/>
        <w:t xml:space="preserve">' Assigns the value 4.59 to array element 5 </w:t>
      </w:r>
    </w:p>
    <w:p w14:paraId="2A8B3BD8" w14:textId="77777777" w:rsidR="006A5A42" w:rsidRPr="00BF3F0B" w:rsidRDefault="00EE240E">
      <w:pPr>
        <w:ind w:left="4050" w:hanging="4050"/>
        <w:rPr>
          <w:rFonts w:ascii="Times" w:hAnsi="Times"/>
          <w:sz w:val="22"/>
          <w:szCs w:val="22"/>
        </w:rPr>
      </w:pPr>
      <w:r>
        <w:rPr>
          <w:rFonts w:ascii="Times" w:hAnsi="Times"/>
          <w:sz w:val="22"/>
          <w:szCs w:val="22"/>
        </w:rPr>
        <w:t xml:space="preserve">Prices (1) = </w:t>
      </w:r>
      <w:proofErr w:type="spellStart"/>
      <w:proofErr w:type="gramStart"/>
      <w:r w:rsidR="006A5A42" w:rsidRPr="00BF3F0B">
        <w:rPr>
          <w:rFonts w:ascii="Times" w:hAnsi="Times"/>
          <w:sz w:val="22"/>
          <w:szCs w:val="22"/>
        </w:rPr>
        <w:t>InputBox</w:t>
      </w:r>
      <w:proofErr w:type="spellEnd"/>
      <w:r w:rsidR="006A5A42" w:rsidRPr="00BF3F0B">
        <w:rPr>
          <w:rFonts w:ascii="Times" w:hAnsi="Times"/>
          <w:sz w:val="22"/>
          <w:szCs w:val="22"/>
        </w:rPr>
        <w:t>(</w:t>
      </w:r>
      <w:proofErr w:type="gramEnd"/>
      <w:r w:rsidR="006A5A42" w:rsidRPr="00BF3F0B">
        <w:rPr>
          <w:rFonts w:ascii="Times" w:hAnsi="Times"/>
          <w:sz w:val="22"/>
          <w:szCs w:val="22"/>
        </w:rPr>
        <w:t>"En</w:t>
      </w:r>
      <w:r>
        <w:rPr>
          <w:rFonts w:ascii="Times" w:hAnsi="Times"/>
          <w:sz w:val="22"/>
          <w:szCs w:val="22"/>
        </w:rPr>
        <w:t>ter a price ")</w:t>
      </w:r>
      <w:r w:rsidR="006A5A42" w:rsidRPr="00BF3F0B">
        <w:rPr>
          <w:rFonts w:ascii="Times" w:hAnsi="Times"/>
          <w:sz w:val="22"/>
          <w:szCs w:val="22"/>
        </w:rPr>
        <w:t xml:space="preserve"> </w:t>
      </w:r>
      <w:r>
        <w:rPr>
          <w:rFonts w:ascii="Times" w:hAnsi="Times"/>
          <w:sz w:val="22"/>
          <w:szCs w:val="22"/>
        </w:rPr>
        <w:tab/>
      </w:r>
      <w:r w:rsidR="006A5A42" w:rsidRPr="00BF3F0B">
        <w:rPr>
          <w:rFonts w:ascii="Times" w:hAnsi="Times"/>
          <w:sz w:val="22"/>
          <w:szCs w:val="22"/>
        </w:rPr>
        <w:t xml:space="preserve"> ' Assigns value entered by user to array element 1</w:t>
      </w:r>
    </w:p>
    <w:p w14:paraId="3A8389C9" w14:textId="77777777" w:rsidR="006A5A42" w:rsidRPr="00BF3F0B" w:rsidRDefault="006A5A42">
      <w:pPr>
        <w:ind w:left="4050" w:hanging="4050"/>
        <w:rPr>
          <w:rFonts w:ascii="Times" w:hAnsi="Times"/>
          <w:sz w:val="22"/>
          <w:szCs w:val="22"/>
        </w:rPr>
      </w:pPr>
      <w:proofErr w:type="spellStart"/>
      <w:r w:rsidRPr="00BF3F0B">
        <w:rPr>
          <w:rFonts w:ascii="Times" w:hAnsi="Times"/>
          <w:sz w:val="22"/>
          <w:szCs w:val="22"/>
        </w:rPr>
        <w:t>M</w:t>
      </w:r>
      <w:r w:rsidR="00EE240E">
        <w:rPr>
          <w:rFonts w:ascii="Times" w:hAnsi="Times"/>
          <w:sz w:val="22"/>
          <w:szCs w:val="22"/>
        </w:rPr>
        <w:t>essageBox.Show</w:t>
      </w:r>
      <w:proofErr w:type="spellEnd"/>
      <w:r w:rsidRPr="00BF3F0B">
        <w:rPr>
          <w:rFonts w:ascii="Times" w:hAnsi="Times"/>
          <w:sz w:val="22"/>
          <w:szCs w:val="22"/>
        </w:rPr>
        <w:t>(Prices (2))</w:t>
      </w:r>
      <w:r w:rsidRPr="00BF3F0B">
        <w:rPr>
          <w:rFonts w:ascii="Times" w:hAnsi="Times"/>
          <w:sz w:val="22"/>
          <w:szCs w:val="22"/>
        </w:rPr>
        <w:tab/>
        <w:t xml:space="preserve">' Prints 11.99, the value of array element 2 </w:t>
      </w:r>
    </w:p>
    <w:p w14:paraId="6349C653" w14:textId="77777777" w:rsidR="006A5A42" w:rsidRPr="00BF3F0B" w:rsidRDefault="006A5A42">
      <w:pPr>
        <w:rPr>
          <w:rFonts w:ascii="Times" w:hAnsi="Times"/>
          <w:sz w:val="22"/>
          <w:szCs w:val="22"/>
        </w:rPr>
      </w:pPr>
    </w:p>
    <w:p w14:paraId="204A43FB" w14:textId="77777777" w:rsidR="006A5A42" w:rsidRPr="00BF3F0B" w:rsidRDefault="006A5A42">
      <w:pPr>
        <w:rPr>
          <w:rFonts w:ascii="Times" w:hAnsi="Times"/>
          <w:sz w:val="22"/>
          <w:szCs w:val="22"/>
        </w:rPr>
      </w:pPr>
      <w:r w:rsidRPr="00BF3F0B">
        <w:rPr>
          <w:rFonts w:ascii="Times" w:hAnsi="Times"/>
          <w:sz w:val="22"/>
          <w:szCs w:val="22"/>
        </w:rPr>
        <w:t xml:space="preserve">The result of the above assignment statements and </w:t>
      </w:r>
      <w:proofErr w:type="spellStart"/>
      <w:r w:rsidRPr="00BF3F0B">
        <w:rPr>
          <w:rFonts w:ascii="Times" w:hAnsi="Times"/>
          <w:i/>
          <w:sz w:val="22"/>
          <w:szCs w:val="22"/>
        </w:rPr>
        <w:t>InputBox</w:t>
      </w:r>
      <w:proofErr w:type="spellEnd"/>
      <w:r w:rsidRPr="00BF3F0B">
        <w:rPr>
          <w:rFonts w:ascii="Times" w:hAnsi="Times"/>
          <w:sz w:val="22"/>
          <w:szCs w:val="22"/>
        </w:rPr>
        <w:t xml:space="preserve"> statement would be as follows assuming that the user entered 8.99 in the </w:t>
      </w:r>
      <w:proofErr w:type="spellStart"/>
      <w:r w:rsidRPr="00BF3F0B">
        <w:rPr>
          <w:rFonts w:ascii="Times" w:hAnsi="Times"/>
          <w:i/>
          <w:sz w:val="22"/>
          <w:szCs w:val="22"/>
        </w:rPr>
        <w:t>InputBox</w:t>
      </w:r>
      <w:proofErr w:type="spellEnd"/>
      <w:r w:rsidRPr="00BF3F0B">
        <w:rPr>
          <w:rFonts w:ascii="Times" w:hAnsi="Times"/>
          <w:sz w:val="22"/>
          <w:szCs w:val="22"/>
        </w:rPr>
        <w:t xml:space="preserve"> statement:</w:t>
      </w:r>
    </w:p>
    <w:p w14:paraId="5C1EC840" w14:textId="77777777" w:rsidR="006A5A42" w:rsidRPr="00BF3F0B" w:rsidRDefault="006A5A42">
      <w:pPr>
        <w:rPr>
          <w:rFonts w:ascii="Times" w:hAnsi="Time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630"/>
        <w:gridCol w:w="1440"/>
        <w:gridCol w:w="1440"/>
        <w:gridCol w:w="1440"/>
        <w:gridCol w:w="1440"/>
        <w:gridCol w:w="1440"/>
      </w:tblGrid>
      <w:tr w:rsidR="006A5A42" w:rsidRPr="00BF3F0B" w14:paraId="616447D7" w14:textId="77777777">
        <w:trPr>
          <w:jc w:val="center"/>
        </w:trPr>
        <w:tc>
          <w:tcPr>
            <w:tcW w:w="1368" w:type="dxa"/>
          </w:tcPr>
          <w:p w14:paraId="23F537D0" w14:textId="77777777" w:rsidR="006A5A42" w:rsidRPr="00BF3F0B" w:rsidRDefault="006A5A42">
            <w:pPr>
              <w:jc w:val="center"/>
              <w:rPr>
                <w:rFonts w:ascii="Times" w:hAnsi="Times"/>
                <w:sz w:val="22"/>
                <w:szCs w:val="22"/>
              </w:rPr>
            </w:pPr>
            <w:r w:rsidRPr="00BF3F0B">
              <w:rPr>
                <w:rFonts w:ascii="Times" w:hAnsi="Times"/>
                <w:sz w:val="22"/>
                <w:szCs w:val="22"/>
              </w:rPr>
              <w:t>4</w:t>
            </w:r>
          </w:p>
        </w:tc>
        <w:tc>
          <w:tcPr>
            <w:tcW w:w="630" w:type="dxa"/>
            <w:tcBorders>
              <w:top w:val="nil"/>
              <w:bottom w:val="nil"/>
            </w:tcBorders>
          </w:tcPr>
          <w:p w14:paraId="116AE402" w14:textId="77777777" w:rsidR="006A5A42" w:rsidRPr="00BF3F0B" w:rsidRDefault="006A5A42">
            <w:pPr>
              <w:jc w:val="center"/>
              <w:rPr>
                <w:rFonts w:ascii="Times" w:hAnsi="Times"/>
                <w:sz w:val="22"/>
                <w:szCs w:val="22"/>
              </w:rPr>
            </w:pPr>
          </w:p>
        </w:tc>
        <w:tc>
          <w:tcPr>
            <w:tcW w:w="1440" w:type="dxa"/>
          </w:tcPr>
          <w:p w14:paraId="4CB9D21B" w14:textId="77777777" w:rsidR="006A5A42" w:rsidRPr="00BF3F0B" w:rsidRDefault="006A5A42">
            <w:pPr>
              <w:jc w:val="center"/>
              <w:rPr>
                <w:rFonts w:ascii="Times" w:hAnsi="Times"/>
                <w:sz w:val="22"/>
                <w:szCs w:val="22"/>
              </w:rPr>
            </w:pPr>
            <w:r w:rsidRPr="00BF3F0B">
              <w:rPr>
                <w:rFonts w:ascii="Times" w:hAnsi="Times"/>
                <w:sz w:val="22"/>
                <w:szCs w:val="22"/>
              </w:rPr>
              <w:t>8.99</w:t>
            </w:r>
          </w:p>
        </w:tc>
        <w:tc>
          <w:tcPr>
            <w:tcW w:w="1440" w:type="dxa"/>
          </w:tcPr>
          <w:p w14:paraId="0FBE2430" w14:textId="77777777" w:rsidR="006A5A42" w:rsidRPr="00BF3F0B" w:rsidRDefault="006A5A42">
            <w:pPr>
              <w:jc w:val="center"/>
              <w:rPr>
                <w:rFonts w:ascii="Times" w:hAnsi="Times"/>
                <w:sz w:val="22"/>
                <w:szCs w:val="22"/>
              </w:rPr>
            </w:pPr>
            <w:r w:rsidRPr="00BF3F0B">
              <w:rPr>
                <w:rFonts w:ascii="Times" w:hAnsi="Times"/>
                <w:sz w:val="22"/>
                <w:szCs w:val="22"/>
              </w:rPr>
              <w:t>11.99</w:t>
            </w:r>
          </w:p>
        </w:tc>
        <w:tc>
          <w:tcPr>
            <w:tcW w:w="1440" w:type="dxa"/>
          </w:tcPr>
          <w:p w14:paraId="0C7EF8C4" w14:textId="77777777" w:rsidR="006A5A42" w:rsidRPr="00BF3F0B" w:rsidRDefault="006A5A42">
            <w:pPr>
              <w:jc w:val="center"/>
              <w:rPr>
                <w:rFonts w:ascii="Times" w:hAnsi="Times"/>
                <w:sz w:val="22"/>
                <w:szCs w:val="22"/>
              </w:rPr>
            </w:pPr>
            <w:r w:rsidRPr="00BF3F0B">
              <w:rPr>
                <w:rFonts w:ascii="Times" w:hAnsi="Times"/>
                <w:sz w:val="22"/>
                <w:szCs w:val="22"/>
              </w:rPr>
              <w:t>6.99</w:t>
            </w:r>
          </w:p>
        </w:tc>
        <w:tc>
          <w:tcPr>
            <w:tcW w:w="1440" w:type="dxa"/>
          </w:tcPr>
          <w:p w14:paraId="7E1A3AEF" w14:textId="77777777" w:rsidR="006A5A42" w:rsidRPr="00BF3F0B" w:rsidRDefault="006A5A42">
            <w:pPr>
              <w:jc w:val="center"/>
              <w:rPr>
                <w:rFonts w:ascii="Times" w:hAnsi="Times"/>
                <w:sz w:val="22"/>
                <w:szCs w:val="22"/>
              </w:rPr>
            </w:pPr>
            <w:r w:rsidRPr="00BF3F0B">
              <w:rPr>
                <w:rFonts w:ascii="Times" w:hAnsi="Times"/>
                <w:sz w:val="22"/>
                <w:szCs w:val="22"/>
              </w:rPr>
              <w:t>3.50</w:t>
            </w:r>
          </w:p>
        </w:tc>
        <w:tc>
          <w:tcPr>
            <w:tcW w:w="1440" w:type="dxa"/>
          </w:tcPr>
          <w:p w14:paraId="4F53EAD2" w14:textId="77777777" w:rsidR="006A5A42" w:rsidRPr="00BF3F0B" w:rsidRDefault="006A5A42">
            <w:pPr>
              <w:jc w:val="center"/>
              <w:rPr>
                <w:rFonts w:ascii="Times" w:hAnsi="Times"/>
                <w:sz w:val="22"/>
                <w:szCs w:val="22"/>
              </w:rPr>
            </w:pPr>
            <w:r w:rsidRPr="00BF3F0B">
              <w:rPr>
                <w:rFonts w:ascii="Times" w:hAnsi="Times"/>
                <w:sz w:val="22"/>
                <w:szCs w:val="22"/>
              </w:rPr>
              <w:t>4.59</w:t>
            </w:r>
          </w:p>
        </w:tc>
      </w:tr>
    </w:tbl>
    <w:p w14:paraId="5F24DCDE" w14:textId="77777777" w:rsidR="006A5A42" w:rsidRPr="00BF3F0B" w:rsidRDefault="006A5A42">
      <w:pPr>
        <w:rPr>
          <w:rFonts w:ascii="Times" w:hAnsi="Times"/>
          <w:sz w:val="22"/>
          <w:szCs w:val="22"/>
        </w:rPr>
      </w:pPr>
      <w:r w:rsidRPr="00BF3F0B">
        <w:rPr>
          <w:rFonts w:ascii="Times" w:hAnsi="Times"/>
          <w:sz w:val="22"/>
          <w:szCs w:val="22"/>
        </w:rPr>
        <w:t xml:space="preserve">            J                          </w:t>
      </w:r>
      <w:r w:rsidR="002664E6">
        <w:rPr>
          <w:rFonts w:ascii="Times" w:hAnsi="Times"/>
          <w:sz w:val="22"/>
          <w:szCs w:val="22"/>
        </w:rPr>
        <w:t xml:space="preserve">     </w:t>
      </w:r>
      <w:r w:rsidRPr="00BF3F0B">
        <w:rPr>
          <w:rFonts w:ascii="Times" w:hAnsi="Times"/>
          <w:sz w:val="22"/>
          <w:szCs w:val="22"/>
        </w:rPr>
        <w:t xml:space="preserve">Prices (1)         </w:t>
      </w:r>
      <w:r w:rsidR="002664E6">
        <w:rPr>
          <w:rFonts w:ascii="Times" w:hAnsi="Times"/>
          <w:sz w:val="22"/>
          <w:szCs w:val="22"/>
        </w:rPr>
        <w:t xml:space="preserve"> </w:t>
      </w:r>
      <w:r w:rsidRPr="00BF3F0B">
        <w:rPr>
          <w:rFonts w:ascii="Times" w:hAnsi="Times"/>
          <w:sz w:val="22"/>
          <w:szCs w:val="22"/>
        </w:rPr>
        <w:t xml:space="preserve">Prices (2)        </w:t>
      </w:r>
      <w:r w:rsidR="002664E6">
        <w:rPr>
          <w:rFonts w:ascii="Times" w:hAnsi="Times"/>
          <w:sz w:val="22"/>
          <w:szCs w:val="22"/>
        </w:rPr>
        <w:t xml:space="preserve">   </w:t>
      </w:r>
      <w:r w:rsidRPr="00BF3F0B">
        <w:rPr>
          <w:rFonts w:ascii="Times" w:hAnsi="Times"/>
          <w:sz w:val="22"/>
          <w:szCs w:val="22"/>
        </w:rPr>
        <w:t xml:space="preserve">Prices (3)         </w:t>
      </w:r>
      <w:r w:rsidR="002664E6">
        <w:rPr>
          <w:rFonts w:ascii="Times" w:hAnsi="Times"/>
          <w:sz w:val="22"/>
          <w:szCs w:val="22"/>
        </w:rPr>
        <w:t xml:space="preserve"> </w:t>
      </w:r>
      <w:r w:rsidRPr="00BF3F0B">
        <w:rPr>
          <w:rFonts w:ascii="Times" w:hAnsi="Times"/>
          <w:sz w:val="22"/>
          <w:szCs w:val="22"/>
        </w:rPr>
        <w:t xml:space="preserve">Prices (4)         </w:t>
      </w:r>
      <w:r w:rsidR="002664E6">
        <w:rPr>
          <w:rFonts w:ascii="Times" w:hAnsi="Times"/>
          <w:sz w:val="22"/>
          <w:szCs w:val="22"/>
        </w:rPr>
        <w:t xml:space="preserve"> </w:t>
      </w:r>
      <w:r w:rsidRPr="00BF3F0B">
        <w:rPr>
          <w:rFonts w:ascii="Times" w:hAnsi="Times"/>
          <w:sz w:val="22"/>
          <w:szCs w:val="22"/>
        </w:rPr>
        <w:t>Prices (5)</w:t>
      </w:r>
    </w:p>
    <w:p w14:paraId="243A21B8" w14:textId="77777777" w:rsidR="006A5A42" w:rsidRPr="00BF3F0B" w:rsidRDefault="006A5A42">
      <w:pPr>
        <w:rPr>
          <w:rFonts w:ascii="Times" w:hAnsi="Times"/>
          <w:sz w:val="22"/>
          <w:szCs w:val="22"/>
        </w:rPr>
      </w:pPr>
    </w:p>
    <w:p w14:paraId="652C46FD" w14:textId="77777777" w:rsidR="006A5A42" w:rsidRPr="00BF3F0B" w:rsidRDefault="006A5A42">
      <w:pPr>
        <w:rPr>
          <w:rFonts w:ascii="Times" w:hAnsi="Times"/>
          <w:sz w:val="22"/>
          <w:szCs w:val="22"/>
        </w:rPr>
      </w:pPr>
    </w:p>
    <w:p w14:paraId="6EAC4C1F" w14:textId="77777777" w:rsidR="006A5A42" w:rsidRPr="00BF3F0B" w:rsidRDefault="006A5A42">
      <w:pPr>
        <w:pStyle w:val="Heading2"/>
        <w:rPr>
          <w:rFonts w:ascii="Times" w:hAnsi="Times"/>
          <w:sz w:val="22"/>
          <w:szCs w:val="22"/>
          <w:u w:val="single"/>
        </w:rPr>
      </w:pPr>
      <w:bookmarkStart w:id="3" w:name="_Toc48474174"/>
      <w:r w:rsidRPr="00BF3F0B">
        <w:rPr>
          <w:rFonts w:ascii="Times" w:hAnsi="Times"/>
          <w:sz w:val="22"/>
          <w:szCs w:val="22"/>
        </w:rPr>
        <w:t>Processing arrays</w:t>
      </w:r>
      <w:bookmarkEnd w:id="3"/>
    </w:p>
    <w:p w14:paraId="62F136E6" w14:textId="77777777" w:rsidR="006A5A42" w:rsidRPr="00BF3F0B" w:rsidRDefault="006A5A42">
      <w:pPr>
        <w:rPr>
          <w:rFonts w:ascii="Times" w:hAnsi="Times"/>
          <w:sz w:val="22"/>
          <w:szCs w:val="22"/>
        </w:rPr>
      </w:pPr>
    </w:p>
    <w:p w14:paraId="5AD3F649" w14:textId="77777777" w:rsidR="006A5A42" w:rsidRPr="00BF3F0B" w:rsidRDefault="006A5A42">
      <w:pPr>
        <w:rPr>
          <w:rFonts w:ascii="Times" w:hAnsi="Times"/>
          <w:sz w:val="22"/>
          <w:szCs w:val="22"/>
        </w:rPr>
      </w:pPr>
      <w:r w:rsidRPr="00BF3F0B">
        <w:rPr>
          <w:rFonts w:ascii="Times" w:hAnsi="Times"/>
          <w:sz w:val="22"/>
          <w:szCs w:val="22"/>
        </w:rPr>
        <w:t xml:space="preserve">In the previous example the values were assigned to the array elements at random.  However, many times a program needs to access all of the elements of the array in order.  For this reason, a counting loop, such as a </w:t>
      </w:r>
      <w:proofErr w:type="gramStart"/>
      <w:r w:rsidRPr="00BF3F0B">
        <w:rPr>
          <w:rFonts w:ascii="Times" w:hAnsi="Times"/>
          <w:i/>
          <w:sz w:val="22"/>
          <w:szCs w:val="22"/>
        </w:rPr>
        <w:t>For</w:t>
      </w:r>
      <w:proofErr w:type="gramEnd"/>
      <w:r w:rsidRPr="00BF3F0B">
        <w:rPr>
          <w:rFonts w:ascii="Times" w:hAnsi="Times"/>
          <w:i/>
          <w:sz w:val="22"/>
          <w:szCs w:val="22"/>
        </w:rPr>
        <w:t>/Next</w:t>
      </w:r>
      <w:r w:rsidRPr="00BF3F0B">
        <w:rPr>
          <w:rFonts w:ascii="Times" w:hAnsi="Times"/>
          <w:sz w:val="22"/>
          <w:szCs w:val="22"/>
        </w:rPr>
        <w:t xml:space="preserve"> loop is essential.  The loop counter variable can be used as the subscript for the array elements to access each element in the array sequentially.  For example, the following code retrieves each array element and displays its value in a message box on the screen.</w:t>
      </w:r>
    </w:p>
    <w:p w14:paraId="109C3B78" w14:textId="77777777" w:rsidR="006A5A42" w:rsidRPr="00BF3F0B" w:rsidRDefault="006A5A42">
      <w:pPr>
        <w:rPr>
          <w:rFonts w:ascii="Times" w:hAnsi="Times"/>
          <w:sz w:val="22"/>
          <w:szCs w:val="22"/>
        </w:rPr>
      </w:pPr>
    </w:p>
    <w:p w14:paraId="54A2221D" w14:textId="77777777" w:rsidR="006A5A42" w:rsidRPr="00BF3F0B" w:rsidRDefault="006A5A42">
      <w:pPr>
        <w:rPr>
          <w:rFonts w:ascii="Times" w:hAnsi="Times"/>
          <w:sz w:val="22"/>
          <w:szCs w:val="22"/>
        </w:rPr>
      </w:pPr>
      <w:r w:rsidRPr="00BF3F0B">
        <w:rPr>
          <w:rFonts w:ascii="Times" w:hAnsi="Times"/>
          <w:sz w:val="22"/>
          <w:szCs w:val="22"/>
        </w:rPr>
        <w:tab/>
        <w:t>For J = 1 To 5</w:t>
      </w:r>
    </w:p>
    <w:p w14:paraId="6B03A33A" w14:textId="77777777" w:rsidR="006A5A42" w:rsidRPr="00BF3F0B" w:rsidRDefault="006A5A42">
      <w:pPr>
        <w:rPr>
          <w:rFonts w:ascii="Times" w:hAnsi="Times"/>
          <w:sz w:val="22"/>
          <w:szCs w:val="22"/>
        </w:rPr>
      </w:pPr>
      <w:r w:rsidRPr="00BF3F0B">
        <w:rPr>
          <w:rFonts w:ascii="Times" w:hAnsi="Times"/>
          <w:sz w:val="22"/>
          <w:szCs w:val="22"/>
        </w:rPr>
        <w:tab/>
      </w:r>
      <w:r w:rsidRPr="00BF3F0B">
        <w:rPr>
          <w:rFonts w:ascii="Times" w:hAnsi="Times"/>
          <w:sz w:val="22"/>
          <w:szCs w:val="22"/>
        </w:rPr>
        <w:tab/>
      </w:r>
      <w:proofErr w:type="spellStart"/>
      <w:r w:rsidR="000D55FC" w:rsidRPr="00BF3F0B">
        <w:rPr>
          <w:rFonts w:ascii="Times" w:hAnsi="Times"/>
          <w:sz w:val="22"/>
          <w:szCs w:val="22"/>
        </w:rPr>
        <w:t>MessageBox.Show</w:t>
      </w:r>
      <w:proofErr w:type="spellEnd"/>
      <w:r w:rsidRPr="00BF3F0B">
        <w:rPr>
          <w:rFonts w:ascii="Times" w:hAnsi="Times"/>
          <w:sz w:val="22"/>
          <w:szCs w:val="22"/>
        </w:rPr>
        <w:t>(Prices (J))</w:t>
      </w:r>
    </w:p>
    <w:p w14:paraId="0599C91B" w14:textId="77777777" w:rsidR="006A5A42" w:rsidRPr="00BF3F0B" w:rsidRDefault="006A5A42">
      <w:pPr>
        <w:rPr>
          <w:rFonts w:ascii="Times" w:hAnsi="Times"/>
          <w:sz w:val="22"/>
          <w:szCs w:val="22"/>
        </w:rPr>
      </w:pPr>
      <w:r w:rsidRPr="00BF3F0B">
        <w:rPr>
          <w:rFonts w:ascii="Times" w:hAnsi="Times"/>
          <w:sz w:val="22"/>
          <w:szCs w:val="22"/>
        </w:rPr>
        <w:tab/>
        <w:t>Next</w:t>
      </w:r>
    </w:p>
    <w:p w14:paraId="77C4CCF9" w14:textId="77777777" w:rsidR="006A5A42" w:rsidRPr="00BF3F0B" w:rsidRDefault="006A5A42">
      <w:pPr>
        <w:rPr>
          <w:rFonts w:ascii="Times" w:hAnsi="Times"/>
          <w:sz w:val="22"/>
          <w:szCs w:val="22"/>
        </w:rPr>
      </w:pPr>
      <w:r w:rsidRPr="00BF3F0B">
        <w:rPr>
          <w:rFonts w:ascii="Times" w:hAnsi="Times"/>
          <w:i/>
          <w:sz w:val="22"/>
          <w:szCs w:val="22"/>
        </w:rPr>
        <w:t>J</w:t>
      </w:r>
      <w:r w:rsidRPr="00BF3F0B">
        <w:rPr>
          <w:rFonts w:ascii="Times" w:hAnsi="Times"/>
          <w:sz w:val="22"/>
          <w:szCs w:val="22"/>
        </w:rPr>
        <w:t xml:space="preserve"> is used as a counter in the </w:t>
      </w:r>
      <w:r w:rsidRPr="00BF3F0B">
        <w:rPr>
          <w:rFonts w:ascii="Times" w:hAnsi="Times"/>
          <w:i/>
          <w:sz w:val="22"/>
          <w:szCs w:val="22"/>
        </w:rPr>
        <w:t>For</w:t>
      </w:r>
      <w:r w:rsidRPr="00BF3F0B">
        <w:rPr>
          <w:rFonts w:ascii="Times" w:hAnsi="Times"/>
          <w:sz w:val="22"/>
          <w:szCs w:val="22"/>
        </w:rPr>
        <w:t xml:space="preserve"> loop and as a subscript.  As </w:t>
      </w:r>
      <w:r w:rsidRPr="00BF3F0B">
        <w:rPr>
          <w:rFonts w:ascii="Times" w:hAnsi="Times"/>
          <w:i/>
          <w:sz w:val="22"/>
          <w:szCs w:val="22"/>
        </w:rPr>
        <w:t>J</w:t>
      </w:r>
      <w:r w:rsidRPr="00BF3F0B">
        <w:rPr>
          <w:rFonts w:ascii="Times" w:hAnsi="Times"/>
          <w:sz w:val="22"/>
          <w:szCs w:val="22"/>
        </w:rPr>
        <w:t xml:space="preserve"> increases by one each time through the loop, the next element in the array is referenced.  </w:t>
      </w:r>
    </w:p>
    <w:p w14:paraId="53F86730" w14:textId="77777777" w:rsidR="006A5A42" w:rsidRPr="00BF3F0B" w:rsidRDefault="006A5A42">
      <w:pPr>
        <w:rPr>
          <w:rFonts w:ascii="Times" w:hAnsi="Times"/>
          <w:sz w:val="22"/>
          <w:szCs w:val="22"/>
        </w:rPr>
      </w:pPr>
    </w:p>
    <w:p w14:paraId="7B9B8AA7" w14:textId="77777777" w:rsidR="006A5A42" w:rsidRPr="00BF3F0B" w:rsidRDefault="006A5A42">
      <w:pPr>
        <w:rPr>
          <w:rFonts w:ascii="Times" w:hAnsi="Times"/>
          <w:sz w:val="22"/>
          <w:szCs w:val="22"/>
        </w:rPr>
      </w:pPr>
      <w:r w:rsidRPr="00BF3F0B">
        <w:rPr>
          <w:rFonts w:ascii="Times" w:hAnsi="Times"/>
          <w:sz w:val="22"/>
          <w:szCs w:val="22"/>
        </w:rPr>
        <w:t>A counting loop is also useful when the array element values need to be added together to find the total of all of the values.  A declaration is shown for an additional variable to store the total.  It is initialized to zero before the loop begins.</w:t>
      </w:r>
    </w:p>
    <w:p w14:paraId="1923304A" w14:textId="77777777" w:rsidR="006A5A42" w:rsidRPr="00BF3F0B" w:rsidRDefault="006A5A42">
      <w:pPr>
        <w:rPr>
          <w:rFonts w:ascii="Times" w:hAnsi="Times"/>
          <w:sz w:val="22"/>
          <w:szCs w:val="22"/>
        </w:rPr>
      </w:pPr>
    </w:p>
    <w:p w14:paraId="76005807" w14:textId="77777777" w:rsidR="006A5A42" w:rsidRPr="00BF3F0B" w:rsidRDefault="006A5A42">
      <w:pPr>
        <w:rPr>
          <w:rFonts w:ascii="Times" w:hAnsi="Times"/>
          <w:sz w:val="22"/>
          <w:szCs w:val="22"/>
        </w:rPr>
      </w:pPr>
      <w:r w:rsidRPr="00BF3F0B">
        <w:rPr>
          <w:rFonts w:ascii="Times" w:hAnsi="Times"/>
          <w:sz w:val="22"/>
          <w:szCs w:val="22"/>
        </w:rPr>
        <w:tab/>
        <w:t>Dim total As Double</w:t>
      </w:r>
    </w:p>
    <w:p w14:paraId="063DF9E2" w14:textId="77777777" w:rsidR="006A5A42" w:rsidRPr="00BF3F0B" w:rsidRDefault="006A5A42">
      <w:pPr>
        <w:rPr>
          <w:rFonts w:ascii="Times" w:hAnsi="Times"/>
          <w:sz w:val="22"/>
          <w:szCs w:val="22"/>
        </w:rPr>
      </w:pPr>
      <w:r w:rsidRPr="00BF3F0B">
        <w:rPr>
          <w:rFonts w:ascii="Times" w:hAnsi="Times"/>
          <w:sz w:val="22"/>
          <w:szCs w:val="22"/>
        </w:rPr>
        <w:tab/>
      </w:r>
    </w:p>
    <w:p w14:paraId="12A817F7" w14:textId="77777777" w:rsidR="006A5A42" w:rsidRPr="00BF3F0B" w:rsidRDefault="006A5A42">
      <w:pPr>
        <w:rPr>
          <w:rFonts w:ascii="Times" w:hAnsi="Times"/>
          <w:sz w:val="22"/>
          <w:szCs w:val="22"/>
        </w:rPr>
      </w:pPr>
      <w:r w:rsidRPr="00BF3F0B">
        <w:rPr>
          <w:rFonts w:ascii="Times" w:hAnsi="Times"/>
          <w:sz w:val="22"/>
          <w:szCs w:val="22"/>
        </w:rPr>
        <w:tab/>
        <w:t>total = 0</w:t>
      </w:r>
    </w:p>
    <w:p w14:paraId="55AC0F6F" w14:textId="77777777" w:rsidR="006A5A42" w:rsidRPr="00BF3F0B" w:rsidRDefault="006A5A42">
      <w:pPr>
        <w:rPr>
          <w:rFonts w:ascii="Times" w:hAnsi="Times"/>
          <w:sz w:val="22"/>
          <w:szCs w:val="22"/>
        </w:rPr>
      </w:pPr>
      <w:r w:rsidRPr="00BF3F0B">
        <w:rPr>
          <w:rFonts w:ascii="Times" w:hAnsi="Times"/>
          <w:sz w:val="22"/>
          <w:szCs w:val="22"/>
        </w:rPr>
        <w:tab/>
        <w:t>For J = 1 To 5</w:t>
      </w:r>
    </w:p>
    <w:p w14:paraId="44D8F1B6" w14:textId="77777777" w:rsidR="006A5A42" w:rsidRPr="00BF3F0B" w:rsidRDefault="006A5A42">
      <w:pPr>
        <w:rPr>
          <w:rFonts w:ascii="Times" w:hAnsi="Times"/>
          <w:sz w:val="22"/>
          <w:szCs w:val="22"/>
        </w:rPr>
      </w:pPr>
      <w:r w:rsidRPr="00BF3F0B">
        <w:rPr>
          <w:rFonts w:ascii="Times" w:hAnsi="Times"/>
          <w:sz w:val="22"/>
          <w:szCs w:val="22"/>
        </w:rPr>
        <w:tab/>
      </w:r>
      <w:r w:rsidRPr="00BF3F0B">
        <w:rPr>
          <w:rFonts w:ascii="Times" w:hAnsi="Times"/>
          <w:sz w:val="22"/>
          <w:szCs w:val="22"/>
        </w:rPr>
        <w:tab/>
        <w:t>total = total + Prices (J)</w:t>
      </w:r>
    </w:p>
    <w:p w14:paraId="51BDAB88" w14:textId="77777777" w:rsidR="006A5A42" w:rsidRPr="00BF3F0B" w:rsidRDefault="006A5A42">
      <w:pPr>
        <w:rPr>
          <w:rFonts w:ascii="Times" w:hAnsi="Times"/>
          <w:sz w:val="22"/>
          <w:szCs w:val="22"/>
        </w:rPr>
      </w:pPr>
      <w:r w:rsidRPr="00BF3F0B">
        <w:rPr>
          <w:rFonts w:ascii="Times" w:hAnsi="Times"/>
          <w:sz w:val="22"/>
          <w:szCs w:val="22"/>
        </w:rPr>
        <w:lastRenderedPageBreak/>
        <w:tab/>
        <w:t>Next</w:t>
      </w:r>
    </w:p>
    <w:p w14:paraId="746A6721" w14:textId="77777777" w:rsidR="006A5A42" w:rsidRPr="00BF3F0B" w:rsidRDefault="006A5A42">
      <w:pPr>
        <w:rPr>
          <w:rFonts w:ascii="Times" w:hAnsi="Times"/>
          <w:sz w:val="22"/>
          <w:szCs w:val="22"/>
        </w:rPr>
      </w:pPr>
      <w:r w:rsidRPr="00BF3F0B">
        <w:rPr>
          <w:rFonts w:ascii="Times" w:hAnsi="Times"/>
          <w:sz w:val="22"/>
          <w:szCs w:val="22"/>
        </w:rPr>
        <w:tab/>
      </w:r>
      <w:proofErr w:type="spellStart"/>
      <w:r w:rsidR="00EE240E" w:rsidRPr="00BF3F0B">
        <w:rPr>
          <w:rFonts w:ascii="Times" w:hAnsi="Times"/>
          <w:sz w:val="22"/>
          <w:szCs w:val="22"/>
        </w:rPr>
        <w:t>MessageBox.Show</w:t>
      </w:r>
      <w:proofErr w:type="spellEnd"/>
      <w:r w:rsidRPr="00BF3F0B">
        <w:rPr>
          <w:rFonts w:ascii="Times" w:hAnsi="Times"/>
          <w:sz w:val="22"/>
          <w:szCs w:val="22"/>
        </w:rPr>
        <w:t>("The total is " &amp; total)</w:t>
      </w:r>
    </w:p>
    <w:p w14:paraId="31035E51" w14:textId="77777777" w:rsidR="006A5A42" w:rsidRPr="00BF3F0B" w:rsidRDefault="006A5A42">
      <w:pPr>
        <w:rPr>
          <w:rFonts w:ascii="Times" w:hAnsi="Times"/>
          <w:sz w:val="22"/>
          <w:szCs w:val="22"/>
        </w:rPr>
      </w:pPr>
    </w:p>
    <w:p w14:paraId="694610AE" w14:textId="77777777" w:rsidR="006A5A42" w:rsidRPr="00BF3F0B" w:rsidRDefault="006A5A42">
      <w:pPr>
        <w:rPr>
          <w:rFonts w:ascii="Times" w:hAnsi="Times"/>
          <w:sz w:val="22"/>
          <w:szCs w:val="22"/>
        </w:rPr>
      </w:pPr>
      <w:r w:rsidRPr="00BF3F0B">
        <w:rPr>
          <w:rFonts w:ascii="Times" w:hAnsi="Times"/>
          <w:sz w:val="22"/>
          <w:szCs w:val="22"/>
        </w:rPr>
        <w:t xml:space="preserve">Again </w:t>
      </w:r>
      <w:r w:rsidRPr="00BF3F0B">
        <w:rPr>
          <w:rFonts w:ascii="Times" w:hAnsi="Times"/>
          <w:i/>
          <w:sz w:val="22"/>
          <w:szCs w:val="22"/>
        </w:rPr>
        <w:t>J</w:t>
      </w:r>
      <w:r w:rsidRPr="00BF3F0B">
        <w:rPr>
          <w:rFonts w:ascii="Times" w:hAnsi="Times"/>
          <w:sz w:val="22"/>
          <w:szCs w:val="22"/>
        </w:rPr>
        <w:t xml:space="preserve"> is used both as a loop counter and a subscript.  The first time through the loop, when </w:t>
      </w:r>
      <w:r w:rsidRPr="00BF3F0B">
        <w:rPr>
          <w:rFonts w:ascii="Times" w:hAnsi="Times"/>
          <w:i/>
          <w:sz w:val="22"/>
          <w:szCs w:val="22"/>
        </w:rPr>
        <w:t>J</w:t>
      </w:r>
      <w:r w:rsidRPr="00BF3F0B">
        <w:rPr>
          <w:rFonts w:ascii="Times" w:hAnsi="Times"/>
          <w:sz w:val="22"/>
          <w:szCs w:val="22"/>
        </w:rPr>
        <w:t xml:space="preserve"> is 1, </w:t>
      </w:r>
      <w:r w:rsidRPr="00BF3F0B">
        <w:rPr>
          <w:rFonts w:ascii="Times" w:hAnsi="Times"/>
          <w:i/>
          <w:sz w:val="22"/>
          <w:szCs w:val="22"/>
        </w:rPr>
        <w:t xml:space="preserve">Prices (1) </w:t>
      </w:r>
      <w:r w:rsidRPr="00BF3F0B">
        <w:rPr>
          <w:rFonts w:ascii="Times" w:hAnsi="Times"/>
          <w:sz w:val="22"/>
          <w:szCs w:val="22"/>
        </w:rPr>
        <w:t xml:space="preserve">is added to total so total has a value of 8.99.  The second time through the loop when </w:t>
      </w:r>
      <w:r w:rsidRPr="00BF3F0B">
        <w:rPr>
          <w:rFonts w:ascii="Times" w:hAnsi="Times"/>
          <w:i/>
          <w:sz w:val="22"/>
          <w:szCs w:val="22"/>
        </w:rPr>
        <w:t>J</w:t>
      </w:r>
      <w:r w:rsidRPr="00BF3F0B">
        <w:rPr>
          <w:rFonts w:ascii="Times" w:hAnsi="Times"/>
          <w:sz w:val="22"/>
          <w:szCs w:val="22"/>
        </w:rPr>
        <w:t xml:space="preserve"> is 2, </w:t>
      </w:r>
      <w:r w:rsidRPr="00BF3F0B">
        <w:rPr>
          <w:rFonts w:ascii="Times" w:hAnsi="Times"/>
          <w:i/>
          <w:sz w:val="22"/>
          <w:szCs w:val="22"/>
        </w:rPr>
        <w:t>Prices (2)</w:t>
      </w:r>
      <w:r w:rsidRPr="00BF3F0B">
        <w:rPr>
          <w:rFonts w:ascii="Times" w:hAnsi="Times"/>
          <w:sz w:val="22"/>
          <w:szCs w:val="22"/>
        </w:rPr>
        <w:t xml:space="preserve"> is added to total so total now has a value of 20.98 and so on.  The final value displayed for total, assuming the values for the </w:t>
      </w:r>
      <w:r w:rsidRPr="00BF3F0B">
        <w:rPr>
          <w:rFonts w:ascii="Times" w:hAnsi="Times"/>
          <w:i/>
          <w:sz w:val="22"/>
          <w:szCs w:val="22"/>
        </w:rPr>
        <w:t>Prices</w:t>
      </w:r>
      <w:r w:rsidRPr="00BF3F0B">
        <w:rPr>
          <w:rFonts w:ascii="Times" w:hAnsi="Times"/>
          <w:sz w:val="22"/>
          <w:szCs w:val="22"/>
        </w:rPr>
        <w:t xml:space="preserve"> elements assigned previously, would be 36.06.</w:t>
      </w:r>
    </w:p>
    <w:p w14:paraId="3FFAD973" w14:textId="77777777" w:rsidR="006A5A42" w:rsidRPr="00BF3F0B" w:rsidRDefault="006A5A42">
      <w:pPr>
        <w:rPr>
          <w:rFonts w:ascii="Times" w:hAnsi="Times"/>
          <w:sz w:val="22"/>
          <w:szCs w:val="22"/>
        </w:rPr>
      </w:pPr>
      <w:r w:rsidRPr="00BF3F0B">
        <w:rPr>
          <w:rFonts w:ascii="Times" w:hAnsi="Times"/>
          <w:sz w:val="22"/>
          <w:szCs w:val="22"/>
        </w:rPr>
        <w:t xml:space="preserve"> </w:t>
      </w:r>
    </w:p>
    <w:p w14:paraId="1574DC62" w14:textId="77777777" w:rsidR="006A5A42" w:rsidRPr="00BF3F0B" w:rsidRDefault="006A5A42">
      <w:pPr>
        <w:rPr>
          <w:rFonts w:ascii="Times" w:hAnsi="Times"/>
          <w:sz w:val="22"/>
          <w:szCs w:val="22"/>
        </w:rPr>
      </w:pPr>
      <w:r w:rsidRPr="00BF3F0B">
        <w:rPr>
          <w:rFonts w:ascii="Times" w:hAnsi="Times"/>
          <w:sz w:val="22"/>
          <w:szCs w:val="22"/>
        </w:rPr>
        <w:t xml:space="preserve">Assume, that you want to find the smallest value in the array of </w:t>
      </w:r>
      <w:r w:rsidRPr="00BF3F0B">
        <w:rPr>
          <w:rFonts w:ascii="Times" w:hAnsi="Times"/>
          <w:i/>
          <w:sz w:val="22"/>
          <w:szCs w:val="22"/>
        </w:rPr>
        <w:t>Prices</w:t>
      </w:r>
      <w:r w:rsidRPr="00BF3F0B">
        <w:rPr>
          <w:rFonts w:ascii="Times" w:hAnsi="Times"/>
          <w:sz w:val="22"/>
          <w:szCs w:val="22"/>
        </w:rPr>
        <w:t>.  In the code below it is initially assumed that the first element in the array contains the smallest value so this value is assigned to the variable smallest.  Then, looping sequentially through the array, the value of each element, starting with element 2, is compared to smallest.  If an element with a smaller value is located, that element's value becomes the new value of smallest.  The code below will display 3.50 as the smallest value.</w:t>
      </w:r>
    </w:p>
    <w:p w14:paraId="3F3759A4" w14:textId="77777777" w:rsidR="006A5A42" w:rsidRPr="00BF3F0B" w:rsidRDefault="006A5A42">
      <w:pPr>
        <w:rPr>
          <w:rFonts w:ascii="Times" w:hAnsi="Times"/>
          <w:sz w:val="22"/>
          <w:szCs w:val="22"/>
        </w:rPr>
      </w:pPr>
    </w:p>
    <w:p w14:paraId="4976D1B4" w14:textId="77777777" w:rsidR="006A5A42" w:rsidRPr="00BF3F0B" w:rsidRDefault="006A5A42">
      <w:pPr>
        <w:rPr>
          <w:rFonts w:ascii="Times" w:hAnsi="Times"/>
          <w:sz w:val="22"/>
          <w:szCs w:val="22"/>
        </w:rPr>
      </w:pPr>
      <w:r w:rsidRPr="00BF3F0B">
        <w:rPr>
          <w:rFonts w:ascii="Times" w:hAnsi="Times"/>
          <w:sz w:val="22"/>
          <w:szCs w:val="22"/>
        </w:rPr>
        <w:tab/>
        <w:t>Dim smallest As Double</w:t>
      </w:r>
    </w:p>
    <w:p w14:paraId="6E57BA28" w14:textId="77777777" w:rsidR="006A5A42" w:rsidRPr="00BF3F0B" w:rsidRDefault="006A5A42">
      <w:pPr>
        <w:rPr>
          <w:rFonts w:ascii="Times" w:hAnsi="Times"/>
          <w:sz w:val="22"/>
          <w:szCs w:val="22"/>
        </w:rPr>
      </w:pPr>
      <w:r w:rsidRPr="00BF3F0B">
        <w:rPr>
          <w:rFonts w:ascii="Times" w:hAnsi="Times"/>
          <w:sz w:val="22"/>
          <w:szCs w:val="22"/>
        </w:rPr>
        <w:tab/>
      </w:r>
    </w:p>
    <w:p w14:paraId="368D9395" w14:textId="77777777" w:rsidR="006A5A42" w:rsidRPr="00BF3F0B" w:rsidRDefault="006A5A42">
      <w:pPr>
        <w:rPr>
          <w:rFonts w:ascii="Times" w:hAnsi="Times"/>
          <w:sz w:val="22"/>
          <w:szCs w:val="22"/>
        </w:rPr>
      </w:pPr>
      <w:r w:rsidRPr="00BF3F0B">
        <w:rPr>
          <w:rFonts w:ascii="Times" w:hAnsi="Times"/>
          <w:sz w:val="22"/>
          <w:szCs w:val="22"/>
        </w:rPr>
        <w:tab/>
        <w:t>smallest = Prices (1)</w:t>
      </w:r>
    </w:p>
    <w:p w14:paraId="70638920" w14:textId="77777777" w:rsidR="006A5A42" w:rsidRPr="00BF3F0B" w:rsidRDefault="006A5A42">
      <w:pPr>
        <w:rPr>
          <w:rFonts w:ascii="Times" w:hAnsi="Times"/>
          <w:sz w:val="22"/>
          <w:szCs w:val="22"/>
        </w:rPr>
      </w:pPr>
      <w:r w:rsidRPr="00BF3F0B">
        <w:rPr>
          <w:rFonts w:ascii="Times" w:hAnsi="Times"/>
          <w:sz w:val="22"/>
          <w:szCs w:val="22"/>
        </w:rPr>
        <w:tab/>
        <w:t>For J = 2 To 5</w:t>
      </w:r>
    </w:p>
    <w:p w14:paraId="35909433" w14:textId="77777777" w:rsidR="006A5A42" w:rsidRPr="00BF3F0B" w:rsidRDefault="006A5A42">
      <w:pPr>
        <w:rPr>
          <w:rFonts w:ascii="Times" w:hAnsi="Times"/>
          <w:sz w:val="22"/>
          <w:szCs w:val="22"/>
        </w:rPr>
      </w:pPr>
      <w:r w:rsidRPr="00BF3F0B">
        <w:rPr>
          <w:rFonts w:ascii="Times" w:hAnsi="Times"/>
          <w:sz w:val="22"/>
          <w:szCs w:val="22"/>
        </w:rPr>
        <w:tab/>
      </w:r>
      <w:r w:rsidRPr="00BF3F0B">
        <w:rPr>
          <w:rFonts w:ascii="Times" w:hAnsi="Times"/>
          <w:sz w:val="22"/>
          <w:szCs w:val="22"/>
        </w:rPr>
        <w:tab/>
        <w:t xml:space="preserve">If Prices (J) &lt; </w:t>
      </w:r>
      <w:proofErr w:type="gramStart"/>
      <w:r w:rsidRPr="00BF3F0B">
        <w:rPr>
          <w:rFonts w:ascii="Times" w:hAnsi="Times"/>
          <w:sz w:val="22"/>
          <w:szCs w:val="22"/>
        </w:rPr>
        <w:t>smallest</w:t>
      </w:r>
      <w:proofErr w:type="gramEnd"/>
      <w:r w:rsidRPr="00BF3F0B">
        <w:rPr>
          <w:rFonts w:ascii="Times" w:hAnsi="Times"/>
          <w:sz w:val="22"/>
          <w:szCs w:val="22"/>
        </w:rPr>
        <w:t xml:space="preserve"> Then</w:t>
      </w:r>
    </w:p>
    <w:p w14:paraId="069240DF" w14:textId="77777777" w:rsidR="006A5A42" w:rsidRPr="00BF3F0B" w:rsidRDefault="006A5A42">
      <w:pPr>
        <w:rPr>
          <w:rFonts w:ascii="Times" w:hAnsi="Times"/>
          <w:sz w:val="22"/>
          <w:szCs w:val="22"/>
        </w:rPr>
      </w:pPr>
      <w:r w:rsidRPr="00BF3F0B">
        <w:rPr>
          <w:rFonts w:ascii="Times" w:hAnsi="Times"/>
          <w:sz w:val="22"/>
          <w:szCs w:val="22"/>
        </w:rPr>
        <w:tab/>
      </w:r>
      <w:r w:rsidRPr="00BF3F0B">
        <w:rPr>
          <w:rFonts w:ascii="Times" w:hAnsi="Times"/>
          <w:sz w:val="22"/>
          <w:szCs w:val="22"/>
        </w:rPr>
        <w:tab/>
      </w:r>
      <w:r w:rsidRPr="00BF3F0B">
        <w:rPr>
          <w:rFonts w:ascii="Times" w:hAnsi="Times"/>
          <w:sz w:val="22"/>
          <w:szCs w:val="22"/>
        </w:rPr>
        <w:tab/>
        <w:t>smallest = Prices (J)</w:t>
      </w:r>
    </w:p>
    <w:p w14:paraId="33CF6468" w14:textId="77777777" w:rsidR="006A5A42" w:rsidRPr="00BF3F0B" w:rsidRDefault="006A5A42">
      <w:pPr>
        <w:rPr>
          <w:rFonts w:ascii="Times" w:hAnsi="Times"/>
          <w:sz w:val="22"/>
          <w:szCs w:val="22"/>
        </w:rPr>
      </w:pPr>
      <w:r w:rsidRPr="00BF3F0B">
        <w:rPr>
          <w:rFonts w:ascii="Times" w:hAnsi="Times"/>
          <w:sz w:val="22"/>
          <w:szCs w:val="22"/>
        </w:rPr>
        <w:tab/>
      </w:r>
      <w:r w:rsidRPr="00BF3F0B">
        <w:rPr>
          <w:rFonts w:ascii="Times" w:hAnsi="Times"/>
          <w:sz w:val="22"/>
          <w:szCs w:val="22"/>
        </w:rPr>
        <w:tab/>
        <w:t>End If</w:t>
      </w:r>
    </w:p>
    <w:p w14:paraId="364BC8DE" w14:textId="77777777" w:rsidR="006A5A42" w:rsidRPr="00BF3F0B" w:rsidRDefault="006A5A42">
      <w:pPr>
        <w:rPr>
          <w:rFonts w:ascii="Times" w:hAnsi="Times"/>
          <w:sz w:val="22"/>
          <w:szCs w:val="22"/>
        </w:rPr>
      </w:pPr>
      <w:r w:rsidRPr="00BF3F0B">
        <w:rPr>
          <w:rFonts w:ascii="Times" w:hAnsi="Times"/>
          <w:sz w:val="22"/>
          <w:szCs w:val="22"/>
        </w:rPr>
        <w:tab/>
        <w:t>Next</w:t>
      </w:r>
    </w:p>
    <w:p w14:paraId="1465B362" w14:textId="77777777" w:rsidR="006A5A42" w:rsidRPr="00BF3F0B" w:rsidRDefault="006A5A42">
      <w:pPr>
        <w:rPr>
          <w:rFonts w:ascii="Times" w:hAnsi="Times"/>
          <w:sz w:val="22"/>
          <w:szCs w:val="22"/>
        </w:rPr>
      </w:pPr>
      <w:r w:rsidRPr="00BF3F0B">
        <w:rPr>
          <w:rFonts w:ascii="Times" w:hAnsi="Times"/>
          <w:sz w:val="22"/>
          <w:szCs w:val="22"/>
        </w:rPr>
        <w:tab/>
      </w:r>
      <w:proofErr w:type="spellStart"/>
      <w:r w:rsidR="00EE240E" w:rsidRPr="00BF3F0B">
        <w:rPr>
          <w:rFonts w:ascii="Times" w:hAnsi="Times"/>
          <w:sz w:val="22"/>
          <w:szCs w:val="22"/>
        </w:rPr>
        <w:t>MessageBox.Show</w:t>
      </w:r>
      <w:proofErr w:type="spellEnd"/>
      <w:r w:rsidRPr="00BF3F0B">
        <w:rPr>
          <w:rFonts w:ascii="Times" w:hAnsi="Times"/>
          <w:sz w:val="22"/>
          <w:szCs w:val="22"/>
        </w:rPr>
        <w:t>("The smallest value is " &amp; smallest)</w:t>
      </w:r>
    </w:p>
    <w:p w14:paraId="1C9F7C10" w14:textId="77777777" w:rsidR="006A5A42" w:rsidRPr="00BF3F0B" w:rsidRDefault="006A5A42">
      <w:pPr>
        <w:spacing w:line="240" w:lineRule="atLeast"/>
        <w:rPr>
          <w:rFonts w:ascii="Times" w:hAnsi="Times"/>
          <w:sz w:val="22"/>
          <w:szCs w:val="22"/>
        </w:rPr>
      </w:pPr>
    </w:p>
    <w:p w14:paraId="2D6733E7" w14:textId="77777777" w:rsidR="006A5A42" w:rsidRPr="00BF3F0B" w:rsidRDefault="006A5A42">
      <w:pPr>
        <w:spacing w:line="240" w:lineRule="atLeast"/>
        <w:rPr>
          <w:rFonts w:ascii="Times" w:hAnsi="Times"/>
          <w:sz w:val="22"/>
          <w:szCs w:val="22"/>
        </w:rPr>
      </w:pPr>
    </w:p>
    <w:p w14:paraId="6B3EE055" w14:textId="77777777" w:rsidR="006A5A42" w:rsidRPr="00BF3F0B" w:rsidRDefault="006A5A42">
      <w:pPr>
        <w:pStyle w:val="Heading2"/>
        <w:rPr>
          <w:rFonts w:ascii="Times" w:hAnsi="Times"/>
          <w:sz w:val="22"/>
          <w:szCs w:val="22"/>
        </w:rPr>
      </w:pPr>
      <w:bookmarkStart w:id="4" w:name="_Toc48474175"/>
      <w:r w:rsidRPr="00BF3F0B">
        <w:rPr>
          <w:rFonts w:ascii="Times" w:hAnsi="Times"/>
          <w:sz w:val="22"/>
          <w:szCs w:val="22"/>
        </w:rPr>
        <w:t>When to use an array</w:t>
      </w:r>
      <w:bookmarkEnd w:id="4"/>
    </w:p>
    <w:p w14:paraId="66311EA7" w14:textId="77777777" w:rsidR="006A5A42" w:rsidRPr="00BF3F0B" w:rsidRDefault="006A5A42">
      <w:pPr>
        <w:rPr>
          <w:rFonts w:ascii="Times" w:hAnsi="Times"/>
          <w:sz w:val="22"/>
          <w:szCs w:val="22"/>
        </w:rPr>
      </w:pPr>
    </w:p>
    <w:p w14:paraId="0571DD97" w14:textId="77777777" w:rsidR="006A5A42" w:rsidRPr="00BF3F0B" w:rsidRDefault="006A5A42">
      <w:pPr>
        <w:rPr>
          <w:rFonts w:ascii="Times" w:hAnsi="Times"/>
          <w:sz w:val="22"/>
          <w:szCs w:val="22"/>
        </w:rPr>
      </w:pPr>
      <w:r w:rsidRPr="00BF3F0B">
        <w:rPr>
          <w:rFonts w:ascii="Times" w:hAnsi="Times"/>
          <w:sz w:val="22"/>
          <w:szCs w:val="22"/>
        </w:rPr>
        <w:t xml:space="preserve">Arrays should be used when data needs to be stored in memory to be processed again later. Although they are often needed and are very useful when data needs to be processed more than once, large arrays do take up a great deal of memory and add more complexity to a program so they should be used only as necessary.  For example, to read in a list of numbers and find the average, you do not need to use arrays.  However, to print out the values that are larger than the average, you need to save all of the original values in an array.  Then, after finding the average, each element's value can be compared to the average to see if it is larger.   The following program demonstrates this process.  The program reads in five exam scores, saving them in an array and calculates the average score.  It then displays each score which is above this average value.  Note that we are not using the </w:t>
      </w:r>
      <w:proofErr w:type="gramStart"/>
      <w:r w:rsidRPr="00BF3F0B">
        <w:rPr>
          <w:rFonts w:ascii="Times" w:hAnsi="Times"/>
          <w:i/>
          <w:sz w:val="22"/>
          <w:szCs w:val="22"/>
        </w:rPr>
        <w:t>Scores(</w:t>
      </w:r>
      <w:proofErr w:type="gramEnd"/>
      <w:r w:rsidRPr="00BF3F0B">
        <w:rPr>
          <w:rFonts w:ascii="Times" w:hAnsi="Times"/>
          <w:i/>
          <w:sz w:val="22"/>
          <w:szCs w:val="22"/>
        </w:rPr>
        <w:t>0)</w:t>
      </w:r>
      <w:r w:rsidRPr="00BF3F0B">
        <w:rPr>
          <w:rFonts w:ascii="Times" w:hAnsi="Times"/>
          <w:sz w:val="22"/>
          <w:szCs w:val="22"/>
        </w:rPr>
        <w:t xml:space="preserve"> element in the array.</w:t>
      </w:r>
    </w:p>
    <w:p w14:paraId="7C4E9310" w14:textId="77777777" w:rsidR="006A5A42" w:rsidRPr="00BF3F0B" w:rsidRDefault="006A5A42">
      <w:pPr>
        <w:tabs>
          <w:tab w:val="left" w:pos="900"/>
          <w:tab w:val="left" w:pos="1440"/>
          <w:tab w:val="left" w:pos="1980"/>
          <w:tab w:val="left" w:pos="2520"/>
        </w:tabs>
        <w:ind w:left="360"/>
        <w:rPr>
          <w:rFonts w:ascii="Times" w:hAnsi="Times"/>
          <w:sz w:val="22"/>
          <w:szCs w:val="22"/>
        </w:rPr>
      </w:pPr>
    </w:p>
    <w:p w14:paraId="6D6CC944"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 xml:space="preserve">Sub </w:t>
      </w:r>
      <w:proofErr w:type="spellStart"/>
      <w:proofErr w:type="gramStart"/>
      <w:r w:rsidRPr="00BF3F0B">
        <w:rPr>
          <w:rFonts w:ascii="Times" w:hAnsi="Times"/>
          <w:sz w:val="22"/>
          <w:szCs w:val="22"/>
        </w:rPr>
        <w:t>aboveAverageScores</w:t>
      </w:r>
      <w:proofErr w:type="spellEnd"/>
      <w:r w:rsidRPr="00BF3F0B">
        <w:rPr>
          <w:rFonts w:ascii="Times" w:hAnsi="Times"/>
          <w:sz w:val="22"/>
          <w:szCs w:val="22"/>
        </w:rPr>
        <w:t>(</w:t>
      </w:r>
      <w:proofErr w:type="gramEnd"/>
      <w:r w:rsidRPr="00BF3F0B">
        <w:rPr>
          <w:rFonts w:ascii="Times" w:hAnsi="Times"/>
          <w:sz w:val="22"/>
          <w:szCs w:val="22"/>
        </w:rPr>
        <w:t>)</w:t>
      </w:r>
    </w:p>
    <w:p w14:paraId="01722AAC"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 xml:space="preserve">Dim </w:t>
      </w:r>
      <w:proofErr w:type="spellStart"/>
      <w:r w:rsidRPr="00BF3F0B">
        <w:rPr>
          <w:rFonts w:ascii="Times" w:hAnsi="Times"/>
          <w:sz w:val="22"/>
          <w:szCs w:val="22"/>
        </w:rPr>
        <w:t>totalScores</w:t>
      </w:r>
      <w:proofErr w:type="spellEnd"/>
      <w:r w:rsidRPr="00BF3F0B">
        <w:rPr>
          <w:rFonts w:ascii="Times" w:hAnsi="Times"/>
          <w:sz w:val="22"/>
          <w:szCs w:val="22"/>
        </w:rPr>
        <w:t xml:space="preserve"> As Integer</w:t>
      </w:r>
    </w:p>
    <w:p w14:paraId="13DBAA6E"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 xml:space="preserve">Dim </w:t>
      </w:r>
      <w:proofErr w:type="spellStart"/>
      <w:r w:rsidRPr="00BF3F0B">
        <w:rPr>
          <w:rFonts w:ascii="Times" w:hAnsi="Times"/>
          <w:sz w:val="22"/>
          <w:szCs w:val="22"/>
        </w:rPr>
        <w:t>tverageScore</w:t>
      </w:r>
      <w:proofErr w:type="spellEnd"/>
      <w:r w:rsidRPr="00BF3F0B">
        <w:rPr>
          <w:rFonts w:ascii="Times" w:hAnsi="Times"/>
          <w:sz w:val="22"/>
          <w:szCs w:val="22"/>
        </w:rPr>
        <w:t xml:space="preserve"> As Double</w:t>
      </w:r>
    </w:p>
    <w:p w14:paraId="6D25FC4D"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 xml:space="preserve">Dim N </w:t>
      </w:r>
      <w:proofErr w:type="gramStart"/>
      <w:r w:rsidRPr="00BF3F0B">
        <w:rPr>
          <w:rFonts w:ascii="Times" w:hAnsi="Times"/>
          <w:sz w:val="22"/>
          <w:szCs w:val="22"/>
        </w:rPr>
        <w:t>As</w:t>
      </w:r>
      <w:proofErr w:type="gramEnd"/>
      <w:r w:rsidRPr="00BF3F0B">
        <w:rPr>
          <w:rFonts w:ascii="Times" w:hAnsi="Times"/>
          <w:sz w:val="22"/>
          <w:szCs w:val="22"/>
        </w:rPr>
        <w:t xml:space="preserve"> Integer</w:t>
      </w:r>
    </w:p>
    <w:p w14:paraId="654D001B"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 xml:space="preserve">Dim </w:t>
      </w:r>
      <w:proofErr w:type="gramStart"/>
      <w:r w:rsidRPr="00BF3F0B">
        <w:rPr>
          <w:rFonts w:ascii="Times" w:hAnsi="Times"/>
          <w:sz w:val="22"/>
          <w:szCs w:val="22"/>
        </w:rPr>
        <w:t>Scores(</w:t>
      </w:r>
      <w:proofErr w:type="gramEnd"/>
      <w:r w:rsidRPr="00BF3F0B">
        <w:rPr>
          <w:rFonts w:ascii="Times" w:hAnsi="Times"/>
          <w:sz w:val="22"/>
          <w:szCs w:val="22"/>
        </w:rPr>
        <w:t>5) As Integer</w:t>
      </w:r>
    </w:p>
    <w:p w14:paraId="560A0438"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ab/>
        <w:t>' Read in five test scores</w:t>
      </w:r>
    </w:p>
    <w:p w14:paraId="5950AE36"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ab/>
        <w:t>For N = 1 To 5</w:t>
      </w:r>
    </w:p>
    <w:p w14:paraId="07382D9B" w14:textId="77777777" w:rsidR="006A5A42" w:rsidRPr="00BF3F0B" w:rsidRDefault="000D55FC">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ab/>
        <w:t xml:space="preserve">    Scores(N) = </w:t>
      </w:r>
      <w:proofErr w:type="spellStart"/>
      <w:proofErr w:type="gramStart"/>
      <w:r w:rsidR="006A5A42" w:rsidRPr="00BF3F0B">
        <w:rPr>
          <w:rFonts w:ascii="Times" w:hAnsi="Times"/>
          <w:sz w:val="22"/>
          <w:szCs w:val="22"/>
        </w:rPr>
        <w:t>InputBox</w:t>
      </w:r>
      <w:proofErr w:type="spellEnd"/>
      <w:r w:rsidR="006A5A42" w:rsidRPr="00BF3F0B">
        <w:rPr>
          <w:rFonts w:ascii="Times" w:hAnsi="Times"/>
          <w:sz w:val="22"/>
          <w:szCs w:val="22"/>
        </w:rPr>
        <w:t>(</w:t>
      </w:r>
      <w:proofErr w:type="gramEnd"/>
      <w:r w:rsidRPr="00BF3F0B">
        <w:rPr>
          <w:rFonts w:ascii="Times" w:hAnsi="Times"/>
          <w:sz w:val="22"/>
          <w:szCs w:val="22"/>
        </w:rPr>
        <w:t>"Enter score for student " &amp; N)</w:t>
      </w:r>
    </w:p>
    <w:p w14:paraId="113A3A93"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ab/>
        <w:t>Next</w:t>
      </w:r>
    </w:p>
    <w:p w14:paraId="01E5D3C7" w14:textId="77777777" w:rsidR="006A5A42" w:rsidRPr="00BF3F0B" w:rsidRDefault="006A5A42">
      <w:pPr>
        <w:tabs>
          <w:tab w:val="left" w:pos="900"/>
          <w:tab w:val="left" w:pos="1440"/>
          <w:tab w:val="left" w:pos="1980"/>
          <w:tab w:val="left" w:pos="2520"/>
        </w:tabs>
        <w:ind w:left="360"/>
        <w:rPr>
          <w:rFonts w:ascii="Times" w:hAnsi="Times"/>
          <w:sz w:val="22"/>
          <w:szCs w:val="22"/>
        </w:rPr>
      </w:pPr>
    </w:p>
    <w:p w14:paraId="68FA1983"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ab/>
        <w:t>' Calculate and display the average score</w:t>
      </w:r>
    </w:p>
    <w:p w14:paraId="5DB1947A"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ab/>
      </w:r>
      <w:proofErr w:type="spellStart"/>
      <w:r w:rsidRPr="00BF3F0B">
        <w:rPr>
          <w:rFonts w:ascii="Times" w:hAnsi="Times"/>
          <w:sz w:val="22"/>
          <w:szCs w:val="22"/>
        </w:rPr>
        <w:t>totalScores</w:t>
      </w:r>
      <w:proofErr w:type="spellEnd"/>
      <w:r w:rsidRPr="00BF3F0B">
        <w:rPr>
          <w:rFonts w:ascii="Times" w:hAnsi="Times"/>
          <w:sz w:val="22"/>
          <w:szCs w:val="22"/>
        </w:rPr>
        <w:t xml:space="preserve"> = 0</w:t>
      </w:r>
    </w:p>
    <w:p w14:paraId="0099EDA8"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ab/>
        <w:t>For N = 1 To 5</w:t>
      </w:r>
    </w:p>
    <w:p w14:paraId="2C3EF7A3"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ab/>
      </w:r>
      <w:r w:rsidRPr="00BF3F0B">
        <w:rPr>
          <w:rFonts w:ascii="Times" w:hAnsi="Times"/>
          <w:sz w:val="22"/>
          <w:szCs w:val="22"/>
        </w:rPr>
        <w:tab/>
      </w:r>
      <w:proofErr w:type="spellStart"/>
      <w:r w:rsidRPr="00BF3F0B">
        <w:rPr>
          <w:rFonts w:ascii="Times" w:hAnsi="Times"/>
          <w:sz w:val="22"/>
          <w:szCs w:val="22"/>
        </w:rPr>
        <w:t>totalScores</w:t>
      </w:r>
      <w:proofErr w:type="spellEnd"/>
      <w:r w:rsidRPr="00BF3F0B">
        <w:rPr>
          <w:rFonts w:ascii="Times" w:hAnsi="Times"/>
          <w:sz w:val="22"/>
          <w:szCs w:val="22"/>
        </w:rPr>
        <w:t xml:space="preserve"> = </w:t>
      </w:r>
      <w:proofErr w:type="spellStart"/>
      <w:r w:rsidRPr="00BF3F0B">
        <w:rPr>
          <w:rFonts w:ascii="Times" w:hAnsi="Times"/>
          <w:sz w:val="22"/>
          <w:szCs w:val="22"/>
        </w:rPr>
        <w:t>totalScores</w:t>
      </w:r>
      <w:proofErr w:type="spellEnd"/>
      <w:r w:rsidRPr="00BF3F0B">
        <w:rPr>
          <w:rFonts w:ascii="Times" w:hAnsi="Times"/>
          <w:sz w:val="22"/>
          <w:szCs w:val="22"/>
        </w:rPr>
        <w:t xml:space="preserve"> + Scores(N)</w:t>
      </w:r>
    </w:p>
    <w:p w14:paraId="06AEE523"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lastRenderedPageBreak/>
        <w:tab/>
        <w:t>Next</w:t>
      </w:r>
    </w:p>
    <w:p w14:paraId="7E99222D" w14:textId="77777777" w:rsidR="006A5A42" w:rsidRPr="00BF3F0B" w:rsidRDefault="006A5A42">
      <w:pPr>
        <w:tabs>
          <w:tab w:val="left" w:pos="900"/>
          <w:tab w:val="left" w:pos="1440"/>
          <w:tab w:val="left" w:pos="1980"/>
          <w:tab w:val="left" w:pos="2520"/>
        </w:tabs>
        <w:ind w:left="360"/>
        <w:rPr>
          <w:rFonts w:ascii="Times" w:hAnsi="Times"/>
          <w:sz w:val="22"/>
          <w:szCs w:val="22"/>
        </w:rPr>
      </w:pPr>
    </w:p>
    <w:p w14:paraId="53C11238"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ab/>
      </w:r>
      <w:proofErr w:type="spellStart"/>
      <w:r w:rsidRPr="00BF3F0B">
        <w:rPr>
          <w:rFonts w:ascii="Times" w:hAnsi="Times"/>
          <w:sz w:val="22"/>
          <w:szCs w:val="22"/>
        </w:rPr>
        <w:t>averageScore</w:t>
      </w:r>
      <w:proofErr w:type="spellEnd"/>
      <w:r w:rsidRPr="00BF3F0B">
        <w:rPr>
          <w:rFonts w:ascii="Times" w:hAnsi="Times"/>
          <w:sz w:val="22"/>
          <w:szCs w:val="22"/>
        </w:rPr>
        <w:t xml:space="preserve"> = </w:t>
      </w:r>
      <w:proofErr w:type="spellStart"/>
      <w:r w:rsidRPr="00BF3F0B">
        <w:rPr>
          <w:rFonts w:ascii="Times" w:hAnsi="Times"/>
          <w:sz w:val="22"/>
          <w:szCs w:val="22"/>
        </w:rPr>
        <w:t>totalScores</w:t>
      </w:r>
      <w:proofErr w:type="spellEnd"/>
      <w:r w:rsidRPr="00BF3F0B">
        <w:rPr>
          <w:rFonts w:ascii="Times" w:hAnsi="Times"/>
          <w:sz w:val="22"/>
          <w:szCs w:val="22"/>
        </w:rPr>
        <w:t xml:space="preserve"> / 5</w:t>
      </w:r>
    </w:p>
    <w:p w14:paraId="30E4C5F0" w14:textId="77777777" w:rsidR="006A5A42" w:rsidRPr="00BF3F0B" w:rsidRDefault="006A5A42">
      <w:pPr>
        <w:tabs>
          <w:tab w:val="left" w:pos="900"/>
          <w:tab w:val="left" w:pos="1440"/>
          <w:tab w:val="left" w:pos="1980"/>
          <w:tab w:val="left" w:pos="2520"/>
        </w:tabs>
        <w:rPr>
          <w:rFonts w:ascii="Times" w:hAnsi="Times"/>
          <w:sz w:val="22"/>
          <w:szCs w:val="22"/>
        </w:rPr>
      </w:pPr>
      <w:r w:rsidRPr="00BF3F0B">
        <w:rPr>
          <w:rFonts w:ascii="Times" w:hAnsi="Times"/>
          <w:sz w:val="22"/>
          <w:szCs w:val="22"/>
        </w:rPr>
        <w:tab/>
      </w:r>
      <w:proofErr w:type="spellStart"/>
      <w:r w:rsidR="000D55FC" w:rsidRPr="00BF3F0B">
        <w:rPr>
          <w:rFonts w:ascii="Times" w:hAnsi="Times"/>
          <w:sz w:val="22"/>
          <w:szCs w:val="22"/>
        </w:rPr>
        <w:t>MessageBox.Show</w:t>
      </w:r>
      <w:proofErr w:type="spellEnd"/>
      <w:r w:rsidRPr="00BF3F0B">
        <w:rPr>
          <w:rFonts w:ascii="Times" w:hAnsi="Times"/>
          <w:sz w:val="22"/>
          <w:szCs w:val="22"/>
        </w:rPr>
        <w:t xml:space="preserve">("The average score is " &amp; </w:t>
      </w:r>
      <w:proofErr w:type="spellStart"/>
      <w:r w:rsidRPr="00BF3F0B">
        <w:rPr>
          <w:rFonts w:ascii="Times" w:hAnsi="Times"/>
          <w:sz w:val="22"/>
          <w:szCs w:val="22"/>
        </w:rPr>
        <w:t>averageScore</w:t>
      </w:r>
      <w:proofErr w:type="spellEnd"/>
      <w:r w:rsidRPr="00BF3F0B">
        <w:rPr>
          <w:rFonts w:ascii="Times" w:hAnsi="Times"/>
          <w:sz w:val="22"/>
          <w:szCs w:val="22"/>
        </w:rPr>
        <w:t>)</w:t>
      </w:r>
    </w:p>
    <w:p w14:paraId="538A48A0"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ab/>
      </w:r>
    </w:p>
    <w:p w14:paraId="7B11040E"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ab/>
        <w:t>' Display all scores higher than the average</w:t>
      </w:r>
    </w:p>
    <w:p w14:paraId="56D5766F"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ab/>
        <w:t>For N = 1 To 5</w:t>
      </w:r>
    </w:p>
    <w:p w14:paraId="562D6926"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ab/>
      </w:r>
      <w:r w:rsidRPr="00BF3F0B">
        <w:rPr>
          <w:rFonts w:ascii="Times" w:hAnsi="Times"/>
          <w:sz w:val="22"/>
          <w:szCs w:val="22"/>
        </w:rPr>
        <w:tab/>
        <w:t xml:space="preserve">If (Scores(N) &gt; </w:t>
      </w:r>
      <w:proofErr w:type="spellStart"/>
      <w:r w:rsidRPr="00BF3F0B">
        <w:rPr>
          <w:rFonts w:ascii="Times" w:hAnsi="Times"/>
          <w:sz w:val="22"/>
          <w:szCs w:val="22"/>
        </w:rPr>
        <w:t>averageScore</w:t>
      </w:r>
      <w:proofErr w:type="spellEnd"/>
      <w:r w:rsidRPr="00BF3F0B">
        <w:rPr>
          <w:rFonts w:ascii="Times" w:hAnsi="Times"/>
          <w:sz w:val="22"/>
          <w:szCs w:val="22"/>
        </w:rPr>
        <w:t xml:space="preserve">) Then </w:t>
      </w:r>
    </w:p>
    <w:p w14:paraId="2727B511" w14:textId="77777777" w:rsidR="006A5A42" w:rsidRPr="00BF3F0B" w:rsidRDefault="006A5A42">
      <w:pPr>
        <w:tabs>
          <w:tab w:val="left" w:pos="900"/>
          <w:tab w:val="left" w:pos="1440"/>
          <w:tab w:val="left" w:pos="1980"/>
          <w:tab w:val="left" w:pos="2520"/>
        </w:tabs>
        <w:rPr>
          <w:rFonts w:ascii="Times" w:hAnsi="Times"/>
          <w:sz w:val="22"/>
          <w:szCs w:val="22"/>
        </w:rPr>
      </w:pPr>
      <w:r w:rsidRPr="00BF3F0B">
        <w:rPr>
          <w:rFonts w:ascii="Times" w:hAnsi="Times"/>
          <w:sz w:val="22"/>
          <w:szCs w:val="22"/>
        </w:rPr>
        <w:tab/>
      </w:r>
      <w:r w:rsidRPr="00BF3F0B">
        <w:rPr>
          <w:rFonts w:ascii="Times" w:hAnsi="Times"/>
          <w:sz w:val="22"/>
          <w:szCs w:val="22"/>
        </w:rPr>
        <w:tab/>
      </w:r>
      <w:r w:rsidRPr="00BF3F0B">
        <w:rPr>
          <w:rFonts w:ascii="Times" w:hAnsi="Times"/>
          <w:sz w:val="22"/>
          <w:szCs w:val="22"/>
        </w:rPr>
        <w:tab/>
      </w:r>
      <w:proofErr w:type="spellStart"/>
      <w:r w:rsidR="000D55FC" w:rsidRPr="00BF3F0B">
        <w:rPr>
          <w:rFonts w:ascii="Times" w:hAnsi="Times"/>
          <w:sz w:val="22"/>
          <w:szCs w:val="22"/>
        </w:rPr>
        <w:t>MessageBox.Show</w:t>
      </w:r>
      <w:proofErr w:type="spellEnd"/>
      <w:r w:rsidRPr="00BF3F0B">
        <w:rPr>
          <w:rFonts w:ascii="Times" w:hAnsi="Times"/>
          <w:sz w:val="22"/>
          <w:szCs w:val="22"/>
        </w:rPr>
        <w:t>("Score for Student " &amp; N &amp; " of " &amp; _</w:t>
      </w:r>
    </w:p>
    <w:p w14:paraId="395A13FC"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ab/>
      </w:r>
      <w:r w:rsidRPr="00BF3F0B">
        <w:rPr>
          <w:rFonts w:ascii="Times" w:hAnsi="Times"/>
          <w:sz w:val="22"/>
          <w:szCs w:val="22"/>
        </w:rPr>
        <w:tab/>
      </w:r>
      <w:r w:rsidRPr="00BF3F0B">
        <w:rPr>
          <w:rFonts w:ascii="Times" w:hAnsi="Times"/>
          <w:sz w:val="22"/>
          <w:szCs w:val="22"/>
        </w:rPr>
        <w:tab/>
        <w:t xml:space="preserve">    Scores(N) &amp; " is above the average.")</w:t>
      </w:r>
    </w:p>
    <w:p w14:paraId="4FBD76F9"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ab/>
      </w:r>
      <w:r w:rsidRPr="00BF3F0B">
        <w:rPr>
          <w:rFonts w:ascii="Times" w:hAnsi="Times"/>
          <w:sz w:val="22"/>
          <w:szCs w:val="22"/>
        </w:rPr>
        <w:tab/>
        <w:t>End If</w:t>
      </w:r>
    </w:p>
    <w:p w14:paraId="328A12CA"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ab/>
        <w:t>Next</w:t>
      </w:r>
    </w:p>
    <w:p w14:paraId="75FF8B2C" w14:textId="77777777" w:rsidR="006A5A42" w:rsidRPr="00BF3F0B" w:rsidRDefault="006A5A42">
      <w:pPr>
        <w:tabs>
          <w:tab w:val="left" w:pos="900"/>
          <w:tab w:val="left" w:pos="1440"/>
          <w:tab w:val="left" w:pos="1980"/>
          <w:tab w:val="left" w:pos="2520"/>
        </w:tabs>
        <w:ind w:left="360"/>
        <w:rPr>
          <w:rFonts w:ascii="Times" w:hAnsi="Times"/>
          <w:sz w:val="22"/>
          <w:szCs w:val="22"/>
        </w:rPr>
      </w:pPr>
      <w:r w:rsidRPr="00BF3F0B">
        <w:rPr>
          <w:rFonts w:ascii="Times" w:hAnsi="Times"/>
          <w:sz w:val="22"/>
          <w:szCs w:val="22"/>
        </w:rPr>
        <w:t>End Sub</w:t>
      </w:r>
    </w:p>
    <w:p w14:paraId="678B153D" w14:textId="77777777" w:rsidR="006A5A42" w:rsidRPr="00BF3F0B" w:rsidRDefault="006A5A42">
      <w:pPr>
        <w:tabs>
          <w:tab w:val="left" w:pos="900"/>
          <w:tab w:val="left" w:pos="1440"/>
          <w:tab w:val="left" w:pos="1980"/>
          <w:tab w:val="left" w:pos="2520"/>
        </w:tabs>
        <w:spacing w:line="240" w:lineRule="atLeast"/>
        <w:ind w:left="360"/>
        <w:rPr>
          <w:rFonts w:ascii="Times" w:hAnsi="Times"/>
          <w:sz w:val="22"/>
          <w:szCs w:val="22"/>
        </w:rPr>
      </w:pPr>
    </w:p>
    <w:p w14:paraId="5DBAA18C" w14:textId="77777777" w:rsidR="006A5A42" w:rsidRPr="00BF3F0B" w:rsidRDefault="006A5A42">
      <w:pPr>
        <w:tabs>
          <w:tab w:val="left" w:pos="900"/>
          <w:tab w:val="left" w:pos="1440"/>
          <w:tab w:val="left" w:pos="1980"/>
          <w:tab w:val="left" w:pos="2520"/>
        </w:tabs>
        <w:spacing w:line="240" w:lineRule="atLeast"/>
        <w:rPr>
          <w:rFonts w:ascii="Times" w:hAnsi="Times"/>
          <w:sz w:val="22"/>
          <w:szCs w:val="22"/>
        </w:rPr>
      </w:pPr>
      <w:r w:rsidRPr="00BF3F0B">
        <w:rPr>
          <w:rFonts w:ascii="Times" w:hAnsi="Times"/>
          <w:sz w:val="22"/>
          <w:szCs w:val="22"/>
        </w:rPr>
        <w:t>The values stored in the Scores array elements are shown below, assuming the input values are: 78, 85, 92, 65, 77</w:t>
      </w:r>
    </w:p>
    <w:p w14:paraId="5BD45046" w14:textId="77777777" w:rsidR="006A5A42" w:rsidRPr="00BF3F0B" w:rsidRDefault="006A5A42">
      <w:pPr>
        <w:tabs>
          <w:tab w:val="left" w:pos="900"/>
          <w:tab w:val="left" w:pos="1440"/>
          <w:tab w:val="left" w:pos="1980"/>
          <w:tab w:val="left" w:pos="2520"/>
        </w:tabs>
        <w:spacing w:line="240" w:lineRule="atLeast"/>
        <w:rPr>
          <w:rFonts w:ascii="Times" w:hAnsi="Times"/>
          <w:sz w:val="22"/>
          <w:szCs w:val="22"/>
        </w:rPr>
      </w:pPr>
    </w:p>
    <w:tbl>
      <w:tblPr>
        <w:tblW w:w="0" w:type="auto"/>
        <w:jc w:val="center"/>
        <w:tblLayout w:type="fixed"/>
        <w:tblCellMar>
          <w:left w:w="80" w:type="dxa"/>
          <w:right w:w="80" w:type="dxa"/>
        </w:tblCellMar>
        <w:tblLook w:val="0000" w:firstRow="0" w:lastRow="0" w:firstColumn="0" w:lastColumn="0" w:noHBand="0" w:noVBand="0"/>
      </w:tblPr>
      <w:tblGrid>
        <w:gridCol w:w="1380"/>
        <w:gridCol w:w="1530"/>
        <w:gridCol w:w="1440"/>
        <w:gridCol w:w="1440"/>
        <w:gridCol w:w="1440"/>
      </w:tblGrid>
      <w:tr w:rsidR="006A5A42" w:rsidRPr="00BF3F0B" w14:paraId="0E4719F6" w14:textId="77777777">
        <w:trPr>
          <w:trHeight w:val="24"/>
          <w:jc w:val="center"/>
        </w:trPr>
        <w:tc>
          <w:tcPr>
            <w:tcW w:w="1380" w:type="dxa"/>
            <w:tcBorders>
              <w:top w:val="single" w:sz="6" w:space="0" w:color="auto"/>
              <w:left w:val="single" w:sz="6" w:space="0" w:color="auto"/>
              <w:bottom w:val="single" w:sz="6" w:space="0" w:color="auto"/>
              <w:right w:val="single" w:sz="6" w:space="0" w:color="auto"/>
            </w:tcBorders>
          </w:tcPr>
          <w:p w14:paraId="7B187427" w14:textId="77777777" w:rsidR="006A5A42" w:rsidRPr="00BF3F0B" w:rsidRDefault="006A5A42">
            <w:pPr>
              <w:jc w:val="center"/>
              <w:rPr>
                <w:rFonts w:ascii="Times" w:hAnsi="Times"/>
                <w:sz w:val="22"/>
                <w:szCs w:val="22"/>
              </w:rPr>
            </w:pPr>
            <w:r w:rsidRPr="00BF3F0B">
              <w:rPr>
                <w:rFonts w:ascii="Times" w:hAnsi="Times"/>
                <w:sz w:val="22"/>
                <w:szCs w:val="22"/>
              </w:rPr>
              <w:t>78</w:t>
            </w:r>
          </w:p>
        </w:tc>
        <w:tc>
          <w:tcPr>
            <w:tcW w:w="1530" w:type="dxa"/>
            <w:tcBorders>
              <w:top w:val="single" w:sz="6" w:space="0" w:color="auto"/>
              <w:left w:val="single" w:sz="6" w:space="0" w:color="auto"/>
              <w:bottom w:val="single" w:sz="6" w:space="0" w:color="auto"/>
              <w:right w:val="single" w:sz="6" w:space="0" w:color="auto"/>
            </w:tcBorders>
          </w:tcPr>
          <w:p w14:paraId="742CFD7E" w14:textId="77777777" w:rsidR="006A5A42" w:rsidRPr="00BF3F0B" w:rsidRDefault="006A5A42">
            <w:pPr>
              <w:jc w:val="center"/>
              <w:rPr>
                <w:rFonts w:ascii="Times" w:hAnsi="Times"/>
                <w:sz w:val="22"/>
                <w:szCs w:val="22"/>
              </w:rPr>
            </w:pPr>
            <w:r w:rsidRPr="00BF3F0B">
              <w:rPr>
                <w:rFonts w:ascii="Times" w:hAnsi="Times"/>
                <w:sz w:val="22"/>
                <w:szCs w:val="22"/>
              </w:rPr>
              <w:t>85</w:t>
            </w:r>
          </w:p>
        </w:tc>
        <w:tc>
          <w:tcPr>
            <w:tcW w:w="1440" w:type="dxa"/>
            <w:tcBorders>
              <w:top w:val="single" w:sz="6" w:space="0" w:color="auto"/>
              <w:left w:val="single" w:sz="6" w:space="0" w:color="auto"/>
              <w:bottom w:val="single" w:sz="6" w:space="0" w:color="auto"/>
              <w:right w:val="single" w:sz="6" w:space="0" w:color="auto"/>
            </w:tcBorders>
          </w:tcPr>
          <w:p w14:paraId="7D05B864" w14:textId="77777777" w:rsidR="006A5A42" w:rsidRPr="00BF3F0B" w:rsidRDefault="006A5A42">
            <w:pPr>
              <w:jc w:val="center"/>
              <w:rPr>
                <w:rFonts w:ascii="Times" w:hAnsi="Times"/>
                <w:sz w:val="22"/>
                <w:szCs w:val="22"/>
              </w:rPr>
            </w:pPr>
            <w:r w:rsidRPr="00BF3F0B">
              <w:rPr>
                <w:rFonts w:ascii="Times" w:hAnsi="Times"/>
                <w:sz w:val="22"/>
                <w:szCs w:val="22"/>
              </w:rPr>
              <w:t>92</w:t>
            </w:r>
          </w:p>
        </w:tc>
        <w:tc>
          <w:tcPr>
            <w:tcW w:w="1440" w:type="dxa"/>
            <w:tcBorders>
              <w:top w:val="single" w:sz="6" w:space="0" w:color="auto"/>
              <w:left w:val="single" w:sz="6" w:space="0" w:color="auto"/>
              <w:bottom w:val="single" w:sz="6" w:space="0" w:color="auto"/>
              <w:right w:val="single" w:sz="6" w:space="0" w:color="auto"/>
            </w:tcBorders>
          </w:tcPr>
          <w:p w14:paraId="5F7FCAA3" w14:textId="77777777" w:rsidR="006A5A42" w:rsidRPr="00BF3F0B" w:rsidRDefault="006A5A42">
            <w:pPr>
              <w:jc w:val="center"/>
              <w:rPr>
                <w:rFonts w:ascii="Times" w:hAnsi="Times"/>
                <w:sz w:val="22"/>
                <w:szCs w:val="22"/>
              </w:rPr>
            </w:pPr>
            <w:r w:rsidRPr="00BF3F0B">
              <w:rPr>
                <w:rFonts w:ascii="Times" w:hAnsi="Times"/>
                <w:sz w:val="22"/>
                <w:szCs w:val="22"/>
              </w:rPr>
              <w:t>65</w:t>
            </w:r>
          </w:p>
        </w:tc>
        <w:tc>
          <w:tcPr>
            <w:tcW w:w="1440" w:type="dxa"/>
            <w:tcBorders>
              <w:top w:val="single" w:sz="6" w:space="0" w:color="auto"/>
              <w:left w:val="single" w:sz="6" w:space="0" w:color="auto"/>
              <w:bottom w:val="single" w:sz="6" w:space="0" w:color="auto"/>
              <w:right w:val="single" w:sz="6" w:space="0" w:color="auto"/>
            </w:tcBorders>
          </w:tcPr>
          <w:p w14:paraId="448DC839" w14:textId="77777777" w:rsidR="006A5A42" w:rsidRPr="00BF3F0B" w:rsidRDefault="006A5A42">
            <w:pPr>
              <w:jc w:val="center"/>
              <w:rPr>
                <w:rFonts w:ascii="Times" w:hAnsi="Times"/>
                <w:sz w:val="22"/>
                <w:szCs w:val="22"/>
              </w:rPr>
            </w:pPr>
            <w:r w:rsidRPr="00BF3F0B">
              <w:rPr>
                <w:rFonts w:ascii="Times" w:hAnsi="Times"/>
                <w:sz w:val="22"/>
                <w:szCs w:val="22"/>
              </w:rPr>
              <w:t>77</w:t>
            </w:r>
          </w:p>
        </w:tc>
      </w:tr>
    </w:tbl>
    <w:p w14:paraId="58BBB161" w14:textId="77777777" w:rsidR="006A5A42" w:rsidRPr="00BF3F0B" w:rsidRDefault="006A5A42">
      <w:pPr>
        <w:rPr>
          <w:rFonts w:ascii="Times" w:hAnsi="Times"/>
          <w:sz w:val="22"/>
          <w:szCs w:val="22"/>
        </w:rPr>
      </w:pPr>
      <w:r w:rsidRPr="00BF3F0B">
        <w:rPr>
          <w:rFonts w:ascii="Times" w:hAnsi="Times"/>
          <w:sz w:val="22"/>
          <w:szCs w:val="22"/>
        </w:rPr>
        <w:t xml:space="preserve">        </w:t>
      </w:r>
      <w:r w:rsidRPr="00BF3F0B">
        <w:rPr>
          <w:rFonts w:ascii="Times" w:hAnsi="Times"/>
          <w:sz w:val="22"/>
          <w:szCs w:val="22"/>
        </w:rPr>
        <w:tab/>
      </w:r>
      <w:r w:rsidRPr="00BF3F0B">
        <w:rPr>
          <w:rFonts w:ascii="Times" w:hAnsi="Times"/>
          <w:sz w:val="22"/>
          <w:szCs w:val="22"/>
        </w:rPr>
        <w:tab/>
      </w:r>
      <w:proofErr w:type="gramStart"/>
      <w:r w:rsidRPr="00BF3F0B">
        <w:rPr>
          <w:rFonts w:ascii="Times" w:hAnsi="Times"/>
          <w:sz w:val="22"/>
          <w:szCs w:val="22"/>
        </w:rPr>
        <w:t>Scores(</w:t>
      </w:r>
      <w:proofErr w:type="gramEnd"/>
      <w:r w:rsidRPr="00BF3F0B">
        <w:rPr>
          <w:rFonts w:ascii="Times" w:hAnsi="Times"/>
          <w:sz w:val="22"/>
          <w:szCs w:val="22"/>
        </w:rPr>
        <w:t xml:space="preserve">1) </w:t>
      </w:r>
      <w:r w:rsidRPr="00BF3F0B">
        <w:rPr>
          <w:rFonts w:ascii="Times" w:hAnsi="Times"/>
          <w:sz w:val="22"/>
          <w:szCs w:val="22"/>
        </w:rPr>
        <w:tab/>
        <w:t xml:space="preserve">Scores(2)  </w:t>
      </w:r>
      <w:r w:rsidRPr="00BF3F0B">
        <w:rPr>
          <w:rFonts w:ascii="Times" w:hAnsi="Times"/>
          <w:sz w:val="22"/>
          <w:szCs w:val="22"/>
        </w:rPr>
        <w:tab/>
        <w:t xml:space="preserve">Scores(3) </w:t>
      </w:r>
      <w:r w:rsidRPr="00BF3F0B">
        <w:rPr>
          <w:rFonts w:ascii="Times" w:hAnsi="Times"/>
          <w:sz w:val="22"/>
          <w:szCs w:val="22"/>
        </w:rPr>
        <w:tab/>
        <w:t xml:space="preserve">Scores(4) </w:t>
      </w:r>
      <w:r w:rsidRPr="00BF3F0B">
        <w:rPr>
          <w:rFonts w:ascii="Times" w:hAnsi="Times"/>
          <w:sz w:val="22"/>
          <w:szCs w:val="22"/>
        </w:rPr>
        <w:tab/>
        <w:t>Scores(5)</w:t>
      </w:r>
    </w:p>
    <w:p w14:paraId="3390CD3A" w14:textId="77777777" w:rsidR="006A5A42" w:rsidRPr="00BF3F0B" w:rsidRDefault="006A5A42">
      <w:pPr>
        <w:spacing w:line="240" w:lineRule="atLeast"/>
        <w:rPr>
          <w:rFonts w:ascii="Times" w:hAnsi="Times"/>
          <w:sz w:val="22"/>
          <w:szCs w:val="22"/>
        </w:rPr>
      </w:pPr>
    </w:p>
    <w:p w14:paraId="551DEEA1" w14:textId="77777777" w:rsidR="006A5A42" w:rsidRPr="00BF3F0B" w:rsidRDefault="006A5A42">
      <w:pPr>
        <w:spacing w:line="240" w:lineRule="atLeast"/>
        <w:rPr>
          <w:rFonts w:ascii="Times" w:hAnsi="Times"/>
          <w:sz w:val="22"/>
          <w:szCs w:val="22"/>
        </w:rPr>
      </w:pPr>
      <w:r w:rsidRPr="00BF3F0B">
        <w:rPr>
          <w:rFonts w:ascii="Times" w:hAnsi="Times"/>
          <w:sz w:val="22"/>
          <w:szCs w:val="22"/>
        </w:rPr>
        <w:t>The output displayed in message boxes when this program is executed will be:</w:t>
      </w:r>
    </w:p>
    <w:p w14:paraId="7858780B" w14:textId="77777777" w:rsidR="006A5A42" w:rsidRPr="00BF3F0B" w:rsidRDefault="006A5A42">
      <w:pPr>
        <w:spacing w:line="240" w:lineRule="atLeast"/>
        <w:rPr>
          <w:rFonts w:ascii="Times" w:hAnsi="Times"/>
          <w:sz w:val="22"/>
          <w:szCs w:val="22"/>
        </w:rPr>
      </w:pPr>
    </w:p>
    <w:p w14:paraId="75022ADD" w14:textId="77777777" w:rsidR="006A5A42" w:rsidRPr="00BF3F0B" w:rsidRDefault="006A5A42">
      <w:pPr>
        <w:spacing w:line="240" w:lineRule="atLeast"/>
        <w:rPr>
          <w:rFonts w:ascii="Times" w:hAnsi="Times"/>
          <w:sz w:val="22"/>
          <w:szCs w:val="22"/>
        </w:rPr>
      </w:pPr>
      <w:r w:rsidRPr="00BF3F0B">
        <w:rPr>
          <w:rFonts w:ascii="Times" w:hAnsi="Times"/>
          <w:sz w:val="22"/>
          <w:szCs w:val="22"/>
        </w:rPr>
        <w:tab/>
        <w:t>The average score is 79.4</w:t>
      </w:r>
    </w:p>
    <w:p w14:paraId="6F335DA3" w14:textId="77777777" w:rsidR="006A5A42" w:rsidRPr="00BF3F0B" w:rsidRDefault="006A5A42">
      <w:pPr>
        <w:spacing w:line="240" w:lineRule="atLeast"/>
        <w:rPr>
          <w:rFonts w:ascii="Times" w:hAnsi="Times"/>
          <w:sz w:val="22"/>
          <w:szCs w:val="22"/>
        </w:rPr>
      </w:pPr>
      <w:r w:rsidRPr="00BF3F0B">
        <w:rPr>
          <w:rFonts w:ascii="Times" w:hAnsi="Times"/>
          <w:sz w:val="22"/>
          <w:szCs w:val="22"/>
        </w:rPr>
        <w:tab/>
        <w:t>Score for Student 2 of 85 is above the average</w:t>
      </w:r>
    </w:p>
    <w:p w14:paraId="209C3213" w14:textId="77777777" w:rsidR="006A5A42" w:rsidRDefault="006A5A42">
      <w:pPr>
        <w:spacing w:line="240" w:lineRule="atLeast"/>
        <w:ind w:firstLine="540"/>
        <w:rPr>
          <w:rFonts w:ascii="Times" w:hAnsi="Times"/>
          <w:sz w:val="22"/>
          <w:szCs w:val="22"/>
        </w:rPr>
      </w:pPr>
      <w:r w:rsidRPr="00BF3F0B">
        <w:rPr>
          <w:rFonts w:ascii="Times" w:hAnsi="Times"/>
          <w:sz w:val="22"/>
          <w:szCs w:val="22"/>
        </w:rPr>
        <w:tab/>
        <w:t>Score for Student 3 of 92 is above the average</w:t>
      </w:r>
    </w:p>
    <w:p w14:paraId="2339C01F" w14:textId="77777777" w:rsidR="00EE240E" w:rsidRPr="00BF3F0B" w:rsidRDefault="00EE240E">
      <w:pPr>
        <w:spacing w:line="240" w:lineRule="atLeast"/>
        <w:ind w:firstLine="540"/>
        <w:rPr>
          <w:rFonts w:ascii="Times" w:hAnsi="Times"/>
          <w:sz w:val="22"/>
          <w:szCs w:val="22"/>
        </w:rPr>
      </w:pPr>
    </w:p>
    <w:p w14:paraId="798C2818" w14:textId="77777777" w:rsidR="006A5A42" w:rsidRPr="00BF3F0B" w:rsidRDefault="006A5A42">
      <w:pPr>
        <w:pStyle w:val="Heading2"/>
        <w:rPr>
          <w:rFonts w:ascii="Times" w:hAnsi="Times"/>
          <w:sz w:val="22"/>
          <w:szCs w:val="22"/>
        </w:rPr>
      </w:pPr>
      <w:bookmarkStart w:id="5" w:name="_Toc48474179"/>
      <w:r w:rsidRPr="00BF3F0B">
        <w:rPr>
          <w:rFonts w:ascii="Times" w:hAnsi="Times"/>
          <w:sz w:val="22"/>
          <w:szCs w:val="22"/>
        </w:rPr>
        <w:t xml:space="preserve">Using Arrays as Arguments to </w:t>
      </w:r>
      <w:bookmarkEnd w:id="5"/>
      <w:r w:rsidRPr="00BF3F0B">
        <w:rPr>
          <w:rFonts w:ascii="Times" w:hAnsi="Times"/>
          <w:sz w:val="22"/>
          <w:szCs w:val="22"/>
        </w:rPr>
        <w:t>Procedures</w:t>
      </w:r>
    </w:p>
    <w:p w14:paraId="10EB21D3" w14:textId="77777777" w:rsidR="006A5A42" w:rsidRPr="00BF3F0B" w:rsidRDefault="006A5A42">
      <w:pPr>
        <w:rPr>
          <w:rFonts w:ascii="Times" w:hAnsi="Times"/>
          <w:sz w:val="22"/>
          <w:szCs w:val="22"/>
        </w:rPr>
      </w:pPr>
    </w:p>
    <w:p w14:paraId="277D4DEE" w14:textId="77777777" w:rsidR="006A5A42" w:rsidRPr="00BF3F0B" w:rsidRDefault="006A5A42">
      <w:pPr>
        <w:rPr>
          <w:rFonts w:ascii="Times" w:hAnsi="Times"/>
          <w:sz w:val="22"/>
          <w:szCs w:val="22"/>
        </w:rPr>
      </w:pPr>
      <w:r w:rsidRPr="00BF3F0B">
        <w:rPr>
          <w:rFonts w:ascii="Times" w:hAnsi="Times"/>
          <w:sz w:val="22"/>
          <w:szCs w:val="22"/>
        </w:rPr>
        <w:t xml:space="preserve">An array is a list of values of a particular data type (e.g. </w:t>
      </w:r>
      <w:r w:rsidRPr="00BF3F0B">
        <w:rPr>
          <w:rFonts w:ascii="Times" w:hAnsi="Times"/>
          <w:i/>
          <w:sz w:val="22"/>
          <w:szCs w:val="22"/>
        </w:rPr>
        <w:t>Integer</w:t>
      </w:r>
      <w:r w:rsidRPr="00BF3F0B">
        <w:rPr>
          <w:rFonts w:ascii="Times" w:hAnsi="Times"/>
          <w:sz w:val="22"/>
          <w:szCs w:val="22"/>
        </w:rPr>
        <w:t xml:space="preserve"> or </w:t>
      </w:r>
      <w:r w:rsidRPr="00BF3F0B">
        <w:rPr>
          <w:rFonts w:ascii="Times" w:hAnsi="Times"/>
          <w:i/>
          <w:sz w:val="22"/>
          <w:szCs w:val="22"/>
        </w:rPr>
        <w:t>Double</w:t>
      </w:r>
      <w:r w:rsidRPr="00BF3F0B">
        <w:rPr>
          <w:rFonts w:ascii="Times" w:hAnsi="Times"/>
          <w:sz w:val="22"/>
          <w:szCs w:val="22"/>
        </w:rPr>
        <w:t xml:space="preserve"> or </w:t>
      </w:r>
      <w:r w:rsidRPr="00BF3F0B">
        <w:rPr>
          <w:rFonts w:ascii="Times" w:hAnsi="Times"/>
          <w:i/>
          <w:sz w:val="22"/>
          <w:szCs w:val="22"/>
        </w:rPr>
        <w:t>String</w:t>
      </w:r>
      <w:r w:rsidRPr="00BF3F0B">
        <w:rPr>
          <w:rFonts w:ascii="Times" w:hAnsi="Times"/>
          <w:sz w:val="22"/>
          <w:szCs w:val="22"/>
        </w:rPr>
        <w:t>). You can write a Sub procedure that takes an entire array as an argument. To pass an entire array to a Sub procedure:</w:t>
      </w:r>
    </w:p>
    <w:p w14:paraId="0D2378BC" w14:textId="77777777" w:rsidR="006A5A42" w:rsidRPr="00BF3F0B" w:rsidRDefault="006A5A4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rFonts w:ascii="Times" w:hAnsi="Times"/>
          <w:color w:val="0000FF"/>
          <w:sz w:val="22"/>
          <w:szCs w:val="22"/>
        </w:rPr>
      </w:pPr>
      <w:r w:rsidRPr="00BF3F0B">
        <w:rPr>
          <w:rFonts w:ascii="Times" w:hAnsi="Times"/>
          <w:sz w:val="22"/>
          <w:szCs w:val="22"/>
        </w:rPr>
        <w:t>•</w:t>
      </w:r>
      <w:r w:rsidRPr="00BF3F0B">
        <w:rPr>
          <w:rFonts w:ascii="Times" w:hAnsi="Times"/>
          <w:sz w:val="22"/>
          <w:szCs w:val="22"/>
        </w:rPr>
        <w:tab/>
        <w:t xml:space="preserve">In the Sub procedure call statement use the name of the array without () or a subscript.  For example: </w:t>
      </w:r>
      <w:r w:rsidRPr="00BF3F0B">
        <w:rPr>
          <w:rFonts w:ascii="Times" w:hAnsi="Times"/>
          <w:sz w:val="22"/>
          <w:szCs w:val="22"/>
        </w:rPr>
        <w:tab/>
      </w:r>
      <w:r w:rsidRPr="00BF3F0B">
        <w:rPr>
          <w:rFonts w:ascii="Times" w:hAnsi="Times"/>
          <w:sz w:val="22"/>
          <w:szCs w:val="22"/>
        </w:rPr>
        <w:tab/>
      </w:r>
      <w:proofErr w:type="spellStart"/>
      <w:r w:rsidRPr="00BF3F0B">
        <w:rPr>
          <w:rStyle w:val="ListingWords"/>
          <w:rFonts w:ascii="Times" w:hAnsi="Times"/>
          <w:i/>
          <w:sz w:val="22"/>
          <w:szCs w:val="22"/>
        </w:rPr>
        <w:t>IncreasePrices</w:t>
      </w:r>
      <w:proofErr w:type="spellEnd"/>
      <w:r w:rsidRPr="00BF3F0B">
        <w:rPr>
          <w:rStyle w:val="ListingWords"/>
          <w:rFonts w:ascii="Times" w:hAnsi="Times"/>
          <w:i/>
          <w:sz w:val="22"/>
          <w:szCs w:val="22"/>
        </w:rPr>
        <w:t>(Prices)</w:t>
      </w:r>
    </w:p>
    <w:p w14:paraId="24DB6C89" w14:textId="77777777" w:rsidR="006A5A42" w:rsidRPr="00BF3F0B" w:rsidRDefault="006A5A4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rFonts w:ascii="Times" w:hAnsi="Times"/>
          <w:sz w:val="22"/>
          <w:szCs w:val="22"/>
        </w:rPr>
      </w:pPr>
      <w:r w:rsidRPr="00BF3F0B">
        <w:rPr>
          <w:rFonts w:ascii="Times" w:hAnsi="Times"/>
          <w:sz w:val="22"/>
          <w:szCs w:val="22"/>
        </w:rPr>
        <w:t>•</w:t>
      </w:r>
      <w:r w:rsidRPr="00BF3F0B">
        <w:rPr>
          <w:rFonts w:ascii="Times" w:hAnsi="Times"/>
          <w:sz w:val="22"/>
          <w:szCs w:val="22"/>
        </w:rPr>
        <w:tab/>
        <w:t>In the Sub procedure header the corresponding parameter is specified like other parameters except that its name is followed by parenthesis.  For example:</w:t>
      </w:r>
    </w:p>
    <w:p w14:paraId="10DF8C01" w14:textId="77777777" w:rsidR="006A5A42" w:rsidRPr="00BF3F0B" w:rsidRDefault="006A5A42">
      <w:p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s>
        <w:rPr>
          <w:rStyle w:val="ListingWords"/>
          <w:rFonts w:ascii="Times" w:hAnsi="Times"/>
          <w:i/>
          <w:sz w:val="22"/>
          <w:szCs w:val="22"/>
        </w:rPr>
      </w:pPr>
      <w:r w:rsidRPr="00BF3F0B">
        <w:rPr>
          <w:rFonts w:ascii="Times" w:hAnsi="Times"/>
          <w:sz w:val="22"/>
          <w:szCs w:val="22"/>
        </w:rPr>
        <w:tab/>
      </w:r>
      <w:r w:rsidRPr="00BF3F0B">
        <w:rPr>
          <w:rFonts w:ascii="Times" w:hAnsi="Times"/>
          <w:sz w:val="22"/>
          <w:szCs w:val="22"/>
        </w:rPr>
        <w:tab/>
      </w:r>
      <w:r w:rsidRPr="00BF3F0B">
        <w:rPr>
          <w:rFonts w:ascii="Times" w:hAnsi="Times"/>
          <w:sz w:val="22"/>
          <w:szCs w:val="22"/>
        </w:rPr>
        <w:tab/>
      </w:r>
      <w:r w:rsidRPr="00BF3F0B">
        <w:rPr>
          <w:rFonts w:ascii="Times" w:hAnsi="Times"/>
          <w:i/>
          <w:sz w:val="22"/>
          <w:szCs w:val="22"/>
        </w:rPr>
        <w:t xml:space="preserve">Sub </w:t>
      </w:r>
      <w:proofErr w:type="spellStart"/>
      <w:proofErr w:type="gramStart"/>
      <w:r w:rsidRPr="00BF3F0B">
        <w:rPr>
          <w:rFonts w:ascii="Times" w:hAnsi="Times"/>
          <w:i/>
          <w:sz w:val="22"/>
          <w:szCs w:val="22"/>
        </w:rPr>
        <w:t>IncreasePrices</w:t>
      </w:r>
      <w:proofErr w:type="spellEnd"/>
      <w:r w:rsidRPr="00BF3F0B">
        <w:rPr>
          <w:rFonts w:ascii="Times" w:hAnsi="Times"/>
          <w:i/>
          <w:sz w:val="22"/>
          <w:szCs w:val="22"/>
        </w:rPr>
        <w:t>(</w:t>
      </w:r>
      <w:proofErr w:type="spellStart"/>
      <w:proofErr w:type="gramEnd"/>
      <w:r w:rsidRPr="00BF3F0B">
        <w:rPr>
          <w:rStyle w:val="ListingWords"/>
          <w:rFonts w:ascii="Times" w:hAnsi="Times"/>
          <w:i/>
          <w:sz w:val="22"/>
          <w:szCs w:val="22"/>
        </w:rPr>
        <w:t>ByRef</w:t>
      </w:r>
      <w:proofErr w:type="spellEnd"/>
      <w:r w:rsidRPr="00BF3F0B">
        <w:rPr>
          <w:rStyle w:val="ListingWords"/>
          <w:rFonts w:ascii="Times" w:hAnsi="Times"/>
          <w:i/>
          <w:sz w:val="22"/>
          <w:szCs w:val="22"/>
        </w:rPr>
        <w:t xml:space="preserve"> Prices() As Double)</w:t>
      </w:r>
    </w:p>
    <w:p w14:paraId="6B0AB9BC" w14:textId="77777777" w:rsidR="006A5A42" w:rsidRPr="00BF3F0B" w:rsidRDefault="006A5A42">
      <w:p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BF3F0B">
        <w:rPr>
          <w:rFonts w:ascii="Times" w:hAnsi="Times"/>
          <w:sz w:val="22"/>
          <w:szCs w:val="22"/>
        </w:rPr>
        <w:t xml:space="preserve">Arrays are typically passed </w:t>
      </w:r>
      <w:proofErr w:type="spellStart"/>
      <w:r w:rsidRPr="00BF3F0B">
        <w:rPr>
          <w:rFonts w:ascii="Times" w:hAnsi="Times"/>
          <w:i/>
          <w:sz w:val="22"/>
          <w:szCs w:val="22"/>
        </w:rPr>
        <w:t>ByRef</w:t>
      </w:r>
      <w:proofErr w:type="spellEnd"/>
      <w:r w:rsidRPr="00BF3F0B">
        <w:rPr>
          <w:rFonts w:ascii="Times" w:hAnsi="Times"/>
          <w:sz w:val="22"/>
          <w:szCs w:val="22"/>
        </w:rPr>
        <w:t xml:space="preserve"> as passing </w:t>
      </w:r>
      <w:proofErr w:type="spellStart"/>
      <w:r w:rsidRPr="00BF3F0B">
        <w:rPr>
          <w:rFonts w:ascii="Times" w:hAnsi="Times"/>
          <w:i/>
          <w:sz w:val="22"/>
          <w:szCs w:val="22"/>
        </w:rPr>
        <w:t>ByVal</w:t>
      </w:r>
      <w:proofErr w:type="spellEnd"/>
      <w:r w:rsidRPr="00BF3F0B">
        <w:rPr>
          <w:rFonts w:ascii="Times" w:hAnsi="Times"/>
          <w:sz w:val="22"/>
          <w:szCs w:val="22"/>
        </w:rPr>
        <w:t xml:space="preserve"> means that all elements of the array must be copied to the corresponding array parameter in the procedure, a time-consuming process for large arrays.</w:t>
      </w:r>
    </w:p>
    <w:p w14:paraId="1584440E" w14:textId="77777777" w:rsidR="006A5A42" w:rsidRPr="00BF3F0B" w:rsidRDefault="006A5A42">
      <w:p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0E339026" w14:textId="77777777" w:rsidR="006A5A42" w:rsidRPr="00BF3F0B" w:rsidRDefault="006A5A42">
      <w:pPr>
        <w:rPr>
          <w:rFonts w:ascii="Times" w:hAnsi="Times"/>
          <w:sz w:val="22"/>
          <w:szCs w:val="22"/>
        </w:rPr>
      </w:pPr>
      <w:r w:rsidRPr="00BF3F0B">
        <w:rPr>
          <w:rFonts w:ascii="Times" w:hAnsi="Times"/>
          <w:sz w:val="22"/>
          <w:szCs w:val="22"/>
        </w:rPr>
        <w:t>This example uses a Sub procedure to add 1 to each element of any integer array.</w:t>
      </w:r>
      <w:r w:rsidRPr="00BF3F0B">
        <w:rPr>
          <w:rFonts w:ascii="Times" w:hAnsi="Times"/>
          <w:sz w:val="22"/>
          <w:szCs w:val="22"/>
        </w:rPr>
        <w:tab/>
      </w:r>
    </w:p>
    <w:p w14:paraId="6B2DCB15" w14:textId="77777777" w:rsidR="006A5A42" w:rsidRPr="00BF3F0B" w:rsidRDefault="006A5A42">
      <w:pPr>
        <w:rPr>
          <w:rFonts w:ascii="Times" w:hAnsi="Times"/>
          <w:sz w:val="22"/>
          <w:szCs w:val="22"/>
        </w:rPr>
      </w:pPr>
      <w:r w:rsidRPr="00BF3F0B">
        <w:rPr>
          <w:rFonts w:ascii="Times" w:hAnsi="Times"/>
          <w:sz w:val="22"/>
          <w:szCs w:val="22"/>
        </w:rPr>
        <w:tab/>
      </w:r>
      <w:proofErr w:type="spellStart"/>
      <w:r w:rsidRPr="00BF3F0B">
        <w:rPr>
          <w:rFonts w:ascii="Times" w:hAnsi="Times"/>
          <w:sz w:val="22"/>
          <w:szCs w:val="22"/>
        </w:rPr>
        <w:t>Const</w:t>
      </w:r>
      <w:proofErr w:type="spellEnd"/>
      <w:r w:rsidRPr="00BF3F0B">
        <w:rPr>
          <w:rFonts w:ascii="Times" w:hAnsi="Times"/>
          <w:sz w:val="22"/>
          <w:szCs w:val="22"/>
        </w:rPr>
        <w:t xml:space="preserve"> </w:t>
      </w:r>
      <w:r w:rsidR="00F171BA">
        <w:rPr>
          <w:rFonts w:ascii="Times" w:hAnsi="Times"/>
          <w:sz w:val="22"/>
          <w:szCs w:val="22"/>
        </w:rPr>
        <w:t>NUM_ELE</w:t>
      </w:r>
      <w:r w:rsidRPr="00BF3F0B">
        <w:rPr>
          <w:rFonts w:ascii="Times" w:hAnsi="Times"/>
          <w:sz w:val="22"/>
          <w:szCs w:val="22"/>
        </w:rPr>
        <w:t xml:space="preserve"> As Integer = 10</w:t>
      </w:r>
    </w:p>
    <w:p w14:paraId="56D4D731" w14:textId="77777777" w:rsidR="006A5A42" w:rsidRPr="00BF3F0B" w:rsidRDefault="006A5A42">
      <w:pPr>
        <w:rPr>
          <w:rFonts w:ascii="Times" w:hAnsi="Times"/>
          <w:sz w:val="22"/>
          <w:szCs w:val="22"/>
        </w:rPr>
      </w:pPr>
      <w:r w:rsidRPr="00BF3F0B">
        <w:rPr>
          <w:rFonts w:ascii="Times" w:hAnsi="Times"/>
          <w:sz w:val="22"/>
          <w:szCs w:val="22"/>
        </w:rPr>
        <w:tab/>
        <w:t xml:space="preserve">Sub </w:t>
      </w:r>
      <w:proofErr w:type="spellStart"/>
      <w:proofErr w:type="gramStart"/>
      <w:r w:rsidRPr="00BF3F0B">
        <w:rPr>
          <w:rFonts w:ascii="Times" w:hAnsi="Times"/>
          <w:sz w:val="22"/>
          <w:szCs w:val="22"/>
        </w:rPr>
        <w:t>MainSub</w:t>
      </w:r>
      <w:proofErr w:type="spellEnd"/>
      <w:r w:rsidRPr="00BF3F0B">
        <w:rPr>
          <w:rFonts w:ascii="Times" w:hAnsi="Times"/>
          <w:sz w:val="22"/>
          <w:szCs w:val="22"/>
        </w:rPr>
        <w:t>(</w:t>
      </w:r>
      <w:proofErr w:type="gramEnd"/>
      <w:r w:rsidRPr="00BF3F0B">
        <w:rPr>
          <w:rFonts w:ascii="Times" w:hAnsi="Times"/>
          <w:sz w:val="22"/>
          <w:szCs w:val="22"/>
        </w:rPr>
        <w:t>)</w:t>
      </w:r>
    </w:p>
    <w:p w14:paraId="3E5068AA" w14:textId="77777777" w:rsidR="006A5A42" w:rsidRPr="00BF3F0B" w:rsidRDefault="006A5A42">
      <w:pPr>
        <w:rPr>
          <w:rFonts w:ascii="Times" w:hAnsi="Times"/>
          <w:sz w:val="22"/>
          <w:szCs w:val="22"/>
        </w:rPr>
      </w:pPr>
      <w:r w:rsidRPr="00BF3F0B">
        <w:rPr>
          <w:rFonts w:ascii="Times" w:hAnsi="Times"/>
          <w:sz w:val="22"/>
          <w:szCs w:val="22"/>
        </w:rPr>
        <w:tab/>
        <w:t xml:space="preserve">Dim </w:t>
      </w:r>
      <w:proofErr w:type="spellStart"/>
      <w:r w:rsidRPr="00BF3F0B">
        <w:rPr>
          <w:rFonts w:ascii="Times" w:hAnsi="Times"/>
          <w:sz w:val="22"/>
          <w:szCs w:val="22"/>
        </w:rPr>
        <w:t>Ary</w:t>
      </w:r>
      <w:proofErr w:type="spellEnd"/>
      <w:r w:rsidRPr="00BF3F0B">
        <w:rPr>
          <w:rFonts w:ascii="Times" w:hAnsi="Times"/>
          <w:sz w:val="22"/>
          <w:szCs w:val="22"/>
        </w:rPr>
        <w:t>(</w:t>
      </w:r>
      <w:proofErr w:type="spellStart"/>
      <w:r w:rsidRPr="00BF3F0B">
        <w:rPr>
          <w:rFonts w:ascii="Times" w:hAnsi="Times"/>
          <w:sz w:val="22"/>
          <w:szCs w:val="22"/>
        </w:rPr>
        <w:t>numEle</w:t>
      </w:r>
      <w:proofErr w:type="spellEnd"/>
      <w:r w:rsidRPr="00BF3F0B">
        <w:rPr>
          <w:rFonts w:ascii="Times" w:hAnsi="Times"/>
          <w:sz w:val="22"/>
          <w:szCs w:val="22"/>
        </w:rPr>
        <w:t>) As Integer</w:t>
      </w:r>
    </w:p>
    <w:p w14:paraId="2DCC10E2" w14:textId="77777777" w:rsidR="006A5A42" w:rsidRPr="00BF3F0B" w:rsidRDefault="006A5A42">
      <w:pPr>
        <w:rPr>
          <w:rFonts w:ascii="Times" w:hAnsi="Times"/>
          <w:sz w:val="22"/>
          <w:szCs w:val="22"/>
        </w:rPr>
      </w:pPr>
      <w:r w:rsidRPr="00BF3F0B">
        <w:rPr>
          <w:rFonts w:ascii="Times" w:hAnsi="Times"/>
          <w:sz w:val="22"/>
          <w:szCs w:val="22"/>
        </w:rPr>
        <w:tab/>
      </w:r>
      <w:r w:rsidRPr="00BF3F0B">
        <w:rPr>
          <w:rFonts w:ascii="Times" w:hAnsi="Times"/>
          <w:sz w:val="22"/>
          <w:szCs w:val="22"/>
        </w:rPr>
        <w:tab/>
        <w:t>.  .  .</w:t>
      </w:r>
      <w:r w:rsidRPr="00BF3F0B">
        <w:rPr>
          <w:rFonts w:ascii="Times" w:hAnsi="Times"/>
          <w:sz w:val="22"/>
          <w:szCs w:val="22"/>
        </w:rPr>
        <w:tab/>
      </w:r>
      <w:r w:rsidRPr="00BF3F0B">
        <w:rPr>
          <w:rFonts w:ascii="Times" w:hAnsi="Times"/>
          <w:sz w:val="22"/>
          <w:szCs w:val="22"/>
        </w:rPr>
        <w:tab/>
      </w:r>
      <w:r w:rsidRPr="00BF3F0B">
        <w:rPr>
          <w:rFonts w:ascii="Times" w:hAnsi="Times"/>
          <w:sz w:val="22"/>
          <w:szCs w:val="22"/>
        </w:rPr>
        <w:tab/>
      </w:r>
      <w:r w:rsidRPr="00BF3F0B">
        <w:rPr>
          <w:rFonts w:ascii="Times" w:hAnsi="Times"/>
          <w:sz w:val="22"/>
          <w:szCs w:val="22"/>
        </w:rPr>
        <w:tab/>
      </w:r>
      <w:r w:rsidRPr="00BF3F0B">
        <w:rPr>
          <w:rFonts w:ascii="Times" w:hAnsi="Times"/>
          <w:sz w:val="22"/>
          <w:szCs w:val="22"/>
        </w:rPr>
        <w:tab/>
        <w:t>' Code to fill array elements with values</w:t>
      </w:r>
    </w:p>
    <w:p w14:paraId="08B080C0" w14:textId="77777777" w:rsidR="006A5A42" w:rsidRPr="00BF3F0B" w:rsidRDefault="006A5A42">
      <w:pPr>
        <w:rPr>
          <w:rFonts w:ascii="Times" w:hAnsi="Times"/>
          <w:sz w:val="22"/>
          <w:szCs w:val="22"/>
        </w:rPr>
      </w:pPr>
      <w:r w:rsidRPr="00BF3F0B">
        <w:rPr>
          <w:sz w:val="22"/>
          <w:szCs w:val="22"/>
        </w:rPr>
        <w:tab/>
      </w:r>
      <w:r w:rsidRPr="00BF3F0B">
        <w:rPr>
          <w:sz w:val="22"/>
          <w:szCs w:val="22"/>
        </w:rPr>
        <w:tab/>
      </w:r>
      <w:proofErr w:type="spellStart"/>
      <w:proofErr w:type="gramStart"/>
      <w:r w:rsidRPr="00BF3F0B">
        <w:rPr>
          <w:sz w:val="22"/>
          <w:szCs w:val="22"/>
        </w:rPr>
        <w:t>IncrementArray</w:t>
      </w:r>
      <w:proofErr w:type="spellEnd"/>
      <w:r w:rsidRPr="00BF3F0B">
        <w:rPr>
          <w:sz w:val="22"/>
          <w:szCs w:val="22"/>
        </w:rPr>
        <w:t>(</w:t>
      </w:r>
      <w:proofErr w:type="spellStart"/>
      <w:proofErr w:type="gramEnd"/>
      <w:r w:rsidRPr="00BF3F0B">
        <w:rPr>
          <w:sz w:val="22"/>
          <w:szCs w:val="22"/>
        </w:rPr>
        <w:t>Ary</w:t>
      </w:r>
      <w:proofErr w:type="spellEnd"/>
      <w:r w:rsidR="00F171BA">
        <w:rPr>
          <w:sz w:val="22"/>
          <w:szCs w:val="22"/>
        </w:rPr>
        <w:t xml:space="preserve">, </w:t>
      </w:r>
      <w:r w:rsidR="00F171BA">
        <w:rPr>
          <w:rFonts w:ascii="Times" w:hAnsi="Times"/>
          <w:sz w:val="22"/>
          <w:szCs w:val="22"/>
        </w:rPr>
        <w:t>NUM_ELE</w:t>
      </w:r>
      <w:r w:rsidR="00F171BA">
        <w:rPr>
          <w:sz w:val="22"/>
          <w:szCs w:val="22"/>
        </w:rPr>
        <w:t>)</w:t>
      </w:r>
      <w:r w:rsidR="00F171BA">
        <w:rPr>
          <w:sz w:val="22"/>
          <w:szCs w:val="22"/>
        </w:rPr>
        <w:tab/>
      </w:r>
      <w:r w:rsidRPr="00BF3F0B">
        <w:rPr>
          <w:sz w:val="22"/>
          <w:szCs w:val="22"/>
        </w:rPr>
        <w:t>' Sub procedure call</w:t>
      </w:r>
    </w:p>
    <w:p w14:paraId="764806A3" w14:textId="77777777" w:rsidR="006A5A42" w:rsidRPr="00BF3F0B" w:rsidRDefault="006A5A42">
      <w:pPr>
        <w:rPr>
          <w:rFonts w:ascii="Times" w:hAnsi="Times"/>
          <w:sz w:val="22"/>
          <w:szCs w:val="22"/>
        </w:rPr>
      </w:pPr>
      <w:r w:rsidRPr="00BF3F0B">
        <w:rPr>
          <w:rFonts w:ascii="Times" w:hAnsi="Times"/>
          <w:sz w:val="22"/>
          <w:szCs w:val="22"/>
        </w:rPr>
        <w:tab/>
        <w:t>End Sub</w:t>
      </w:r>
    </w:p>
    <w:p w14:paraId="44338098" w14:textId="77777777" w:rsidR="006A5A42" w:rsidRPr="00BF3F0B" w:rsidRDefault="006A5A42">
      <w:pPr>
        <w:rPr>
          <w:rFonts w:ascii="Times" w:hAnsi="Times"/>
          <w:sz w:val="22"/>
          <w:szCs w:val="22"/>
        </w:rPr>
      </w:pPr>
    </w:p>
    <w:p w14:paraId="06D917EC" w14:textId="77777777" w:rsidR="006A5A42" w:rsidRPr="00BF3F0B" w:rsidRDefault="006A5A42" w:rsidP="006A5A42">
      <w:pPr>
        <w:pStyle w:val="Listing"/>
        <w:tabs>
          <w:tab w:val="left" w:pos="720"/>
          <w:tab w:val="left" w:pos="1080"/>
        </w:tabs>
        <w:ind w:left="360"/>
        <w:rPr>
          <w:rFonts w:ascii="Times" w:hAnsi="Times"/>
          <w:sz w:val="22"/>
          <w:szCs w:val="22"/>
        </w:rPr>
      </w:pPr>
      <w:r w:rsidRPr="00BF3F0B">
        <w:rPr>
          <w:rFonts w:ascii="Times" w:hAnsi="Times"/>
          <w:sz w:val="22"/>
          <w:szCs w:val="22"/>
        </w:rPr>
        <w:tab/>
        <w:t xml:space="preserve">Sub </w:t>
      </w:r>
      <w:proofErr w:type="spellStart"/>
      <w:proofErr w:type="gramStart"/>
      <w:r w:rsidRPr="00BF3F0B">
        <w:rPr>
          <w:rFonts w:ascii="Times" w:hAnsi="Times"/>
          <w:sz w:val="22"/>
          <w:szCs w:val="22"/>
        </w:rPr>
        <w:t>IncrementArray</w:t>
      </w:r>
      <w:proofErr w:type="spellEnd"/>
      <w:r w:rsidRPr="00BF3F0B">
        <w:rPr>
          <w:rFonts w:ascii="Times" w:hAnsi="Times"/>
          <w:sz w:val="22"/>
          <w:szCs w:val="22"/>
        </w:rPr>
        <w:t>(</w:t>
      </w:r>
      <w:proofErr w:type="spellStart"/>
      <w:proofErr w:type="gramEnd"/>
      <w:r w:rsidRPr="00BF3F0B">
        <w:rPr>
          <w:rFonts w:ascii="Times" w:hAnsi="Times"/>
          <w:sz w:val="22"/>
          <w:szCs w:val="22"/>
        </w:rPr>
        <w:t>ByRef</w:t>
      </w:r>
      <w:proofErr w:type="spellEnd"/>
      <w:r w:rsidRPr="00BF3F0B">
        <w:rPr>
          <w:rFonts w:ascii="Times" w:hAnsi="Times"/>
          <w:sz w:val="22"/>
          <w:szCs w:val="22"/>
        </w:rPr>
        <w:t xml:space="preserve"> </w:t>
      </w:r>
      <w:proofErr w:type="spellStart"/>
      <w:r w:rsidRPr="00BF3F0B">
        <w:rPr>
          <w:rFonts w:ascii="Times" w:hAnsi="Times"/>
          <w:sz w:val="22"/>
          <w:szCs w:val="22"/>
        </w:rPr>
        <w:t>Ary</w:t>
      </w:r>
      <w:proofErr w:type="spellEnd"/>
      <w:r w:rsidRPr="00BF3F0B">
        <w:rPr>
          <w:rFonts w:ascii="Times" w:hAnsi="Times"/>
          <w:sz w:val="22"/>
          <w:szCs w:val="22"/>
        </w:rPr>
        <w:t>() As Integer</w:t>
      </w:r>
      <w:r w:rsidR="00F171BA">
        <w:rPr>
          <w:rFonts w:ascii="Times" w:hAnsi="Times"/>
          <w:sz w:val="22"/>
          <w:szCs w:val="22"/>
        </w:rPr>
        <w:t xml:space="preserve">, </w:t>
      </w:r>
      <w:proofErr w:type="spellStart"/>
      <w:r w:rsidR="00F171BA">
        <w:rPr>
          <w:rFonts w:ascii="Times" w:hAnsi="Times"/>
          <w:sz w:val="22"/>
          <w:szCs w:val="22"/>
        </w:rPr>
        <w:t>ByVal</w:t>
      </w:r>
      <w:proofErr w:type="spellEnd"/>
      <w:r w:rsidR="00F171BA">
        <w:rPr>
          <w:rFonts w:ascii="Times" w:hAnsi="Times"/>
          <w:sz w:val="22"/>
          <w:szCs w:val="22"/>
        </w:rPr>
        <w:t xml:space="preserve"> NUM_ELE As Integer</w:t>
      </w:r>
      <w:r w:rsidRPr="00BF3F0B">
        <w:rPr>
          <w:rFonts w:ascii="Times" w:hAnsi="Times"/>
          <w:sz w:val="22"/>
          <w:szCs w:val="22"/>
        </w:rPr>
        <w:t>)</w:t>
      </w:r>
    </w:p>
    <w:p w14:paraId="51775DE6" w14:textId="77777777" w:rsidR="006A5A42" w:rsidRPr="00BF3F0B" w:rsidRDefault="006A5A42" w:rsidP="006A5A42">
      <w:pPr>
        <w:pStyle w:val="Listing"/>
        <w:tabs>
          <w:tab w:val="left" w:pos="720"/>
          <w:tab w:val="left" w:pos="1080"/>
        </w:tabs>
        <w:ind w:left="360"/>
        <w:rPr>
          <w:rFonts w:ascii="Times" w:hAnsi="Times"/>
          <w:sz w:val="22"/>
          <w:szCs w:val="22"/>
        </w:rPr>
      </w:pPr>
      <w:r w:rsidRPr="00BF3F0B">
        <w:rPr>
          <w:rFonts w:ascii="Times" w:hAnsi="Times"/>
          <w:sz w:val="22"/>
          <w:szCs w:val="22"/>
        </w:rPr>
        <w:t xml:space="preserve"> </w:t>
      </w:r>
      <w:r w:rsidRPr="00BF3F0B">
        <w:rPr>
          <w:rFonts w:ascii="Times" w:hAnsi="Times"/>
          <w:sz w:val="22"/>
          <w:szCs w:val="22"/>
        </w:rPr>
        <w:tab/>
        <w:t xml:space="preserve">Dim J </w:t>
      </w:r>
      <w:proofErr w:type="gramStart"/>
      <w:r w:rsidRPr="00BF3F0B">
        <w:rPr>
          <w:rFonts w:ascii="Times" w:hAnsi="Times"/>
          <w:sz w:val="22"/>
          <w:szCs w:val="22"/>
        </w:rPr>
        <w:t>As</w:t>
      </w:r>
      <w:proofErr w:type="gramEnd"/>
      <w:r w:rsidRPr="00BF3F0B">
        <w:rPr>
          <w:rFonts w:ascii="Times" w:hAnsi="Times"/>
          <w:sz w:val="22"/>
          <w:szCs w:val="22"/>
        </w:rPr>
        <w:t xml:space="preserve"> Integer</w:t>
      </w:r>
    </w:p>
    <w:p w14:paraId="6B5A1DFD" w14:textId="77777777" w:rsidR="006A5A42" w:rsidRPr="00BF3F0B" w:rsidRDefault="006A5A42" w:rsidP="006A5A42">
      <w:pPr>
        <w:pStyle w:val="Listing"/>
        <w:tabs>
          <w:tab w:val="left" w:pos="720"/>
          <w:tab w:val="left" w:pos="1080"/>
        </w:tabs>
        <w:ind w:left="360"/>
        <w:rPr>
          <w:rFonts w:ascii="Times" w:hAnsi="Times"/>
          <w:sz w:val="22"/>
          <w:szCs w:val="22"/>
        </w:rPr>
      </w:pPr>
      <w:r w:rsidRPr="00BF3F0B">
        <w:rPr>
          <w:rFonts w:ascii="Times" w:hAnsi="Times"/>
          <w:sz w:val="22"/>
          <w:szCs w:val="22"/>
        </w:rPr>
        <w:t xml:space="preserve">   </w:t>
      </w:r>
      <w:r w:rsidRPr="00BF3F0B">
        <w:rPr>
          <w:rFonts w:ascii="Times" w:hAnsi="Times"/>
          <w:sz w:val="22"/>
          <w:szCs w:val="22"/>
        </w:rPr>
        <w:tab/>
      </w:r>
      <w:r w:rsidRPr="00BF3F0B">
        <w:rPr>
          <w:rFonts w:ascii="Times" w:hAnsi="Times"/>
          <w:sz w:val="22"/>
          <w:szCs w:val="22"/>
        </w:rPr>
        <w:tab/>
        <w:t xml:space="preserve">For J = 1 To </w:t>
      </w:r>
      <w:r w:rsidR="00F171BA">
        <w:rPr>
          <w:rFonts w:ascii="Times" w:hAnsi="Times"/>
          <w:sz w:val="22"/>
          <w:szCs w:val="22"/>
        </w:rPr>
        <w:t>NUM_ELE</w:t>
      </w:r>
    </w:p>
    <w:p w14:paraId="7B3D6027" w14:textId="77777777" w:rsidR="006A5A42" w:rsidRPr="00BF3F0B" w:rsidRDefault="006A5A42" w:rsidP="006A5A42">
      <w:pPr>
        <w:pStyle w:val="Listing"/>
        <w:tabs>
          <w:tab w:val="left" w:pos="720"/>
          <w:tab w:val="left" w:pos="1080"/>
        </w:tabs>
        <w:ind w:left="360"/>
        <w:rPr>
          <w:rFonts w:ascii="Times" w:hAnsi="Times"/>
          <w:sz w:val="22"/>
          <w:szCs w:val="22"/>
        </w:rPr>
      </w:pPr>
      <w:r w:rsidRPr="00BF3F0B">
        <w:rPr>
          <w:rFonts w:ascii="Times" w:hAnsi="Times"/>
          <w:sz w:val="22"/>
          <w:szCs w:val="22"/>
        </w:rPr>
        <w:t xml:space="preserve">      </w:t>
      </w:r>
      <w:r w:rsidRPr="00BF3F0B">
        <w:rPr>
          <w:rFonts w:ascii="Times" w:hAnsi="Times"/>
          <w:sz w:val="22"/>
          <w:szCs w:val="22"/>
        </w:rPr>
        <w:tab/>
      </w:r>
      <w:r w:rsidRPr="00BF3F0B">
        <w:rPr>
          <w:rFonts w:ascii="Times" w:hAnsi="Times"/>
          <w:sz w:val="22"/>
          <w:szCs w:val="22"/>
        </w:rPr>
        <w:tab/>
      </w:r>
      <w:r w:rsidR="00EE240E">
        <w:rPr>
          <w:rFonts w:ascii="Times" w:hAnsi="Times"/>
          <w:sz w:val="22"/>
          <w:szCs w:val="22"/>
        </w:rPr>
        <w:tab/>
      </w:r>
      <w:proofErr w:type="spellStart"/>
      <w:r w:rsidRPr="00BF3F0B">
        <w:rPr>
          <w:rFonts w:ascii="Times" w:hAnsi="Times"/>
          <w:sz w:val="22"/>
          <w:szCs w:val="22"/>
        </w:rPr>
        <w:t>Ary</w:t>
      </w:r>
      <w:proofErr w:type="spellEnd"/>
      <w:r w:rsidRPr="00BF3F0B">
        <w:rPr>
          <w:rFonts w:ascii="Times" w:hAnsi="Times"/>
          <w:sz w:val="22"/>
          <w:szCs w:val="22"/>
        </w:rPr>
        <w:t xml:space="preserve">(J) = </w:t>
      </w:r>
      <w:proofErr w:type="spellStart"/>
      <w:r w:rsidRPr="00BF3F0B">
        <w:rPr>
          <w:rFonts w:ascii="Times" w:hAnsi="Times"/>
          <w:sz w:val="22"/>
          <w:szCs w:val="22"/>
        </w:rPr>
        <w:t>Ary</w:t>
      </w:r>
      <w:proofErr w:type="spellEnd"/>
      <w:r w:rsidRPr="00BF3F0B">
        <w:rPr>
          <w:rFonts w:ascii="Times" w:hAnsi="Times"/>
          <w:sz w:val="22"/>
          <w:szCs w:val="22"/>
        </w:rPr>
        <w:t>(J) + 1</w:t>
      </w:r>
    </w:p>
    <w:p w14:paraId="7C9EB213" w14:textId="77777777" w:rsidR="006A5A42" w:rsidRPr="00BF3F0B" w:rsidRDefault="006A5A42" w:rsidP="006A5A42">
      <w:pPr>
        <w:pStyle w:val="Listing"/>
        <w:tabs>
          <w:tab w:val="left" w:pos="720"/>
          <w:tab w:val="left" w:pos="1080"/>
        </w:tabs>
        <w:ind w:left="360"/>
        <w:rPr>
          <w:rFonts w:ascii="Times" w:hAnsi="Times"/>
          <w:sz w:val="22"/>
          <w:szCs w:val="22"/>
        </w:rPr>
      </w:pPr>
      <w:r w:rsidRPr="00BF3F0B">
        <w:rPr>
          <w:rFonts w:ascii="Times" w:hAnsi="Times"/>
          <w:sz w:val="22"/>
          <w:szCs w:val="22"/>
        </w:rPr>
        <w:t xml:space="preserve">   </w:t>
      </w:r>
      <w:r w:rsidRPr="00BF3F0B">
        <w:rPr>
          <w:rFonts w:ascii="Times" w:hAnsi="Times"/>
          <w:sz w:val="22"/>
          <w:szCs w:val="22"/>
        </w:rPr>
        <w:tab/>
      </w:r>
      <w:r w:rsidRPr="00BF3F0B">
        <w:rPr>
          <w:rFonts w:ascii="Times" w:hAnsi="Times"/>
          <w:sz w:val="22"/>
          <w:szCs w:val="22"/>
        </w:rPr>
        <w:tab/>
        <w:t>Next</w:t>
      </w:r>
    </w:p>
    <w:p w14:paraId="6F22711F" w14:textId="77777777" w:rsidR="006A5A42" w:rsidRPr="00BF3F0B" w:rsidRDefault="006A5A42" w:rsidP="006A5A42">
      <w:pPr>
        <w:pStyle w:val="Listing"/>
        <w:tabs>
          <w:tab w:val="left" w:pos="720"/>
          <w:tab w:val="left" w:pos="1080"/>
        </w:tabs>
        <w:ind w:left="360"/>
        <w:rPr>
          <w:rFonts w:ascii="Times" w:hAnsi="Times"/>
          <w:sz w:val="22"/>
          <w:szCs w:val="22"/>
        </w:rPr>
      </w:pPr>
      <w:r w:rsidRPr="00BF3F0B">
        <w:rPr>
          <w:rFonts w:ascii="Times" w:hAnsi="Times"/>
          <w:sz w:val="22"/>
          <w:szCs w:val="22"/>
        </w:rPr>
        <w:lastRenderedPageBreak/>
        <w:tab/>
        <w:t>End Sub</w:t>
      </w:r>
    </w:p>
    <w:p w14:paraId="175A9399" w14:textId="77777777" w:rsidR="006A5A42" w:rsidRPr="00BF3F0B" w:rsidRDefault="006A5A42" w:rsidP="006A5A42">
      <w:pPr>
        <w:pStyle w:val="Listing"/>
        <w:tabs>
          <w:tab w:val="left" w:pos="720"/>
          <w:tab w:val="left" w:pos="1080"/>
        </w:tabs>
        <w:ind w:left="360"/>
        <w:rPr>
          <w:rFonts w:ascii="Times" w:hAnsi="Times"/>
          <w:sz w:val="22"/>
          <w:szCs w:val="22"/>
        </w:rPr>
      </w:pPr>
    </w:p>
    <w:p w14:paraId="08DD0643" w14:textId="77777777" w:rsidR="006A5A42" w:rsidRPr="00BF3F0B" w:rsidRDefault="006A5A42">
      <w:pPr>
        <w:rPr>
          <w:rFonts w:ascii="Times" w:hAnsi="Times"/>
          <w:sz w:val="22"/>
          <w:szCs w:val="22"/>
        </w:rPr>
      </w:pPr>
      <w:r w:rsidRPr="00BF3F0B">
        <w:rPr>
          <w:rFonts w:ascii="Times" w:hAnsi="Times"/>
          <w:sz w:val="22"/>
          <w:szCs w:val="22"/>
        </w:rPr>
        <w:t xml:space="preserve">Sometimes an array is not filled to capacity and, in that case, the number of elements of the array actually in use can be passed as an argument.  The example to increment each element in the array by 1 can be rewritten to add only the first </w:t>
      </w:r>
      <w:proofErr w:type="spellStart"/>
      <w:r w:rsidRPr="00BF3F0B">
        <w:rPr>
          <w:rFonts w:ascii="Times" w:hAnsi="Times"/>
          <w:i/>
          <w:sz w:val="22"/>
          <w:szCs w:val="22"/>
        </w:rPr>
        <w:t>eleFilled</w:t>
      </w:r>
      <w:proofErr w:type="spellEnd"/>
      <w:r w:rsidRPr="00BF3F0B">
        <w:rPr>
          <w:rFonts w:ascii="Times" w:hAnsi="Times"/>
          <w:sz w:val="22"/>
          <w:szCs w:val="22"/>
        </w:rPr>
        <w:t xml:space="preserve"> elements of the array:</w:t>
      </w:r>
    </w:p>
    <w:p w14:paraId="2245FC3A" w14:textId="77777777" w:rsidR="006A5A42" w:rsidRPr="00BF3F0B" w:rsidRDefault="006A5A42">
      <w:pPr>
        <w:rPr>
          <w:rFonts w:ascii="Times" w:hAnsi="Times"/>
          <w:sz w:val="22"/>
          <w:szCs w:val="22"/>
        </w:rPr>
      </w:pPr>
      <w:r w:rsidRPr="00BF3F0B">
        <w:rPr>
          <w:rFonts w:ascii="Times" w:hAnsi="Times"/>
          <w:sz w:val="22"/>
          <w:szCs w:val="22"/>
        </w:rPr>
        <w:tab/>
      </w:r>
      <w:proofErr w:type="spellStart"/>
      <w:r w:rsidRPr="00BF3F0B">
        <w:rPr>
          <w:rFonts w:ascii="Times" w:hAnsi="Times"/>
          <w:sz w:val="22"/>
          <w:szCs w:val="22"/>
        </w:rPr>
        <w:t>Const</w:t>
      </w:r>
      <w:proofErr w:type="spellEnd"/>
      <w:r w:rsidRPr="00BF3F0B">
        <w:rPr>
          <w:rFonts w:ascii="Times" w:hAnsi="Times"/>
          <w:sz w:val="22"/>
          <w:szCs w:val="22"/>
        </w:rPr>
        <w:t xml:space="preserve"> </w:t>
      </w:r>
      <w:r w:rsidR="00F171BA">
        <w:rPr>
          <w:rFonts w:ascii="Times" w:hAnsi="Times"/>
          <w:sz w:val="22"/>
          <w:szCs w:val="22"/>
        </w:rPr>
        <w:t>NUM_ELE</w:t>
      </w:r>
      <w:r w:rsidR="00F171BA" w:rsidRPr="00BF3F0B">
        <w:rPr>
          <w:rFonts w:ascii="Times" w:hAnsi="Times"/>
          <w:sz w:val="22"/>
          <w:szCs w:val="22"/>
        </w:rPr>
        <w:t xml:space="preserve"> </w:t>
      </w:r>
      <w:r w:rsidRPr="00BF3F0B">
        <w:rPr>
          <w:rFonts w:ascii="Times" w:hAnsi="Times"/>
          <w:sz w:val="22"/>
          <w:szCs w:val="22"/>
        </w:rPr>
        <w:t>As Integer = 10</w:t>
      </w:r>
    </w:p>
    <w:p w14:paraId="71EA0646" w14:textId="77777777" w:rsidR="006A5A42" w:rsidRPr="00BF3F0B" w:rsidRDefault="006A5A42">
      <w:pPr>
        <w:rPr>
          <w:rFonts w:ascii="Times" w:hAnsi="Times"/>
          <w:sz w:val="22"/>
          <w:szCs w:val="22"/>
        </w:rPr>
      </w:pPr>
      <w:r w:rsidRPr="00BF3F0B">
        <w:rPr>
          <w:rFonts w:ascii="Times" w:hAnsi="Times"/>
          <w:sz w:val="22"/>
          <w:szCs w:val="22"/>
        </w:rPr>
        <w:tab/>
        <w:t xml:space="preserve">Sub </w:t>
      </w:r>
      <w:proofErr w:type="spellStart"/>
      <w:proofErr w:type="gramStart"/>
      <w:r w:rsidRPr="00BF3F0B">
        <w:rPr>
          <w:rFonts w:ascii="Times" w:hAnsi="Times"/>
          <w:sz w:val="22"/>
          <w:szCs w:val="22"/>
        </w:rPr>
        <w:t>MainSub</w:t>
      </w:r>
      <w:proofErr w:type="spellEnd"/>
      <w:r w:rsidRPr="00BF3F0B">
        <w:rPr>
          <w:rFonts w:ascii="Times" w:hAnsi="Times"/>
          <w:sz w:val="22"/>
          <w:szCs w:val="22"/>
        </w:rPr>
        <w:t>(</w:t>
      </w:r>
      <w:proofErr w:type="gramEnd"/>
      <w:r w:rsidRPr="00BF3F0B">
        <w:rPr>
          <w:rFonts w:ascii="Times" w:hAnsi="Times"/>
          <w:sz w:val="22"/>
          <w:szCs w:val="22"/>
        </w:rPr>
        <w:t>)</w:t>
      </w:r>
    </w:p>
    <w:p w14:paraId="39FF9707" w14:textId="77777777" w:rsidR="006A5A42" w:rsidRPr="00BF3F0B" w:rsidRDefault="006A5A42">
      <w:pPr>
        <w:rPr>
          <w:rFonts w:ascii="Times" w:hAnsi="Times"/>
          <w:sz w:val="22"/>
          <w:szCs w:val="22"/>
        </w:rPr>
      </w:pPr>
      <w:r w:rsidRPr="00BF3F0B">
        <w:rPr>
          <w:rFonts w:ascii="Times" w:hAnsi="Times"/>
          <w:sz w:val="22"/>
          <w:szCs w:val="22"/>
        </w:rPr>
        <w:tab/>
        <w:t xml:space="preserve">Dim </w:t>
      </w:r>
      <w:proofErr w:type="spellStart"/>
      <w:r w:rsidRPr="00BF3F0B">
        <w:rPr>
          <w:rFonts w:ascii="Times" w:hAnsi="Times"/>
          <w:sz w:val="22"/>
          <w:szCs w:val="22"/>
        </w:rPr>
        <w:t>Ary</w:t>
      </w:r>
      <w:proofErr w:type="spellEnd"/>
      <w:r w:rsidRPr="00BF3F0B">
        <w:rPr>
          <w:rFonts w:ascii="Times" w:hAnsi="Times"/>
          <w:sz w:val="22"/>
          <w:szCs w:val="22"/>
        </w:rPr>
        <w:t>(</w:t>
      </w:r>
      <w:r w:rsidR="00F171BA">
        <w:rPr>
          <w:rFonts w:ascii="Times" w:hAnsi="Times"/>
          <w:sz w:val="22"/>
          <w:szCs w:val="22"/>
        </w:rPr>
        <w:t>NUM_ELE</w:t>
      </w:r>
      <w:r w:rsidRPr="00BF3F0B">
        <w:rPr>
          <w:rFonts w:ascii="Times" w:hAnsi="Times"/>
          <w:sz w:val="22"/>
          <w:szCs w:val="22"/>
        </w:rPr>
        <w:t xml:space="preserve">) As Integer, </w:t>
      </w:r>
      <w:proofErr w:type="spellStart"/>
      <w:r w:rsidRPr="00BF3F0B">
        <w:rPr>
          <w:rFonts w:ascii="Times" w:hAnsi="Times"/>
          <w:sz w:val="22"/>
          <w:szCs w:val="22"/>
        </w:rPr>
        <w:t>eleFilled</w:t>
      </w:r>
      <w:proofErr w:type="spellEnd"/>
      <w:r w:rsidRPr="00BF3F0B">
        <w:rPr>
          <w:rFonts w:ascii="Times" w:hAnsi="Times"/>
          <w:sz w:val="22"/>
          <w:szCs w:val="22"/>
        </w:rPr>
        <w:t xml:space="preserve"> As Integer</w:t>
      </w:r>
    </w:p>
    <w:p w14:paraId="1D51BB17" w14:textId="77777777" w:rsidR="006A5A42" w:rsidRPr="00BF3F0B" w:rsidRDefault="006A5A42">
      <w:pPr>
        <w:rPr>
          <w:rFonts w:ascii="Times" w:hAnsi="Times"/>
          <w:sz w:val="22"/>
          <w:szCs w:val="22"/>
        </w:rPr>
      </w:pPr>
      <w:r w:rsidRPr="00BF3F0B">
        <w:rPr>
          <w:rFonts w:ascii="Times" w:hAnsi="Times"/>
          <w:sz w:val="22"/>
          <w:szCs w:val="22"/>
        </w:rPr>
        <w:tab/>
      </w:r>
      <w:r w:rsidRPr="00BF3F0B">
        <w:rPr>
          <w:rFonts w:ascii="Times" w:hAnsi="Times"/>
          <w:sz w:val="22"/>
          <w:szCs w:val="22"/>
        </w:rPr>
        <w:tab/>
        <w:t>.  .  .</w:t>
      </w:r>
      <w:r w:rsidRPr="00BF3F0B">
        <w:rPr>
          <w:rFonts w:ascii="Times" w:hAnsi="Times"/>
          <w:sz w:val="22"/>
          <w:szCs w:val="22"/>
        </w:rPr>
        <w:tab/>
      </w:r>
      <w:r w:rsidRPr="00BF3F0B">
        <w:rPr>
          <w:rFonts w:ascii="Times" w:hAnsi="Times"/>
          <w:sz w:val="22"/>
          <w:szCs w:val="22"/>
        </w:rPr>
        <w:tab/>
      </w:r>
      <w:r w:rsidRPr="00BF3F0B">
        <w:rPr>
          <w:rFonts w:ascii="Times" w:hAnsi="Times"/>
          <w:sz w:val="22"/>
          <w:szCs w:val="22"/>
        </w:rPr>
        <w:tab/>
      </w:r>
      <w:r w:rsidRPr="00BF3F0B">
        <w:rPr>
          <w:rFonts w:ascii="Times" w:hAnsi="Times"/>
          <w:sz w:val="22"/>
          <w:szCs w:val="22"/>
        </w:rPr>
        <w:tab/>
      </w:r>
      <w:r w:rsidRPr="00BF3F0B">
        <w:rPr>
          <w:rFonts w:ascii="Times" w:hAnsi="Times"/>
          <w:sz w:val="22"/>
          <w:szCs w:val="22"/>
        </w:rPr>
        <w:tab/>
        <w:t xml:space="preserve">' Code to fill array with values and set </w:t>
      </w:r>
    </w:p>
    <w:p w14:paraId="63832923" w14:textId="77777777" w:rsidR="006A5A42" w:rsidRPr="00BF3F0B" w:rsidRDefault="00F171BA">
      <w:pPr>
        <w:rPr>
          <w:rFonts w:ascii="Times" w:hAnsi="Times"/>
          <w:sz w:val="22"/>
          <w:szCs w:val="22"/>
        </w:rPr>
      </w:pPr>
      <w:r>
        <w:rPr>
          <w:rFonts w:ascii="Times" w:hAnsi="Times"/>
          <w:sz w:val="22"/>
          <w:szCs w:val="22"/>
        </w:rPr>
        <w:tab/>
      </w:r>
      <w:r>
        <w:rPr>
          <w:rFonts w:ascii="Times" w:hAnsi="Times"/>
          <w:sz w:val="22"/>
          <w:szCs w:val="22"/>
        </w:rPr>
        <w:tab/>
      </w:r>
      <w:r>
        <w:rPr>
          <w:rFonts w:ascii="Times" w:hAnsi="Times"/>
          <w:sz w:val="22"/>
          <w:szCs w:val="22"/>
        </w:rPr>
        <w:tab/>
      </w:r>
      <w:r>
        <w:rPr>
          <w:rFonts w:ascii="Times" w:hAnsi="Times"/>
          <w:sz w:val="22"/>
          <w:szCs w:val="22"/>
        </w:rPr>
        <w:tab/>
      </w:r>
      <w:r>
        <w:rPr>
          <w:rFonts w:ascii="Times" w:hAnsi="Times"/>
          <w:sz w:val="22"/>
          <w:szCs w:val="22"/>
        </w:rPr>
        <w:tab/>
      </w:r>
      <w:r>
        <w:rPr>
          <w:rFonts w:ascii="Times" w:hAnsi="Times"/>
          <w:sz w:val="22"/>
          <w:szCs w:val="22"/>
        </w:rPr>
        <w:tab/>
      </w:r>
      <w:r>
        <w:rPr>
          <w:rFonts w:ascii="Times" w:hAnsi="Times"/>
          <w:sz w:val="22"/>
          <w:szCs w:val="22"/>
        </w:rPr>
        <w:tab/>
      </w:r>
      <w:proofErr w:type="gramStart"/>
      <w:r>
        <w:rPr>
          <w:rFonts w:ascii="Times" w:hAnsi="Times"/>
          <w:sz w:val="22"/>
          <w:szCs w:val="22"/>
        </w:rPr>
        <w:t xml:space="preserve">'  </w:t>
      </w:r>
      <w:r w:rsidR="006A5A42" w:rsidRPr="00BF3F0B">
        <w:rPr>
          <w:rFonts w:ascii="Times" w:hAnsi="Times"/>
          <w:sz w:val="22"/>
          <w:szCs w:val="22"/>
        </w:rPr>
        <w:t>number</w:t>
      </w:r>
      <w:proofErr w:type="gramEnd"/>
      <w:r w:rsidR="006A5A42" w:rsidRPr="00BF3F0B">
        <w:rPr>
          <w:rFonts w:ascii="Times" w:hAnsi="Times"/>
          <w:sz w:val="22"/>
          <w:szCs w:val="22"/>
        </w:rPr>
        <w:t xml:space="preserve"> of elements filled (</w:t>
      </w:r>
      <w:proofErr w:type="spellStart"/>
      <w:r w:rsidR="006A5A42" w:rsidRPr="00BF3F0B">
        <w:rPr>
          <w:rFonts w:ascii="Times" w:hAnsi="Times"/>
          <w:sz w:val="22"/>
          <w:szCs w:val="22"/>
        </w:rPr>
        <w:t>eleFilled</w:t>
      </w:r>
      <w:proofErr w:type="spellEnd"/>
      <w:r w:rsidR="006A5A42" w:rsidRPr="00BF3F0B">
        <w:rPr>
          <w:rFonts w:ascii="Times" w:hAnsi="Times"/>
          <w:sz w:val="22"/>
          <w:szCs w:val="22"/>
        </w:rPr>
        <w:t>)</w:t>
      </w:r>
    </w:p>
    <w:p w14:paraId="39CDFE01" w14:textId="77777777" w:rsidR="006A5A42" w:rsidRPr="00BF3F0B" w:rsidRDefault="006A5A42">
      <w:pPr>
        <w:rPr>
          <w:rFonts w:ascii="Times" w:hAnsi="Times"/>
          <w:sz w:val="22"/>
          <w:szCs w:val="22"/>
        </w:rPr>
      </w:pPr>
      <w:r w:rsidRPr="00BF3F0B">
        <w:rPr>
          <w:sz w:val="22"/>
          <w:szCs w:val="22"/>
        </w:rPr>
        <w:tab/>
      </w:r>
      <w:r w:rsidRPr="00BF3F0B">
        <w:rPr>
          <w:sz w:val="22"/>
          <w:szCs w:val="22"/>
        </w:rPr>
        <w:tab/>
      </w:r>
      <w:proofErr w:type="spellStart"/>
      <w:proofErr w:type="gramStart"/>
      <w:r w:rsidRPr="00BF3F0B">
        <w:rPr>
          <w:sz w:val="22"/>
          <w:szCs w:val="22"/>
        </w:rPr>
        <w:t>IncrementArray</w:t>
      </w:r>
      <w:proofErr w:type="spellEnd"/>
      <w:r w:rsidRPr="00BF3F0B">
        <w:rPr>
          <w:sz w:val="22"/>
          <w:szCs w:val="22"/>
        </w:rPr>
        <w:t>(</w:t>
      </w:r>
      <w:proofErr w:type="spellStart"/>
      <w:proofErr w:type="gramEnd"/>
      <w:r w:rsidRPr="00BF3F0B">
        <w:rPr>
          <w:sz w:val="22"/>
          <w:szCs w:val="22"/>
        </w:rPr>
        <w:t>Ary</w:t>
      </w:r>
      <w:proofErr w:type="spellEnd"/>
      <w:r w:rsidRPr="00BF3F0B">
        <w:rPr>
          <w:sz w:val="22"/>
          <w:szCs w:val="22"/>
        </w:rPr>
        <w:t xml:space="preserve">, </w:t>
      </w:r>
      <w:r w:rsidR="00F171BA">
        <w:rPr>
          <w:rFonts w:ascii="Times" w:hAnsi="Times"/>
          <w:sz w:val="22"/>
          <w:szCs w:val="22"/>
        </w:rPr>
        <w:t xml:space="preserve">NUM_ELE, </w:t>
      </w:r>
      <w:r w:rsidR="00F171BA" w:rsidRPr="00BF3F0B">
        <w:rPr>
          <w:sz w:val="22"/>
          <w:szCs w:val="22"/>
        </w:rPr>
        <w:t xml:space="preserve"> </w:t>
      </w:r>
      <w:proofErr w:type="spellStart"/>
      <w:r w:rsidRPr="00BF3F0B">
        <w:rPr>
          <w:sz w:val="22"/>
          <w:szCs w:val="22"/>
        </w:rPr>
        <w:t>eleFilled</w:t>
      </w:r>
      <w:proofErr w:type="spellEnd"/>
      <w:r w:rsidRPr="00BF3F0B">
        <w:rPr>
          <w:sz w:val="22"/>
          <w:szCs w:val="22"/>
        </w:rPr>
        <w:t>)</w:t>
      </w:r>
      <w:r w:rsidRPr="00BF3F0B">
        <w:rPr>
          <w:sz w:val="22"/>
          <w:szCs w:val="22"/>
        </w:rPr>
        <w:tab/>
        <w:t>' Sub procedure call</w:t>
      </w:r>
    </w:p>
    <w:p w14:paraId="2E96417C" w14:textId="77777777" w:rsidR="006A5A42" w:rsidRPr="00BF3F0B" w:rsidRDefault="006A5A42">
      <w:pPr>
        <w:rPr>
          <w:rFonts w:ascii="Times" w:hAnsi="Times"/>
          <w:sz w:val="22"/>
          <w:szCs w:val="22"/>
        </w:rPr>
      </w:pPr>
      <w:r w:rsidRPr="00BF3F0B">
        <w:rPr>
          <w:rFonts w:ascii="Times" w:hAnsi="Times"/>
          <w:sz w:val="22"/>
          <w:szCs w:val="22"/>
        </w:rPr>
        <w:tab/>
        <w:t>End Sub</w:t>
      </w:r>
    </w:p>
    <w:p w14:paraId="555AF2B6" w14:textId="77777777" w:rsidR="006A5A42" w:rsidRPr="00BF3F0B" w:rsidRDefault="006A5A42">
      <w:pPr>
        <w:rPr>
          <w:rFonts w:ascii="Times" w:hAnsi="Times"/>
          <w:sz w:val="22"/>
          <w:szCs w:val="22"/>
        </w:rPr>
      </w:pPr>
    </w:p>
    <w:p w14:paraId="1D1E0098" w14:textId="77777777" w:rsidR="006A5A42" w:rsidRPr="00BF3F0B" w:rsidRDefault="006A5A42" w:rsidP="006A5A42">
      <w:pPr>
        <w:pStyle w:val="Listing"/>
        <w:tabs>
          <w:tab w:val="left" w:pos="720"/>
          <w:tab w:val="left" w:pos="1080"/>
        </w:tabs>
        <w:ind w:left="360"/>
        <w:rPr>
          <w:rFonts w:ascii="Times" w:hAnsi="Times"/>
          <w:sz w:val="22"/>
          <w:szCs w:val="22"/>
        </w:rPr>
      </w:pPr>
      <w:r w:rsidRPr="00BF3F0B">
        <w:rPr>
          <w:rFonts w:ascii="Times" w:hAnsi="Times"/>
          <w:sz w:val="22"/>
          <w:szCs w:val="22"/>
        </w:rPr>
        <w:tab/>
        <w:t xml:space="preserve">Sub </w:t>
      </w:r>
      <w:proofErr w:type="spellStart"/>
      <w:proofErr w:type="gramStart"/>
      <w:r w:rsidRPr="00BF3F0B">
        <w:rPr>
          <w:rFonts w:ascii="Times" w:hAnsi="Times"/>
          <w:sz w:val="22"/>
          <w:szCs w:val="22"/>
        </w:rPr>
        <w:t>IncrementArray</w:t>
      </w:r>
      <w:proofErr w:type="spellEnd"/>
      <w:r w:rsidRPr="00BF3F0B">
        <w:rPr>
          <w:rFonts w:ascii="Times" w:hAnsi="Times"/>
          <w:sz w:val="22"/>
          <w:szCs w:val="22"/>
        </w:rPr>
        <w:t>(</w:t>
      </w:r>
      <w:proofErr w:type="spellStart"/>
      <w:proofErr w:type="gramEnd"/>
      <w:r w:rsidRPr="00BF3F0B">
        <w:rPr>
          <w:rFonts w:ascii="Times" w:hAnsi="Times"/>
          <w:sz w:val="22"/>
          <w:szCs w:val="22"/>
        </w:rPr>
        <w:t>ByRef</w:t>
      </w:r>
      <w:proofErr w:type="spellEnd"/>
      <w:r w:rsidRPr="00BF3F0B">
        <w:rPr>
          <w:rFonts w:ascii="Times" w:hAnsi="Times"/>
          <w:sz w:val="22"/>
          <w:szCs w:val="22"/>
        </w:rPr>
        <w:t xml:space="preserve"> </w:t>
      </w:r>
      <w:proofErr w:type="spellStart"/>
      <w:r w:rsidRPr="00BF3F0B">
        <w:rPr>
          <w:rFonts w:ascii="Times" w:hAnsi="Times"/>
          <w:sz w:val="22"/>
          <w:szCs w:val="22"/>
        </w:rPr>
        <w:t>Ary</w:t>
      </w:r>
      <w:proofErr w:type="spellEnd"/>
      <w:r w:rsidRPr="00BF3F0B">
        <w:rPr>
          <w:rFonts w:ascii="Times" w:hAnsi="Times"/>
          <w:sz w:val="22"/>
          <w:szCs w:val="22"/>
        </w:rPr>
        <w:t xml:space="preserve">() As Integer, </w:t>
      </w:r>
      <w:proofErr w:type="spellStart"/>
      <w:r w:rsidRPr="00BF3F0B">
        <w:rPr>
          <w:rFonts w:ascii="Times" w:hAnsi="Times"/>
          <w:sz w:val="22"/>
          <w:szCs w:val="22"/>
        </w:rPr>
        <w:t>ByVal</w:t>
      </w:r>
      <w:proofErr w:type="spellEnd"/>
      <w:r w:rsidRPr="00BF3F0B">
        <w:rPr>
          <w:rFonts w:ascii="Times" w:hAnsi="Times"/>
          <w:sz w:val="22"/>
          <w:szCs w:val="22"/>
        </w:rPr>
        <w:t xml:space="preserve"> </w:t>
      </w:r>
      <w:proofErr w:type="spellStart"/>
      <w:r w:rsidRPr="00BF3F0B">
        <w:rPr>
          <w:rFonts w:ascii="Times" w:hAnsi="Times"/>
          <w:sz w:val="22"/>
          <w:szCs w:val="22"/>
        </w:rPr>
        <w:t>eleFilled</w:t>
      </w:r>
      <w:proofErr w:type="spellEnd"/>
      <w:r w:rsidRPr="00BF3F0B">
        <w:rPr>
          <w:rFonts w:ascii="Times" w:hAnsi="Times"/>
          <w:sz w:val="22"/>
          <w:szCs w:val="22"/>
        </w:rPr>
        <w:t xml:space="preserve"> As Integer)</w:t>
      </w:r>
    </w:p>
    <w:p w14:paraId="23097DD8" w14:textId="77777777" w:rsidR="006A5A42" w:rsidRPr="00BF3F0B" w:rsidRDefault="006A5A42" w:rsidP="006A5A42">
      <w:pPr>
        <w:pStyle w:val="Listing"/>
        <w:tabs>
          <w:tab w:val="left" w:pos="720"/>
          <w:tab w:val="left" w:pos="1080"/>
        </w:tabs>
        <w:ind w:left="360"/>
        <w:rPr>
          <w:rFonts w:ascii="Times" w:hAnsi="Times"/>
          <w:sz w:val="22"/>
          <w:szCs w:val="22"/>
        </w:rPr>
      </w:pPr>
      <w:r w:rsidRPr="00BF3F0B">
        <w:rPr>
          <w:rFonts w:ascii="Times" w:hAnsi="Times"/>
          <w:sz w:val="22"/>
          <w:szCs w:val="22"/>
        </w:rPr>
        <w:t xml:space="preserve"> </w:t>
      </w:r>
      <w:r w:rsidRPr="00BF3F0B">
        <w:rPr>
          <w:rFonts w:ascii="Times" w:hAnsi="Times"/>
          <w:sz w:val="22"/>
          <w:szCs w:val="22"/>
        </w:rPr>
        <w:tab/>
        <w:t xml:space="preserve">Dim J </w:t>
      </w:r>
      <w:proofErr w:type="gramStart"/>
      <w:r w:rsidRPr="00BF3F0B">
        <w:rPr>
          <w:rFonts w:ascii="Times" w:hAnsi="Times"/>
          <w:sz w:val="22"/>
          <w:szCs w:val="22"/>
        </w:rPr>
        <w:t>As</w:t>
      </w:r>
      <w:proofErr w:type="gramEnd"/>
      <w:r w:rsidRPr="00BF3F0B">
        <w:rPr>
          <w:rFonts w:ascii="Times" w:hAnsi="Times"/>
          <w:sz w:val="22"/>
          <w:szCs w:val="22"/>
        </w:rPr>
        <w:t xml:space="preserve"> Integer</w:t>
      </w:r>
    </w:p>
    <w:p w14:paraId="3E2D8AE8" w14:textId="77777777" w:rsidR="006A5A42" w:rsidRPr="00BF3F0B" w:rsidRDefault="006A5A42" w:rsidP="006A5A42">
      <w:pPr>
        <w:pStyle w:val="Listing"/>
        <w:tabs>
          <w:tab w:val="left" w:pos="720"/>
          <w:tab w:val="left" w:pos="1080"/>
        </w:tabs>
        <w:ind w:left="360"/>
        <w:rPr>
          <w:rFonts w:ascii="Times" w:hAnsi="Times"/>
          <w:sz w:val="22"/>
          <w:szCs w:val="22"/>
        </w:rPr>
      </w:pPr>
      <w:r w:rsidRPr="00BF3F0B">
        <w:rPr>
          <w:rFonts w:ascii="Times" w:hAnsi="Times"/>
          <w:sz w:val="22"/>
          <w:szCs w:val="22"/>
        </w:rPr>
        <w:t xml:space="preserve">   </w:t>
      </w:r>
      <w:r w:rsidRPr="00BF3F0B">
        <w:rPr>
          <w:rFonts w:ascii="Times" w:hAnsi="Times"/>
          <w:sz w:val="22"/>
          <w:szCs w:val="22"/>
        </w:rPr>
        <w:tab/>
      </w:r>
      <w:r w:rsidRPr="00BF3F0B">
        <w:rPr>
          <w:rFonts w:ascii="Times" w:hAnsi="Times"/>
          <w:sz w:val="22"/>
          <w:szCs w:val="22"/>
        </w:rPr>
        <w:tab/>
        <w:t xml:space="preserve">For J = 1 To </w:t>
      </w:r>
      <w:proofErr w:type="spellStart"/>
      <w:r w:rsidRPr="00BF3F0B">
        <w:rPr>
          <w:rFonts w:ascii="Times" w:hAnsi="Times"/>
          <w:sz w:val="22"/>
          <w:szCs w:val="22"/>
        </w:rPr>
        <w:t>eleFilled</w:t>
      </w:r>
      <w:proofErr w:type="spellEnd"/>
    </w:p>
    <w:p w14:paraId="7436AC09" w14:textId="77777777" w:rsidR="006A5A42" w:rsidRPr="00BF3F0B" w:rsidRDefault="006A5A42" w:rsidP="006A5A42">
      <w:pPr>
        <w:pStyle w:val="Listing"/>
        <w:tabs>
          <w:tab w:val="left" w:pos="720"/>
          <w:tab w:val="left" w:pos="1080"/>
        </w:tabs>
        <w:ind w:left="360"/>
        <w:rPr>
          <w:rFonts w:ascii="Times" w:hAnsi="Times"/>
          <w:sz w:val="22"/>
          <w:szCs w:val="22"/>
        </w:rPr>
      </w:pPr>
      <w:r w:rsidRPr="00BF3F0B">
        <w:rPr>
          <w:rFonts w:ascii="Times" w:hAnsi="Times"/>
          <w:sz w:val="22"/>
          <w:szCs w:val="22"/>
        </w:rPr>
        <w:t xml:space="preserve">      </w:t>
      </w:r>
      <w:r w:rsidRPr="00BF3F0B">
        <w:rPr>
          <w:rFonts w:ascii="Times" w:hAnsi="Times"/>
          <w:sz w:val="22"/>
          <w:szCs w:val="22"/>
        </w:rPr>
        <w:tab/>
      </w:r>
      <w:r w:rsidRPr="00BF3F0B">
        <w:rPr>
          <w:rFonts w:ascii="Times" w:hAnsi="Times"/>
          <w:sz w:val="22"/>
          <w:szCs w:val="22"/>
        </w:rPr>
        <w:tab/>
      </w:r>
      <w:r w:rsidR="00EE240E">
        <w:rPr>
          <w:rFonts w:ascii="Times" w:hAnsi="Times"/>
          <w:sz w:val="22"/>
          <w:szCs w:val="22"/>
        </w:rPr>
        <w:tab/>
      </w:r>
      <w:proofErr w:type="spellStart"/>
      <w:r w:rsidRPr="00BF3F0B">
        <w:rPr>
          <w:rFonts w:ascii="Times" w:hAnsi="Times"/>
          <w:sz w:val="22"/>
          <w:szCs w:val="22"/>
        </w:rPr>
        <w:t>Ary</w:t>
      </w:r>
      <w:proofErr w:type="spellEnd"/>
      <w:r w:rsidRPr="00BF3F0B">
        <w:rPr>
          <w:rFonts w:ascii="Times" w:hAnsi="Times"/>
          <w:sz w:val="22"/>
          <w:szCs w:val="22"/>
        </w:rPr>
        <w:t xml:space="preserve">(J) = </w:t>
      </w:r>
      <w:proofErr w:type="spellStart"/>
      <w:r w:rsidRPr="00BF3F0B">
        <w:rPr>
          <w:rFonts w:ascii="Times" w:hAnsi="Times"/>
          <w:sz w:val="22"/>
          <w:szCs w:val="22"/>
        </w:rPr>
        <w:t>Ary</w:t>
      </w:r>
      <w:proofErr w:type="spellEnd"/>
      <w:r w:rsidRPr="00BF3F0B">
        <w:rPr>
          <w:rFonts w:ascii="Times" w:hAnsi="Times"/>
          <w:sz w:val="22"/>
          <w:szCs w:val="22"/>
        </w:rPr>
        <w:t>(J) + 1</w:t>
      </w:r>
    </w:p>
    <w:p w14:paraId="7072D997" w14:textId="77777777" w:rsidR="006A5A42" w:rsidRPr="00BF3F0B" w:rsidRDefault="006A5A42" w:rsidP="006A5A42">
      <w:pPr>
        <w:pStyle w:val="Listing"/>
        <w:tabs>
          <w:tab w:val="left" w:pos="720"/>
          <w:tab w:val="left" w:pos="1080"/>
        </w:tabs>
        <w:ind w:left="360"/>
        <w:rPr>
          <w:rFonts w:ascii="Times" w:hAnsi="Times"/>
          <w:sz w:val="22"/>
          <w:szCs w:val="22"/>
        </w:rPr>
      </w:pPr>
      <w:r w:rsidRPr="00BF3F0B">
        <w:rPr>
          <w:rFonts w:ascii="Times" w:hAnsi="Times"/>
          <w:sz w:val="22"/>
          <w:szCs w:val="22"/>
        </w:rPr>
        <w:t xml:space="preserve">   </w:t>
      </w:r>
      <w:r w:rsidRPr="00BF3F0B">
        <w:rPr>
          <w:rFonts w:ascii="Times" w:hAnsi="Times"/>
          <w:sz w:val="22"/>
          <w:szCs w:val="22"/>
        </w:rPr>
        <w:tab/>
      </w:r>
      <w:r w:rsidRPr="00BF3F0B">
        <w:rPr>
          <w:rFonts w:ascii="Times" w:hAnsi="Times"/>
          <w:sz w:val="22"/>
          <w:szCs w:val="22"/>
        </w:rPr>
        <w:tab/>
        <w:t>Next</w:t>
      </w:r>
    </w:p>
    <w:p w14:paraId="01126DAC" w14:textId="77777777" w:rsidR="006A5A42" w:rsidRPr="00BF3F0B" w:rsidRDefault="006A5A42" w:rsidP="006A5A42">
      <w:pPr>
        <w:pStyle w:val="Listing"/>
        <w:tabs>
          <w:tab w:val="left" w:pos="720"/>
          <w:tab w:val="left" w:pos="1080"/>
        </w:tabs>
        <w:ind w:left="360"/>
        <w:rPr>
          <w:rFonts w:ascii="Times" w:hAnsi="Times"/>
          <w:sz w:val="22"/>
          <w:szCs w:val="22"/>
        </w:rPr>
      </w:pPr>
      <w:r w:rsidRPr="00BF3F0B">
        <w:rPr>
          <w:rFonts w:ascii="Times" w:hAnsi="Times"/>
          <w:sz w:val="22"/>
          <w:szCs w:val="22"/>
        </w:rPr>
        <w:tab/>
        <w:t>End Sub</w:t>
      </w:r>
    </w:p>
    <w:p w14:paraId="3B05FDAE" w14:textId="77777777" w:rsidR="006A5A42" w:rsidRPr="00BF3F0B" w:rsidRDefault="006A5A42">
      <w:pPr>
        <w:spacing w:line="240" w:lineRule="atLeast"/>
        <w:jc w:val="center"/>
        <w:rPr>
          <w:rFonts w:ascii="Times" w:hAnsi="Times"/>
          <w:b/>
          <w:sz w:val="22"/>
          <w:szCs w:val="22"/>
        </w:rPr>
      </w:pPr>
      <w:r w:rsidRPr="00BF3F0B">
        <w:rPr>
          <w:rFonts w:ascii="Times" w:hAnsi="Times"/>
          <w:b/>
          <w:sz w:val="22"/>
          <w:szCs w:val="22"/>
        </w:rPr>
        <w:t>Parallel Arrays</w:t>
      </w:r>
    </w:p>
    <w:p w14:paraId="6FE1DDC4" w14:textId="77777777" w:rsidR="006A5A42" w:rsidRPr="00BF3F0B" w:rsidRDefault="006A5A42">
      <w:pPr>
        <w:spacing w:line="240" w:lineRule="atLeast"/>
        <w:rPr>
          <w:rFonts w:ascii="Times" w:hAnsi="Times"/>
          <w:sz w:val="22"/>
          <w:szCs w:val="22"/>
        </w:rPr>
      </w:pPr>
    </w:p>
    <w:p w14:paraId="4705A08A" w14:textId="77777777" w:rsidR="006A5A42" w:rsidRPr="00BF3F0B" w:rsidRDefault="006A5A42">
      <w:pPr>
        <w:spacing w:line="240" w:lineRule="atLeast"/>
        <w:rPr>
          <w:rFonts w:ascii="Times" w:hAnsi="Times"/>
          <w:sz w:val="22"/>
          <w:szCs w:val="22"/>
        </w:rPr>
      </w:pPr>
      <w:r w:rsidRPr="00BF3F0B">
        <w:rPr>
          <w:rFonts w:ascii="Times" w:hAnsi="Times"/>
          <w:sz w:val="22"/>
          <w:szCs w:val="22"/>
        </w:rPr>
        <w:t xml:space="preserve">The sample program below reads in monthly sales figures and prints out the name of the month in which the largest sales are found along with the largest sales amount. The array containing month names is initialized with assignment statements.  The monthly sales amounts are entered from the keyboard (via </w:t>
      </w:r>
      <w:proofErr w:type="spellStart"/>
      <w:r w:rsidRPr="00BF3F0B">
        <w:rPr>
          <w:rFonts w:ascii="Times" w:hAnsi="Times"/>
          <w:i/>
          <w:sz w:val="22"/>
          <w:szCs w:val="22"/>
        </w:rPr>
        <w:t>InputBox</w:t>
      </w:r>
      <w:proofErr w:type="spellEnd"/>
      <w:r w:rsidRPr="00BF3F0B">
        <w:rPr>
          <w:rFonts w:ascii="Times" w:hAnsi="Times"/>
          <w:sz w:val="22"/>
          <w:szCs w:val="22"/>
        </w:rPr>
        <w:t xml:space="preserve">) and stored in elements of the array </w:t>
      </w:r>
      <w:proofErr w:type="spellStart"/>
      <w:r w:rsidRPr="00BF3F0B">
        <w:rPr>
          <w:rFonts w:ascii="Times" w:hAnsi="Times"/>
          <w:i/>
          <w:sz w:val="22"/>
          <w:szCs w:val="22"/>
        </w:rPr>
        <w:t>MonthTotal</w:t>
      </w:r>
      <w:proofErr w:type="spellEnd"/>
      <w:r w:rsidRPr="00BF3F0B">
        <w:rPr>
          <w:rFonts w:ascii="Times" w:hAnsi="Times"/>
          <w:sz w:val="22"/>
          <w:szCs w:val="22"/>
        </w:rPr>
        <w:t xml:space="preserve">.  The arrays </w:t>
      </w:r>
      <w:proofErr w:type="spellStart"/>
      <w:r w:rsidRPr="00BF3F0B">
        <w:rPr>
          <w:rFonts w:ascii="Times" w:hAnsi="Times"/>
          <w:i/>
          <w:sz w:val="22"/>
          <w:szCs w:val="22"/>
        </w:rPr>
        <w:t>MonthName</w:t>
      </w:r>
      <w:proofErr w:type="spellEnd"/>
      <w:r w:rsidRPr="00BF3F0B">
        <w:rPr>
          <w:rFonts w:ascii="Times" w:hAnsi="Times"/>
          <w:sz w:val="22"/>
          <w:szCs w:val="22"/>
        </w:rPr>
        <w:t xml:space="preserve"> and </w:t>
      </w:r>
      <w:proofErr w:type="spellStart"/>
      <w:r w:rsidRPr="00BF3F0B">
        <w:rPr>
          <w:rFonts w:ascii="Times" w:hAnsi="Times"/>
          <w:i/>
          <w:sz w:val="22"/>
          <w:szCs w:val="22"/>
        </w:rPr>
        <w:t>MonthTotal</w:t>
      </w:r>
      <w:proofErr w:type="spellEnd"/>
      <w:r w:rsidRPr="00BF3F0B">
        <w:rPr>
          <w:rFonts w:ascii="Times" w:hAnsi="Times"/>
          <w:sz w:val="22"/>
          <w:szCs w:val="22"/>
        </w:rPr>
        <w:t xml:space="preserve"> are called </w:t>
      </w:r>
      <w:r w:rsidRPr="00BF3F0B">
        <w:rPr>
          <w:rFonts w:ascii="Times" w:hAnsi="Times"/>
          <w:b/>
          <w:sz w:val="22"/>
          <w:szCs w:val="22"/>
        </w:rPr>
        <w:t>parallel arrays</w:t>
      </w:r>
      <w:r w:rsidRPr="00BF3F0B">
        <w:rPr>
          <w:rFonts w:ascii="Times" w:hAnsi="Times"/>
          <w:sz w:val="22"/>
          <w:szCs w:val="22"/>
        </w:rPr>
        <w:t xml:space="preserve"> since it is assumed that data in the corresponding elements of these two arrays is related.  For example, "January" is stored in element 1 of the </w:t>
      </w:r>
      <w:proofErr w:type="spellStart"/>
      <w:r w:rsidRPr="00BF3F0B">
        <w:rPr>
          <w:rFonts w:ascii="Times" w:hAnsi="Times"/>
          <w:i/>
          <w:sz w:val="22"/>
          <w:szCs w:val="22"/>
        </w:rPr>
        <w:t>MonthName</w:t>
      </w:r>
      <w:proofErr w:type="spellEnd"/>
      <w:r w:rsidRPr="00BF3F0B">
        <w:rPr>
          <w:rFonts w:ascii="Times" w:hAnsi="Times"/>
          <w:sz w:val="22"/>
          <w:szCs w:val="22"/>
        </w:rPr>
        <w:t xml:space="preserve"> array and the sales for January will be stored in element 1 of the </w:t>
      </w:r>
      <w:proofErr w:type="spellStart"/>
      <w:r w:rsidRPr="00BF3F0B">
        <w:rPr>
          <w:rFonts w:ascii="Times" w:hAnsi="Times"/>
          <w:i/>
          <w:sz w:val="22"/>
          <w:szCs w:val="22"/>
        </w:rPr>
        <w:t>MonthTotal</w:t>
      </w:r>
      <w:proofErr w:type="spellEnd"/>
      <w:r w:rsidRPr="00BF3F0B">
        <w:rPr>
          <w:rFonts w:ascii="Times" w:hAnsi="Times"/>
          <w:sz w:val="22"/>
          <w:szCs w:val="22"/>
        </w:rPr>
        <w:t xml:space="preserve"> array, "February" is stored in element 2 of the </w:t>
      </w:r>
      <w:proofErr w:type="spellStart"/>
      <w:r w:rsidRPr="00BF3F0B">
        <w:rPr>
          <w:rFonts w:ascii="Times" w:hAnsi="Times"/>
          <w:i/>
          <w:sz w:val="22"/>
          <w:szCs w:val="22"/>
        </w:rPr>
        <w:t>MonthName</w:t>
      </w:r>
      <w:proofErr w:type="spellEnd"/>
      <w:r w:rsidRPr="00BF3F0B">
        <w:rPr>
          <w:rFonts w:ascii="Times" w:hAnsi="Times"/>
          <w:sz w:val="22"/>
          <w:szCs w:val="22"/>
        </w:rPr>
        <w:t xml:space="preserve"> and the sales for February will be stored in element 2 of the </w:t>
      </w:r>
      <w:proofErr w:type="spellStart"/>
      <w:r w:rsidRPr="00BF3F0B">
        <w:rPr>
          <w:rFonts w:ascii="Times" w:hAnsi="Times"/>
          <w:sz w:val="22"/>
          <w:szCs w:val="22"/>
        </w:rPr>
        <w:t>MonthTotal</w:t>
      </w:r>
      <w:proofErr w:type="spellEnd"/>
      <w:r w:rsidRPr="00BF3F0B">
        <w:rPr>
          <w:rFonts w:ascii="Times" w:hAnsi="Times"/>
          <w:sz w:val="22"/>
          <w:szCs w:val="22"/>
        </w:rPr>
        <w:t xml:space="preserve"> array, etc. For purposes of illustration, separate loops are used for input and for finding the largest value.</w:t>
      </w:r>
    </w:p>
    <w:p w14:paraId="3DEC9D2F" w14:textId="77777777" w:rsidR="006A5A42" w:rsidRPr="00BF3F0B" w:rsidRDefault="006A5A42">
      <w:pPr>
        <w:spacing w:line="240" w:lineRule="atLeast"/>
        <w:rPr>
          <w:rFonts w:ascii="Times" w:hAnsi="Times"/>
          <w:sz w:val="22"/>
          <w:szCs w:val="22"/>
        </w:rPr>
      </w:pPr>
    </w:p>
    <w:p w14:paraId="3956DFC1" w14:textId="77777777" w:rsidR="006A5A42" w:rsidRPr="00BF3F0B" w:rsidRDefault="006A5A42">
      <w:pPr>
        <w:ind w:left="720"/>
        <w:rPr>
          <w:rFonts w:ascii="Times" w:hAnsi="Times"/>
          <w:sz w:val="22"/>
          <w:szCs w:val="22"/>
        </w:rPr>
      </w:pPr>
      <w:r w:rsidRPr="00BF3F0B">
        <w:rPr>
          <w:rFonts w:ascii="Times" w:hAnsi="Times"/>
          <w:sz w:val="22"/>
          <w:szCs w:val="22"/>
        </w:rPr>
        <w:t xml:space="preserve">Sub </w:t>
      </w:r>
      <w:proofErr w:type="spellStart"/>
      <w:proofErr w:type="gramStart"/>
      <w:r w:rsidRPr="00BF3F0B">
        <w:rPr>
          <w:rFonts w:ascii="Times" w:hAnsi="Times"/>
          <w:sz w:val="22"/>
          <w:szCs w:val="22"/>
        </w:rPr>
        <w:t>FindLargestSales</w:t>
      </w:r>
      <w:proofErr w:type="spellEnd"/>
      <w:r w:rsidRPr="00BF3F0B">
        <w:rPr>
          <w:rFonts w:ascii="Times" w:hAnsi="Times"/>
          <w:sz w:val="22"/>
          <w:szCs w:val="22"/>
        </w:rPr>
        <w:t>(</w:t>
      </w:r>
      <w:proofErr w:type="gramEnd"/>
      <w:r w:rsidRPr="00BF3F0B">
        <w:rPr>
          <w:rFonts w:ascii="Times" w:hAnsi="Times"/>
          <w:sz w:val="22"/>
          <w:szCs w:val="22"/>
        </w:rPr>
        <w:t>)</w:t>
      </w:r>
    </w:p>
    <w:p w14:paraId="54D2B41F" w14:textId="77777777" w:rsidR="006A5A42" w:rsidRPr="00BF3F0B" w:rsidRDefault="006A5A42">
      <w:pPr>
        <w:ind w:left="720"/>
        <w:rPr>
          <w:rFonts w:ascii="Times" w:hAnsi="Times"/>
          <w:sz w:val="22"/>
          <w:szCs w:val="22"/>
        </w:rPr>
      </w:pPr>
      <w:r w:rsidRPr="00BF3F0B">
        <w:rPr>
          <w:rFonts w:ascii="Times" w:hAnsi="Times"/>
          <w:sz w:val="22"/>
          <w:szCs w:val="22"/>
        </w:rPr>
        <w:t xml:space="preserve">Dim </w:t>
      </w:r>
      <w:proofErr w:type="spellStart"/>
      <w:proofErr w:type="gramStart"/>
      <w:r w:rsidRPr="00BF3F0B">
        <w:rPr>
          <w:rFonts w:ascii="Times" w:hAnsi="Times"/>
          <w:sz w:val="22"/>
          <w:szCs w:val="22"/>
        </w:rPr>
        <w:t>MonthTotal</w:t>
      </w:r>
      <w:proofErr w:type="spellEnd"/>
      <w:r w:rsidRPr="00BF3F0B">
        <w:rPr>
          <w:rFonts w:ascii="Times" w:hAnsi="Times"/>
          <w:sz w:val="22"/>
          <w:szCs w:val="22"/>
        </w:rPr>
        <w:t>(</w:t>
      </w:r>
      <w:proofErr w:type="gramEnd"/>
      <w:r w:rsidRPr="00BF3F0B">
        <w:rPr>
          <w:rFonts w:ascii="Times" w:hAnsi="Times"/>
          <w:sz w:val="22"/>
          <w:szCs w:val="22"/>
        </w:rPr>
        <w:t xml:space="preserve">12) As Double, </w:t>
      </w:r>
      <w:proofErr w:type="spellStart"/>
      <w:r w:rsidRPr="00BF3F0B">
        <w:rPr>
          <w:rFonts w:ascii="Times" w:hAnsi="Times"/>
          <w:sz w:val="22"/>
          <w:szCs w:val="22"/>
        </w:rPr>
        <w:t>MonthName</w:t>
      </w:r>
      <w:proofErr w:type="spellEnd"/>
      <w:r w:rsidRPr="00BF3F0B">
        <w:rPr>
          <w:rFonts w:ascii="Times" w:hAnsi="Times"/>
          <w:sz w:val="22"/>
          <w:szCs w:val="22"/>
        </w:rPr>
        <w:t>(12) As String</w:t>
      </w:r>
    </w:p>
    <w:p w14:paraId="3254EE44" w14:textId="77777777" w:rsidR="006A5A42" w:rsidRPr="00BF3F0B" w:rsidRDefault="006A5A42">
      <w:pPr>
        <w:ind w:left="720"/>
        <w:rPr>
          <w:rFonts w:ascii="Times" w:hAnsi="Times"/>
          <w:sz w:val="22"/>
          <w:szCs w:val="22"/>
        </w:rPr>
      </w:pPr>
      <w:r w:rsidRPr="00BF3F0B">
        <w:rPr>
          <w:rFonts w:ascii="Times" w:hAnsi="Times"/>
          <w:sz w:val="22"/>
          <w:szCs w:val="22"/>
        </w:rPr>
        <w:t xml:space="preserve">Dim J </w:t>
      </w:r>
      <w:proofErr w:type="gramStart"/>
      <w:r w:rsidRPr="00BF3F0B">
        <w:rPr>
          <w:rFonts w:ascii="Times" w:hAnsi="Times"/>
          <w:sz w:val="22"/>
          <w:szCs w:val="22"/>
        </w:rPr>
        <w:t>As</w:t>
      </w:r>
      <w:proofErr w:type="gramEnd"/>
      <w:r w:rsidRPr="00BF3F0B">
        <w:rPr>
          <w:rFonts w:ascii="Times" w:hAnsi="Times"/>
          <w:sz w:val="22"/>
          <w:szCs w:val="22"/>
        </w:rPr>
        <w:t xml:space="preserve"> Integer </w:t>
      </w:r>
    </w:p>
    <w:p w14:paraId="7F457AD8" w14:textId="77777777" w:rsidR="006A5A42" w:rsidRPr="00BF3F0B" w:rsidRDefault="006A5A42">
      <w:pPr>
        <w:ind w:left="720"/>
        <w:rPr>
          <w:rFonts w:ascii="Times" w:hAnsi="Times"/>
          <w:sz w:val="22"/>
          <w:szCs w:val="22"/>
        </w:rPr>
      </w:pPr>
      <w:r w:rsidRPr="00BF3F0B">
        <w:rPr>
          <w:rFonts w:ascii="Times" w:hAnsi="Times"/>
          <w:sz w:val="22"/>
          <w:szCs w:val="22"/>
        </w:rPr>
        <w:t xml:space="preserve">Dim </w:t>
      </w:r>
      <w:proofErr w:type="spellStart"/>
      <w:r w:rsidRPr="00BF3F0B">
        <w:rPr>
          <w:rFonts w:ascii="Times" w:hAnsi="Times"/>
          <w:sz w:val="22"/>
          <w:szCs w:val="22"/>
        </w:rPr>
        <w:t>largeSales</w:t>
      </w:r>
      <w:proofErr w:type="spellEnd"/>
      <w:r w:rsidRPr="00BF3F0B">
        <w:rPr>
          <w:rFonts w:ascii="Times" w:hAnsi="Times"/>
          <w:sz w:val="22"/>
          <w:szCs w:val="22"/>
        </w:rPr>
        <w:t xml:space="preserve"> as double, </w:t>
      </w:r>
      <w:proofErr w:type="spellStart"/>
      <w:r w:rsidRPr="00BF3F0B">
        <w:rPr>
          <w:rFonts w:ascii="Times" w:hAnsi="Times"/>
          <w:sz w:val="22"/>
          <w:szCs w:val="22"/>
        </w:rPr>
        <w:t>largeMonthSub</w:t>
      </w:r>
      <w:proofErr w:type="spellEnd"/>
      <w:r w:rsidRPr="00BF3F0B">
        <w:rPr>
          <w:rFonts w:ascii="Times" w:hAnsi="Times"/>
          <w:sz w:val="22"/>
          <w:szCs w:val="22"/>
        </w:rPr>
        <w:t xml:space="preserve"> as Integer</w:t>
      </w:r>
    </w:p>
    <w:p w14:paraId="2786B000" w14:textId="77777777" w:rsidR="006A5A42" w:rsidRPr="00BF3F0B" w:rsidRDefault="006A5A42">
      <w:pPr>
        <w:ind w:left="720"/>
        <w:rPr>
          <w:rFonts w:ascii="Times" w:hAnsi="Times"/>
          <w:sz w:val="22"/>
          <w:szCs w:val="22"/>
        </w:rPr>
      </w:pPr>
      <w:r w:rsidRPr="00BF3F0B">
        <w:rPr>
          <w:rFonts w:ascii="Times" w:hAnsi="Times"/>
          <w:sz w:val="22"/>
          <w:szCs w:val="22"/>
        </w:rPr>
        <w:tab/>
        <w:t>' Begin by initializing the month names</w:t>
      </w:r>
    </w:p>
    <w:p w14:paraId="751AA978" w14:textId="77777777" w:rsidR="006A5A42" w:rsidRPr="00BF3F0B" w:rsidRDefault="006A5A42">
      <w:pPr>
        <w:ind w:left="720"/>
        <w:rPr>
          <w:rFonts w:ascii="Times" w:hAnsi="Times"/>
          <w:sz w:val="22"/>
          <w:szCs w:val="22"/>
        </w:rPr>
      </w:pPr>
      <w:r w:rsidRPr="00BF3F0B">
        <w:rPr>
          <w:rFonts w:ascii="Times" w:hAnsi="Times"/>
          <w:sz w:val="22"/>
          <w:szCs w:val="22"/>
        </w:rPr>
        <w:tab/>
      </w:r>
      <w:proofErr w:type="spellStart"/>
      <w:proofErr w:type="gramStart"/>
      <w:r w:rsidRPr="00BF3F0B">
        <w:rPr>
          <w:rFonts w:ascii="Times" w:hAnsi="Times"/>
          <w:sz w:val="22"/>
          <w:szCs w:val="22"/>
        </w:rPr>
        <w:t>MonthName</w:t>
      </w:r>
      <w:proofErr w:type="spellEnd"/>
      <w:r w:rsidRPr="00BF3F0B">
        <w:rPr>
          <w:rFonts w:ascii="Times" w:hAnsi="Times"/>
          <w:sz w:val="22"/>
          <w:szCs w:val="22"/>
        </w:rPr>
        <w:t>(</w:t>
      </w:r>
      <w:proofErr w:type="gramEnd"/>
      <w:r w:rsidRPr="00BF3F0B">
        <w:rPr>
          <w:rFonts w:ascii="Times" w:hAnsi="Times"/>
          <w:sz w:val="22"/>
          <w:szCs w:val="22"/>
        </w:rPr>
        <w:t>1) = "January"</w:t>
      </w:r>
    </w:p>
    <w:p w14:paraId="1AE446A6" w14:textId="77777777" w:rsidR="006A5A42" w:rsidRPr="00BF3F0B" w:rsidRDefault="006A5A42">
      <w:pPr>
        <w:ind w:left="720"/>
        <w:rPr>
          <w:rFonts w:ascii="Times" w:hAnsi="Times"/>
          <w:sz w:val="22"/>
          <w:szCs w:val="22"/>
        </w:rPr>
      </w:pPr>
      <w:r w:rsidRPr="00BF3F0B">
        <w:rPr>
          <w:rFonts w:ascii="Times" w:hAnsi="Times"/>
          <w:sz w:val="22"/>
          <w:szCs w:val="22"/>
        </w:rPr>
        <w:tab/>
      </w:r>
      <w:proofErr w:type="spellStart"/>
      <w:proofErr w:type="gramStart"/>
      <w:r w:rsidRPr="00BF3F0B">
        <w:rPr>
          <w:rFonts w:ascii="Times" w:hAnsi="Times"/>
          <w:sz w:val="22"/>
          <w:szCs w:val="22"/>
        </w:rPr>
        <w:t>MonthName</w:t>
      </w:r>
      <w:proofErr w:type="spellEnd"/>
      <w:r w:rsidRPr="00BF3F0B">
        <w:rPr>
          <w:rFonts w:ascii="Times" w:hAnsi="Times"/>
          <w:sz w:val="22"/>
          <w:szCs w:val="22"/>
        </w:rPr>
        <w:t>(</w:t>
      </w:r>
      <w:proofErr w:type="gramEnd"/>
      <w:r w:rsidRPr="00BF3F0B">
        <w:rPr>
          <w:rFonts w:ascii="Times" w:hAnsi="Times"/>
          <w:sz w:val="22"/>
          <w:szCs w:val="22"/>
        </w:rPr>
        <w:t>2) = "February"</w:t>
      </w:r>
    </w:p>
    <w:p w14:paraId="42771111" w14:textId="77777777" w:rsidR="006A5A42" w:rsidRPr="00BF3F0B" w:rsidRDefault="006A5A42">
      <w:pPr>
        <w:ind w:left="720"/>
        <w:rPr>
          <w:rFonts w:ascii="Times" w:hAnsi="Times"/>
          <w:sz w:val="22"/>
          <w:szCs w:val="22"/>
        </w:rPr>
      </w:pPr>
      <w:r w:rsidRPr="00BF3F0B">
        <w:rPr>
          <w:rFonts w:ascii="Times" w:hAnsi="Times"/>
          <w:sz w:val="22"/>
          <w:szCs w:val="22"/>
        </w:rPr>
        <w:tab/>
      </w:r>
      <w:proofErr w:type="spellStart"/>
      <w:proofErr w:type="gramStart"/>
      <w:r w:rsidRPr="00BF3F0B">
        <w:rPr>
          <w:rFonts w:ascii="Times" w:hAnsi="Times"/>
          <w:sz w:val="22"/>
          <w:szCs w:val="22"/>
        </w:rPr>
        <w:t>MonthName</w:t>
      </w:r>
      <w:proofErr w:type="spellEnd"/>
      <w:r w:rsidRPr="00BF3F0B">
        <w:rPr>
          <w:rFonts w:ascii="Times" w:hAnsi="Times"/>
          <w:sz w:val="22"/>
          <w:szCs w:val="22"/>
        </w:rPr>
        <w:t>(</w:t>
      </w:r>
      <w:proofErr w:type="gramEnd"/>
      <w:r w:rsidRPr="00BF3F0B">
        <w:rPr>
          <w:rFonts w:ascii="Times" w:hAnsi="Times"/>
          <w:sz w:val="22"/>
          <w:szCs w:val="22"/>
        </w:rPr>
        <w:t>3) = "March"</w:t>
      </w:r>
    </w:p>
    <w:p w14:paraId="6CD68CF1" w14:textId="77777777" w:rsidR="006A5A42" w:rsidRPr="00BF3F0B" w:rsidRDefault="006A5A42">
      <w:pPr>
        <w:ind w:left="720"/>
        <w:rPr>
          <w:rFonts w:ascii="Times" w:hAnsi="Times"/>
          <w:sz w:val="22"/>
          <w:szCs w:val="22"/>
        </w:rPr>
      </w:pPr>
      <w:r w:rsidRPr="00BF3F0B">
        <w:rPr>
          <w:rFonts w:ascii="Times" w:hAnsi="Times"/>
          <w:sz w:val="22"/>
          <w:szCs w:val="22"/>
        </w:rPr>
        <w:tab/>
      </w:r>
      <w:proofErr w:type="spellStart"/>
      <w:proofErr w:type="gramStart"/>
      <w:r w:rsidRPr="00BF3F0B">
        <w:rPr>
          <w:rFonts w:ascii="Times" w:hAnsi="Times"/>
          <w:sz w:val="22"/>
          <w:szCs w:val="22"/>
        </w:rPr>
        <w:t>MonthName</w:t>
      </w:r>
      <w:proofErr w:type="spellEnd"/>
      <w:r w:rsidRPr="00BF3F0B">
        <w:rPr>
          <w:rFonts w:ascii="Times" w:hAnsi="Times"/>
          <w:sz w:val="22"/>
          <w:szCs w:val="22"/>
        </w:rPr>
        <w:t>(</w:t>
      </w:r>
      <w:proofErr w:type="gramEnd"/>
      <w:r w:rsidRPr="00BF3F0B">
        <w:rPr>
          <w:rFonts w:ascii="Times" w:hAnsi="Times"/>
          <w:sz w:val="22"/>
          <w:szCs w:val="22"/>
        </w:rPr>
        <w:t>4) = "April"</w:t>
      </w:r>
    </w:p>
    <w:p w14:paraId="7DE9FC99" w14:textId="77777777" w:rsidR="006A5A42" w:rsidRPr="00BF3F0B" w:rsidRDefault="006A5A42">
      <w:pPr>
        <w:ind w:left="720"/>
        <w:rPr>
          <w:rFonts w:ascii="Times" w:hAnsi="Times"/>
          <w:sz w:val="22"/>
          <w:szCs w:val="22"/>
        </w:rPr>
      </w:pPr>
      <w:r w:rsidRPr="00BF3F0B">
        <w:rPr>
          <w:rFonts w:ascii="Times" w:hAnsi="Times"/>
          <w:sz w:val="22"/>
          <w:szCs w:val="22"/>
        </w:rPr>
        <w:tab/>
      </w:r>
      <w:proofErr w:type="spellStart"/>
      <w:proofErr w:type="gramStart"/>
      <w:r w:rsidRPr="00BF3F0B">
        <w:rPr>
          <w:rFonts w:ascii="Times" w:hAnsi="Times"/>
          <w:sz w:val="22"/>
          <w:szCs w:val="22"/>
        </w:rPr>
        <w:t>MonthName</w:t>
      </w:r>
      <w:proofErr w:type="spellEnd"/>
      <w:r w:rsidRPr="00BF3F0B">
        <w:rPr>
          <w:rFonts w:ascii="Times" w:hAnsi="Times"/>
          <w:sz w:val="22"/>
          <w:szCs w:val="22"/>
        </w:rPr>
        <w:t>(</w:t>
      </w:r>
      <w:proofErr w:type="gramEnd"/>
      <w:r w:rsidRPr="00BF3F0B">
        <w:rPr>
          <w:rFonts w:ascii="Times" w:hAnsi="Times"/>
          <w:sz w:val="22"/>
          <w:szCs w:val="22"/>
        </w:rPr>
        <w:t>5) = "May"</w:t>
      </w:r>
    </w:p>
    <w:p w14:paraId="148C6DF3" w14:textId="77777777" w:rsidR="006A5A42" w:rsidRPr="00BF3F0B" w:rsidRDefault="006A5A42">
      <w:pPr>
        <w:ind w:left="720"/>
        <w:rPr>
          <w:rFonts w:ascii="Times" w:hAnsi="Times"/>
          <w:sz w:val="22"/>
          <w:szCs w:val="22"/>
        </w:rPr>
      </w:pPr>
      <w:r w:rsidRPr="00BF3F0B">
        <w:rPr>
          <w:rFonts w:ascii="Times" w:hAnsi="Times"/>
          <w:sz w:val="22"/>
          <w:szCs w:val="22"/>
        </w:rPr>
        <w:tab/>
      </w:r>
      <w:proofErr w:type="spellStart"/>
      <w:proofErr w:type="gramStart"/>
      <w:r w:rsidRPr="00BF3F0B">
        <w:rPr>
          <w:rFonts w:ascii="Times" w:hAnsi="Times"/>
          <w:sz w:val="22"/>
          <w:szCs w:val="22"/>
        </w:rPr>
        <w:t>MonthName</w:t>
      </w:r>
      <w:proofErr w:type="spellEnd"/>
      <w:r w:rsidRPr="00BF3F0B">
        <w:rPr>
          <w:rFonts w:ascii="Times" w:hAnsi="Times"/>
          <w:sz w:val="22"/>
          <w:szCs w:val="22"/>
        </w:rPr>
        <w:t>(</w:t>
      </w:r>
      <w:proofErr w:type="gramEnd"/>
      <w:r w:rsidRPr="00BF3F0B">
        <w:rPr>
          <w:rFonts w:ascii="Times" w:hAnsi="Times"/>
          <w:sz w:val="22"/>
          <w:szCs w:val="22"/>
        </w:rPr>
        <w:t>6) = "June"</w:t>
      </w:r>
    </w:p>
    <w:p w14:paraId="6A62BA33" w14:textId="77777777" w:rsidR="006A5A42" w:rsidRPr="00BF3F0B" w:rsidRDefault="006A5A42">
      <w:pPr>
        <w:ind w:left="720"/>
        <w:rPr>
          <w:rFonts w:ascii="Times" w:hAnsi="Times"/>
          <w:sz w:val="22"/>
          <w:szCs w:val="22"/>
        </w:rPr>
      </w:pPr>
      <w:r w:rsidRPr="00BF3F0B">
        <w:rPr>
          <w:rFonts w:ascii="Times" w:hAnsi="Times"/>
          <w:sz w:val="22"/>
          <w:szCs w:val="22"/>
        </w:rPr>
        <w:tab/>
      </w:r>
      <w:proofErr w:type="spellStart"/>
      <w:proofErr w:type="gramStart"/>
      <w:r w:rsidRPr="00BF3F0B">
        <w:rPr>
          <w:rFonts w:ascii="Times" w:hAnsi="Times"/>
          <w:sz w:val="22"/>
          <w:szCs w:val="22"/>
        </w:rPr>
        <w:t>MonthName</w:t>
      </w:r>
      <w:proofErr w:type="spellEnd"/>
      <w:r w:rsidRPr="00BF3F0B">
        <w:rPr>
          <w:rFonts w:ascii="Times" w:hAnsi="Times"/>
          <w:sz w:val="22"/>
          <w:szCs w:val="22"/>
        </w:rPr>
        <w:t>(</w:t>
      </w:r>
      <w:proofErr w:type="gramEnd"/>
      <w:r w:rsidRPr="00BF3F0B">
        <w:rPr>
          <w:rFonts w:ascii="Times" w:hAnsi="Times"/>
          <w:sz w:val="22"/>
          <w:szCs w:val="22"/>
        </w:rPr>
        <w:t>7) = "July"</w:t>
      </w:r>
    </w:p>
    <w:p w14:paraId="688E15D5" w14:textId="77777777" w:rsidR="006A5A42" w:rsidRPr="00BF3F0B" w:rsidRDefault="006A5A42">
      <w:pPr>
        <w:ind w:left="720"/>
        <w:rPr>
          <w:rFonts w:ascii="Times" w:hAnsi="Times"/>
          <w:sz w:val="22"/>
          <w:szCs w:val="22"/>
        </w:rPr>
      </w:pPr>
      <w:r w:rsidRPr="00BF3F0B">
        <w:rPr>
          <w:rFonts w:ascii="Times" w:hAnsi="Times"/>
          <w:sz w:val="22"/>
          <w:szCs w:val="22"/>
        </w:rPr>
        <w:tab/>
      </w:r>
      <w:proofErr w:type="spellStart"/>
      <w:proofErr w:type="gramStart"/>
      <w:r w:rsidRPr="00BF3F0B">
        <w:rPr>
          <w:rFonts w:ascii="Times" w:hAnsi="Times"/>
          <w:sz w:val="22"/>
          <w:szCs w:val="22"/>
        </w:rPr>
        <w:t>MonthName</w:t>
      </w:r>
      <w:proofErr w:type="spellEnd"/>
      <w:r w:rsidRPr="00BF3F0B">
        <w:rPr>
          <w:rFonts w:ascii="Times" w:hAnsi="Times"/>
          <w:sz w:val="22"/>
          <w:szCs w:val="22"/>
        </w:rPr>
        <w:t>(</w:t>
      </w:r>
      <w:proofErr w:type="gramEnd"/>
      <w:r w:rsidRPr="00BF3F0B">
        <w:rPr>
          <w:rFonts w:ascii="Times" w:hAnsi="Times"/>
          <w:sz w:val="22"/>
          <w:szCs w:val="22"/>
        </w:rPr>
        <w:t>8) = "August"</w:t>
      </w:r>
    </w:p>
    <w:p w14:paraId="2DE88E62" w14:textId="77777777" w:rsidR="006A5A42" w:rsidRPr="00BF3F0B" w:rsidRDefault="006A5A42">
      <w:pPr>
        <w:ind w:left="720"/>
        <w:rPr>
          <w:rFonts w:ascii="Times" w:hAnsi="Times"/>
          <w:sz w:val="22"/>
          <w:szCs w:val="22"/>
        </w:rPr>
      </w:pPr>
      <w:r w:rsidRPr="00BF3F0B">
        <w:rPr>
          <w:rFonts w:ascii="Times" w:hAnsi="Times"/>
          <w:sz w:val="22"/>
          <w:szCs w:val="22"/>
        </w:rPr>
        <w:tab/>
      </w:r>
      <w:proofErr w:type="spellStart"/>
      <w:proofErr w:type="gramStart"/>
      <w:r w:rsidRPr="00BF3F0B">
        <w:rPr>
          <w:rFonts w:ascii="Times" w:hAnsi="Times"/>
          <w:sz w:val="22"/>
          <w:szCs w:val="22"/>
        </w:rPr>
        <w:t>MonthName</w:t>
      </w:r>
      <w:proofErr w:type="spellEnd"/>
      <w:r w:rsidRPr="00BF3F0B">
        <w:rPr>
          <w:rFonts w:ascii="Times" w:hAnsi="Times"/>
          <w:sz w:val="22"/>
          <w:szCs w:val="22"/>
        </w:rPr>
        <w:t>(</w:t>
      </w:r>
      <w:proofErr w:type="gramEnd"/>
      <w:r w:rsidRPr="00BF3F0B">
        <w:rPr>
          <w:rFonts w:ascii="Times" w:hAnsi="Times"/>
          <w:sz w:val="22"/>
          <w:szCs w:val="22"/>
        </w:rPr>
        <w:t>9) = "September"</w:t>
      </w:r>
    </w:p>
    <w:p w14:paraId="4DAAFEB2" w14:textId="77777777" w:rsidR="006A5A42" w:rsidRPr="00BF3F0B" w:rsidRDefault="006A5A42">
      <w:pPr>
        <w:ind w:left="720"/>
        <w:rPr>
          <w:rFonts w:ascii="Times" w:hAnsi="Times"/>
          <w:sz w:val="22"/>
          <w:szCs w:val="22"/>
        </w:rPr>
      </w:pPr>
      <w:r w:rsidRPr="00BF3F0B">
        <w:rPr>
          <w:rFonts w:ascii="Times" w:hAnsi="Times"/>
          <w:sz w:val="22"/>
          <w:szCs w:val="22"/>
        </w:rPr>
        <w:tab/>
      </w:r>
      <w:proofErr w:type="spellStart"/>
      <w:proofErr w:type="gramStart"/>
      <w:r w:rsidRPr="00BF3F0B">
        <w:rPr>
          <w:rFonts w:ascii="Times" w:hAnsi="Times"/>
          <w:sz w:val="22"/>
          <w:szCs w:val="22"/>
        </w:rPr>
        <w:t>MonthName</w:t>
      </w:r>
      <w:proofErr w:type="spellEnd"/>
      <w:r w:rsidRPr="00BF3F0B">
        <w:rPr>
          <w:rFonts w:ascii="Times" w:hAnsi="Times"/>
          <w:sz w:val="22"/>
          <w:szCs w:val="22"/>
        </w:rPr>
        <w:t>(</w:t>
      </w:r>
      <w:proofErr w:type="gramEnd"/>
      <w:r w:rsidRPr="00BF3F0B">
        <w:rPr>
          <w:rFonts w:ascii="Times" w:hAnsi="Times"/>
          <w:sz w:val="22"/>
          <w:szCs w:val="22"/>
        </w:rPr>
        <w:t>10) = "October"</w:t>
      </w:r>
    </w:p>
    <w:p w14:paraId="33F9DC3D" w14:textId="77777777" w:rsidR="006A5A42" w:rsidRPr="00BF3F0B" w:rsidRDefault="006A5A42">
      <w:pPr>
        <w:ind w:left="720"/>
        <w:rPr>
          <w:rFonts w:ascii="Times" w:hAnsi="Times"/>
          <w:sz w:val="22"/>
          <w:szCs w:val="22"/>
        </w:rPr>
      </w:pPr>
      <w:r w:rsidRPr="00BF3F0B">
        <w:rPr>
          <w:rFonts w:ascii="Times" w:hAnsi="Times"/>
          <w:sz w:val="22"/>
          <w:szCs w:val="22"/>
        </w:rPr>
        <w:tab/>
      </w:r>
      <w:proofErr w:type="spellStart"/>
      <w:proofErr w:type="gramStart"/>
      <w:r w:rsidRPr="00BF3F0B">
        <w:rPr>
          <w:rFonts w:ascii="Times" w:hAnsi="Times"/>
          <w:sz w:val="22"/>
          <w:szCs w:val="22"/>
        </w:rPr>
        <w:t>MonthName</w:t>
      </w:r>
      <w:proofErr w:type="spellEnd"/>
      <w:r w:rsidRPr="00BF3F0B">
        <w:rPr>
          <w:rFonts w:ascii="Times" w:hAnsi="Times"/>
          <w:sz w:val="22"/>
          <w:szCs w:val="22"/>
        </w:rPr>
        <w:t>(</w:t>
      </w:r>
      <w:proofErr w:type="gramEnd"/>
      <w:r w:rsidRPr="00BF3F0B">
        <w:rPr>
          <w:rFonts w:ascii="Times" w:hAnsi="Times"/>
          <w:sz w:val="22"/>
          <w:szCs w:val="22"/>
        </w:rPr>
        <w:t>11) = "November"</w:t>
      </w:r>
    </w:p>
    <w:p w14:paraId="1382E761" w14:textId="77777777" w:rsidR="006A5A42" w:rsidRPr="00BF3F0B" w:rsidRDefault="006A5A42" w:rsidP="00F56063">
      <w:pPr>
        <w:ind w:left="720"/>
        <w:rPr>
          <w:rFonts w:ascii="Times" w:hAnsi="Times"/>
          <w:sz w:val="22"/>
          <w:szCs w:val="22"/>
        </w:rPr>
      </w:pPr>
      <w:r w:rsidRPr="00BF3F0B">
        <w:rPr>
          <w:rFonts w:ascii="Times" w:hAnsi="Times"/>
          <w:sz w:val="22"/>
          <w:szCs w:val="22"/>
        </w:rPr>
        <w:tab/>
      </w:r>
      <w:proofErr w:type="spellStart"/>
      <w:proofErr w:type="gramStart"/>
      <w:r w:rsidRPr="00BF3F0B">
        <w:rPr>
          <w:rFonts w:ascii="Times" w:hAnsi="Times"/>
          <w:sz w:val="22"/>
          <w:szCs w:val="22"/>
        </w:rPr>
        <w:t>MonthName</w:t>
      </w:r>
      <w:proofErr w:type="spellEnd"/>
      <w:r w:rsidRPr="00BF3F0B">
        <w:rPr>
          <w:rFonts w:ascii="Times" w:hAnsi="Times"/>
          <w:sz w:val="22"/>
          <w:szCs w:val="22"/>
        </w:rPr>
        <w:t>(</w:t>
      </w:r>
      <w:proofErr w:type="gramEnd"/>
      <w:r w:rsidRPr="00BF3F0B">
        <w:rPr>
          <w:rFonts w:ascii="Times" w:hAnsi="Times"/>
          <w:sz w:val="22"/>
          <w:szCs w:val="22"/>
        </w:rPr>
        <w:t>12) = "December"</w:t>
      </w:r>
    </w:p>
    <w:p w14:paraId="1FF33833" w14:textId="77777777" w:rsidR="006A5A42" w:rsidRPr="00BF3F0B" w:rsidRDefault="006A5A42">
      <w:pPr>
        <w:ind w:left="720"/>
        <w:rPr>
          <w:rFonts w:ascii="Times" w:hAnsi="Times"/>
          <w:b/>
          <w:sz w:val="22"/>
          <w:szCs w:val="22"/>
        </w:rPr>
      </w:pPr>
      <w:r w:rsidRPr="00BF3F0B">
        <w:rPr>
          <w:rFonts w:ascii="Times" w:hAnsi="Times"/>
          <w:b/>
          <w:sz w:val="22"/>
          <w:szCs w:val="22"/>
        </w:rPr>
        <w:tab/>
        <w:t>' Read in the monthly sales.</w:t>
      </w:r>
    </w:p>
    <w:p w14:paraId="50BFCCB3" w14:textId="77777777" w:rsidR="006A5A42" w:rsidRPr="00BF3F0B" w:rsidRDefault="006A5A42">
      <w:pPr>
        <w:ind w:left="720"/>
        <w:rPr>
          <w:rFonts w:ascii="Times" w:hAnsi="Times"/>
          <w:sz w:val="22"/>
          <w:szCs w:val="22"/>
        </w:rPr>
      </w:pPr>
      <w:r w:rsidRPr="00BF3F0B">
        <w:rPr>
          <w:rFonts w:ascii="Times" w:hAnsi="Times"/>
          <w:sz w:val="22"/>
          <w:szCs w:val="22"/>
        </w:rPr>
        <w:tab/>
        <w:t>For J = 1 to 12</w:t>
      </w:r>
    </w:p>
    <w:p w14:paraId="691CD680" w14:textId="77777777" w:rsidR="006A5A42" w:rsidRPr="00BF3F0B" w:rsidRDefault="000D55FC">
      <w:pPr>
        <w:ind w:left="720" w:firstLine="720"/>
        <w:rPr>
          <w:rFonts w:ascii="Times" w:hAnsi="Times"/>
          <w:sz w:val="22"/>
          <w:szCs w:val="22"/>
        </w:rPr>
      </w:pPr>
      <w:r w:rsidRPr="00BF3F0B">
        <w:rPr>
          <w:rFonts w:ascii="Times" w:hAnsi="Times"/>
          <w:sz w:val="22"/>
          <w:szCs w:val="22"/>
        </w:rPr>
        <w:t xml:space="preserve">      </w:t>
      </w:r>
      <w:proofErr w:type="spellStart"/>
      <w:r w:rsidRPr="00BF3F0B">
        <w:rPr>
          <w:rFonts w:ascii="Times" w:hAnsi="Times"/>
          <w:sz w:val="22"/>
          <w:szCs w:val="22"/>
        </w:rPr>
        <w:t>MonthTotal</w:t>
      </w:r>
      <w:proofErr w:type="spellEnd"/>
      <w:r w:rsidRPr="00BF3F0B">
        <w:rPr>
          <w:rFonts w:ascii="Times" w:hAnsi="Times"/>
          <w:sz w:val="22"/>
          <w:szCs w:val="22"/>
        </w:rPr>
        <w:t xml:space="preserve"> (J) = </w:t>
      </w:r>
      <w:proofErr w:type="spellStart"/>
      <w:proofErr w:type="gramStart"/>
      <w:r w:rsidR="006A5A42" w:rsidRPr="00BF3F0B">
        <w:rPr>
          <w:rFonts w:ascii="Times" w:hAnsi="Times"/>
          <w:sz w:val="22"/>
          <w:szCs w:val="22"/>
        </w:rPr>
        <w:t>InputBox</w:t>
      </w:r>
      <w:proofErr w:type="spellEnd"/>
      <w:r w:rsidR="006A5A42" w:rsidRPr="00BF3F0B">
        <w:rPr>
          <w:rFonts w:ascii="Times" w:hAnsi="Times"/>
          <w:sz w:val="22"/>
          <w:szCs w:val="22"/>
        </w:rPr>
        <w:t>(</w:t>
      </w:r>
      <w:proofErr w:type="gramEnd"/>
      <w:r w:rsidR="006A5A42" w:rsidRPr="00BF3F0B">
        <w:rPr>
          <w:rFonts w:ascii="Times" w:hAnsi="Times"/>
          <w:sz w:val="22"/>
          <w:szCs w:val="22"/>
        </w:rPr>
        <w:t>"Enter sales for " _</w:t>
      </w:r>
    </w:p>
    <w:p w14:paraId="125DE6C9" w14:textId="77777777" w:rsidR="006A5A42" w:rsidRPr="00BF3F0B" w:rsidRDefault="006A5A42">
      <w:pPr>
        <w:ind w:left="720" w:firstLine="720"/>
        <w:rPr>
          <w:rFonts w:ascii="Times" w:hAnsi="Times"/>
          <w:sz w:val="22"/>
          <w:szCs w:val="22"/>
        </w:rPr>
      </w:pPr>
      <w:r w:rsidRPr="00BF3F0B">
        <w:rPr>
          <w:rFonts w:ascii="Times" w:hAnsi="Times"/>
          <w:sz w:val="22"/>
          <w:szCs w:val="22"/>
        </w:rPr>
        <w:lastRenderedPageBreak/>
        <w:tab/>
        <w:t xml:space="preserve"> &amp; " </w:t>
      </w:r>
      <w:r w:rsidR="000D55FC" w:rsidRPr="00BF3F0B">
        <w:rPr>
          <w:rFonts w:ascii="Times" w:hAnsi="Times"/>
          <w:sz w:val="22"/>
          <w:szCs w:val="22"/>
        </w:rPr>
        <w:t xml:space="preserve">the month </w:t>
      </w:r>
      <w:proofErr w:type="gramStart"/>
      <w:r w:rsidR="000D55FC" w:rsidRPr="00BF3F0B">
        <w:rPr>
          <w:rFonts w:ascii="Times" w:hAnsi="Times"/>
          <w:sz w:val="22"/>
          <w:szCs w:val="22"/>
        </w:rPr>
        <w:t>of  "</w:t>
      </w:r>
      <w:proofErr w:type="gramEnd"/>
      <w:r w:rsidR="000D55FC" w:rsidRPr="00BF3F0B">
        <w:rPr>
          <w:rFonts w:ascii="Times" w:hAnsi="Times"/>
          <w:sz w:val="22"/>
          <w:szCs w:val="22"/>
        </w:rPr>
        <w:t xml:space="preserve"> &amp; </w:t>
      </w:r>
      <w:proofErr w:type="spellStart"/>
      <w:r w:rsidR="000D55FC" w:rsidRPr="00BF3F0B">
        <w:rPr>
          <w:rFonts w:ascii="Times" w:hAnsi="Times"/>
          <w:sz w:val="22"/>
          <w:szCs w:val="22"/>
        </w:rPr>
        <w:t>MonthName</w:t>
      </w:r>
      <w:proofErr w:type="spellEnd"/>
      <w:r w:rsidR="000D55FC" w:rsidRPr="00BF3F0B">
        <w:rPr>
          <w:rFonts w:ascii="Times" w:hAnsi="Times"/>
          <w:sz w:val="22"/>
          <w:szCs w:val="22"/>
        </w:rPr>
        <w:t>(J))</w:t>
      </w:r>
    </w:p>
    <w:p w14:paraId="376B7148" w14:textId="77777777" w:rsidR="006A5A42" w:rsidRPr="00BF3F0B" w:rsidRDefault="006A5A42">
      <w:pPr>
        <w:ind w:left="720"/>
        <w:rPr>
          <w:rFonts w:ascii="Times" w:hAnsi="Times"/>
          <w:sz w:val="22"/>
          <w:szCs w:val="22"/>
        </w:rPr>
      </w:pPr>
      <w:r w:rsidRPr="00BF3F0B">
        <w:rPr>
          <w:rFonts w:ascii="Times" w:hAnsi="Times"/>
          <w:sz w:val="22"/>
          <w:szCs w:val="22"/>
        </w:rPr>
        <w:tab/>
        <w:t>Next</w:t>
      </w:r>
    </w:p>
    <w:p w14:paraId="2FE59CD7" w14:textId="77777777" w:rsidR="006A5A42" w:rsidRPr="00BF3F0B" w:rsidRDefault="006A5A42">
      <w:pPr>
        <w:ind w:left="720"/>
        <w:rPr>
          <w:rFonts w:ascii="Times" w:hAnsi="Times"/>
          <w:sz w:val="22"/>
          <w:szCs w:val="22"/>
        </w:rPr>
      </w:pPr>
    </w:p>
    <w:p w14:paraId="16BEBB1A" w14:textId="77777777" w:rsidR="006A5A42" w:rsidRPr="00BF3F0B" w:rsidRDefault="006A5A42">
      <w:pPr>
        <w:ind w:left="720"/>
        <w:rPr>
          <w:rFonts w:ascii="Times" w:hAnsi="Times"/>
          <w:b/>
          <w:sz w:val="22"/>
          <w:szCs w:val="22"/>
        </w:rPr>
      </w:pPr>
      <w:r w:rsidRPr="00BF3F0B">
        <w:rPr>
          <w:rFonts w:ascii="Times" w:hAnsi="Times"/>
          <w:b/>
          <w:sz w:val="22"/>
          <w:szCs w:val="22"/>
        </w:rPr>
        <w:tab/>
        <w:t xml:space="preserve">' Find the month with the largest sales.  </w:t>
      </w:r>
    </w:p>
    <w:p w14:paraId="2E1C8380" w14:textId="77777777" w:rsidR="006A5A42" w:rsidRPr="00BF3F0B" w:rsidRDefault="006A5A42">
      <w:pPr>
        <w:ind w:left="720"/>
        <w:rPr>
          <w:rFonts w:ascii="Times" w:hAnsi="Times"/>
          <w:sz w:val="22"/>
          <w:szCs w:val="22"/>
        </w:rPr>
      </w:pPr>
      <w:r w:rsidRPr="00BF3F0B">
        <w:rPr>
          <w:rFonts w:ascii="Times" w:hAnsi="Times"/>
          <w:sz w:val="22"/>
          <w:szCs w:val="22"/>
        </w:rPr>
        <w:tab/>
      </w:r>
      <w:proofErr w:type="spellStart"/>
      <w:r w:rsidRPr="00BF3F0B">
        <w:rPr>
          <w:rFonts w:ascii="Times" w:hAnsi="Times"/>
          <w:sz w:val="22"/>
          <w:szCs w:val="22"/>
        </w:rPr>
        <w:t>largeSales</w:t>
      </w:r>
      <w:proofErr w:type="spellEnd"/>
      <w:r w:rsidRPr="00BF3F0B">
        <w:rPr>
          <w:rFonts w:ascii="Times" w:hAnsi="Times"/>
          <w:sz w:val="22"/>
          <w:szCs w:val="22"/>
        </w:rPr>
        <w:t xml:space="preserve"> = 0</w:t>
      </w:r>
    </w:p>
    <w:p w14:paraId="16EDA20A" w14:textId="77777777" w:rsidR="006A5A42" w:rsidRPr="00BF3F0B" w:rsidRDefault="006A5A42">
      <w:pPr>
        <w:ind w:left="720"/>
        <w:rPr>
          <w:rFonts w:ascii="Times" w:hAnsi="Times"/>
          <w:sz w:val="22"/>
          <w:szCs w:val="22"/>
        </w:rPr>
      </w:pPr>
      <w:r w:rsidRPr="00BF3F0B">
        <w:rPr>
          <w:rFonts w:ascii="Times" w:hAnsi="Times"/>
          <w:sz w:val="22"/>
          <w:szCs w:val="22"/>
        </w:rPr>
        <w:tab/>
      </w:r>
      <w:proofErr w:type="spellStart"/>
      <w:r w:rsidRPr="00BF3F0B">
        <w:rPr>
          <w:rFonts w:ascii="Times" w:hAnsi="Times"/>
          <w:sz w:val="22"/>
          <w:szCs w:val="22"/>
        </w:rPr>
        <w:t>largeMonthSub</w:t>
      </w:r>
      <w:proofErr w:type="spellEnd"/>
      <w:r w:rsidRPr="00BF3F0B">
        <w:rPr>
          <w:rFonts w:ascii="Times" w:hAnsi="Times"/>
          <w:sz w:val="22"/>
          <w:szCs w:val="22"/>
        </w:rPr>
        <w:t xml:space="preserve"> = 0</w:t>
      </w:r>
    </w:p>
    <w:p w14:paraId="356E199F" w14:textId="77777777" w:rsidR="006A5A42" w:rsidRPr="00BF3F0B" w:rsidRDefault="006A5A42">
      <w:pPr>
        <w:ind w:left="720"/>
        <w:rPr>
          <w:rFonts w:ascii="Times" w:hAnsi="Times"/>
          <w:sz w:val="22"/>
          <w:szCs w:val="22"/>
        </w:rPr>
      </w:pPr>
      <w:r w:rsidRPr="00BF3F0B">
        <w:rPr>
          <w:rFonts w:ascii="Times" w:hAnsi="Times"/>
          <w:sz w:val="22"/>
          <w:szCs w:val="22"/>
        </w:rPr>
        <w:tab/>
        <w:t>For J = 1 to 12</w:t>
      </w:r>
    </w:p>
    <w:p w14:paraId="5BD9C73F" w14:textId="77777777" w:rsidR="006A5A42" w:rsidRPr="00BF3F0B" w:rsidRDefault="006A5A42">
      <w:pPr>
        <w:ind w:left="720"/>
        <w:rPr>
          <w:rFonts w:ascii="Times" w:hAnsi="Times"/>
          <w:sz w:val="22"/>
          <w:szCs w:val="22"/>
        </w:rPr>
      </w:pPr>
      <w:r w:rsidRPr="00BF3F0B">
        <w:rPr>
          <w:rFonts w:ascii="Times" w:hAnsi="Times"/>
          <w:sz w:val="22"/>
          <w:szCs w:val="22"/>
        </w:rPr>
        <w:tab/>
        <w:t xml:space="preserve">      If (</w:t>
      </w:r>
      <w:proofErr w:type="spellStart"/>
      <w:r w:rsidRPr="00BF3F0B">
        <w:rPr>
          <w:rFonts w:ascii="Times" w:hAnsi="Times"/>
          <w:sz w:val="22"/>
          <w:szCs w:val="22"/>
        </w:rPr>
        <w:t>MonthTotal</w:t>
      </w:r>
      <w:proofErr w:type="spellEnd"/>
      <w:r w:rsidRPr="00BF3F0B">
        <w:rPr>
          <w:rFonts w:ascii="Times" w:hAnsi="Times"/>
          <w:sz w:val="22"/>
          <w:szCs w:val="22"/>
        </w:rPr>
        <w:t xml:space="preserve"> (J) &gt; </w:t>
      </w:r>
      <w:proofErr w:type="spellStart"/>
      <w:r w:rsidRPr="00BF3F0B">
        <w:rPr>
          <w:rFonts w:ascii="Times" w:hAnsi="Times"/>
          <w:sz w:val="22"/>
          <w:szCs w:val="22"/>
        </w:rPr>
        <w:t>largeSales</w:t>
      </w:r>
      <w:proofErr w:type="spellEnd"/>
      <w:r w:rsidRPr="00BF3F0B">
        <w:rPr>
          <w:rFonts w:ascii="Times" w:hAnsi="Times"/>
          <w:sz w:val="22"/>
          <w:szCs w:val="22"/>
        </w:rPr>
        <w:t>) Then</w:t>
      </w:r>
    </w:p>
    <w:p w14:paraId="4CBD9799" w14:textId="77777777" w:rsidR="006A5A42" w:rsidRPr="00BF3F0B" w:rsidRDefault="006A5A42">
      <w:pPr>
        <w:ind w:left="1440" w:firstLine="720"/>
        <w:rPr>
          <w:rFonts w:ascii="Times" w:hAnsi="Times"/>
          <w:sz w:val="22"/>
          <w:szCs w:val="22"/>
        </w:rPr>
      </w:pPr>
      <w:proofErr w:type="spellStart"/>
      <w:r w:rsidRPr="00BF3F0B">
        <w:rPr>
          <w:rFonts w:ascii="Times" w:hAnsi="Times"/>
          <w:sz w:val="22"/>
          <w:szCs w:val="22"/>
        </w:rPr>
        <w:t>largeSales</w:t>
      </w:r>
      <w:proofErr w:type="spellEnd"/>
      <w:r w:rsidRPr="00BF3F0B">
        <w:rPr>
          <w:rFonts w:ascii="Times" w:hAnsi="Times"/>
          <w:sz w:val="22"/>
          <w:szCs w:val="22"/>
        </w:rPr>
        <w:t xml:space="preserve"> = </w:t>
      </w:r>
      <w:proofErr w:type="spellStart"/>
      <w:r w:rsidRPr="00BF3F0B">
        <w:rPr>
          <w:rFonts w:ascii="Times" w:hAnsi="Times"/>
          <w:sz w:val="22"/>
          <w:szCs w:val="22"/>
        </w:rPr>
        <w:t>MonthTotal</w:t>
      </w:r>
      <w:proofErr w:type="spellEnd"/>
      <w:r w:rsidRPr="00BF3F0B">
        <w:rPr>
          <w:rFonts w:ascii="Times" w:hAnsi="Times"/>
          <w:sz w:val="22"/>
          <w:szCs w:val="22"/>
        </w:rPr>
        <w:t xml:space="preserve"> (J)</w:t>
      </w:r>
    </w:p>
    <w:p w14:paraId="206DAF03" w14:textId="77777777" w:rsidR="006A5A42" w:rsidRPr="00BF3F0B" w:rsidRDefault="006A5A42">
      <w:pPr>
        <w:ind w:left="720" w:firstLine="720"/>
        <w:rPr>
          <w:rFonts w:ascii="Times" w:hAnsi="Times"/>
          <w:sz w:val="22"/>
          <w:szCs w:val="22"/>
        </w:rPr>
      </w:pPr>
      <w:r w:rsidRPr="00BF3F0B">
        <w:rPr>
          <w:rFonts w:ascii="Times" w:hAnsi="Times"/>
          <w:sz w:val="22"/>
          <w:szCs w:val="22"/>
        </w:rPr>
        <w:tab/>
      </w:r>
      <w:proofErr w:type="spellStart"/>
      <w:r w:rsidRPr="00BF3F0B">
        <w:rPr>
          <w:rFonts w:ascii="Times" w:hAnsi="Times"/>
          <w:sz w:val="22"/>
          <w:szCs w:val="22"/>
        </w:rPr>
        <w:t>largeMonthSub</w:t>
      </w:r>
      <w:proofErr w:type="spellEnd"/>
      <w:r w:rsidRPr="00BF3F0B">
        <w:rPr>
          <w:rFonts w:ascii="Times" w:hAnsi="Times"/>
          <w:sz w:val="22"/>
          <w:szCs w:val="22"/>
        </w:rPr>
        <w:t xml:space="preserve"> = J</w:t>
      </w:r>
    </w:p>
    <w:p w14:paraId="2ADFC52E" w14:textId="77777777" w:rsidR="006A5A42" w:rsidRPr="00BF3F0B" w:rsidRDefault="006A5A42">
      <w:pPr>
        <w:ind w:left="720"/>
        <w:rPr>
          <w:rFonts w:ascii="Times" w:hAnsi="Times"/>
          <w:sz w:val="22"/>
          <w:szCs w:val="22"/>
        </w:rPr>
      </w:pPr>
      <w:r w:rsidRPr="00BF3F0B">
        <w:rPr>
          <w:rFonts w:ascii="Times" w:hAnsi="Times"/>
          <w:sz w:val="22"/>
          <w:szCs w:val="22"/>
        </w:rPr>
        <w:tab/>
        <w:t xml:space="preserve">      End If</w:t>
      </w:r>
    </w:p>
    <w:p w14:paraId="659C4D4D" w14:textId="77777777" w:rsidR="006A5A42" w:rsidRPr="00BF3F0B" w:rsidRDefault="006A5A42">
      <w:pPr>
        <w:ind w:left="720"/>
        <w:rPr>
          <w:rFonts w:ascii="Times" w:hAnsi="Times"/>
          <w:sz w:val="22"/>
          <w:szCs w:val="22"/>
        </w:rPr>
      </w:pPr>
      <w:r w:rsidRPr="00BF3F0B">
        <w:rPr>
          <w:rFonts w:ascii="Times" w:hAnsi="Times"/>
          <w:sz w:val="22"/>
          <w:szCs w:val="22"/>
        </w:rPr>
        <w:tab/>
        <w:t>Next</w:t>
      </w:r>
    </w:p>
    <w:p w14:paraId="384E69C6" w14:textId="77777777" w:rsidR="006A5A42" w:rsidRPr="00BF3F0B" w:rsidRDefault="006A5A42">
      <w:pPr>
        <w:ind w:left="1440"/>
        <w:rPr>
          <w:rFonts w:ascii="Times" w:hAnsi="Times"/>
          <w:b/>
          <w:sz w:val="22"/>
          <w:szCs w:val="22"/>
        </w:rPr>
      </w:pPr>
      <w:r w:rsidRPr="00BF3F0B">
        <w:rPr>
          <w:rFonts w:ascii="Times" w:hAnsi="Times"/>
          <w:b/>
          <w:sz w:val="22"/>
          <w:szCs w:val="22"/>
        </w:rPr>
        <w:t xml:space="preserve">' The </w:t>
      </w:r>
      <w:proofErr w:type="spellStart"/>
      <w:r w:rsidRPr="00BF3F0B">
        <w:rPr>
          <w:rFonts w:ascii="Times" w:hAnsi="Times"/>
          <w:b/>
          <w:sz w:val="22"/>
          <w:szCs w:val="22"/>
        </w:rPr>
        <w:t>largeMonth</w:t>
      </w:r>
      <w:proofErr w:type="spellEnd"/>
      <w:r w:rsidRPr="00BF3F0B">
        <w:rPr>
          <w:rFonts w:ascii="Times" w:hAnsi="Times"/>
          <w:b/>
          <w:sz w:val="22"/>
          <w:szCs w:val="22"/>
        </w:rPr>
        <w:t xml:space="preserve"> variable now contains the subscript</w:t>
      </w:r>
    </w:p>
    <w:p w14:paraId="333CB2DD" w14:textId="77777777" w:rsidR="006A5A42" w:rsidRPr="00BF3F0B" w:rsidRDefault="006A5A42">
      <w:pPr>
        <w:ind w:left="1440"/>
        <w:rPr>
          <w:rFonts w:ascii="Times" w:hAnsi="Times"/>
          <w:b/>
          <w:sz w:val="22"/>
          <w:szCs w:val="22"/>
        </w:rPr>
      </w:pPr>
      <w:r w:rsidRPr="00BF3F0B">
        <w:rPr>
          <w:rFonts w:ascii="Times" w:hAnsi="Times"/>
          <w:b/>
          <w:sz w:val="22"/>
          <w:szCs w:val="22"/>
        </w:rPr>
        <w:t>' corresponding to the largest monthly sales value.</w:t>
      </w:r>
    </w:p>
    <w:p w14:paraId="3AA68B46" w14:textId="77777777" w:rsidR="006A5A42" w:rsidRPr="00BF3F0B" w:rsidRDefault="006A5A42">
      <w:pPr>
        <w:ind w:left="1440"/>
        <w:rPr>
          <w:rFonts w:ascii="Times" w:hAnsi="Times"/>
          <w:b/>
          <w:sz w:val="22"/>
          <w:szCs w:val="22"/>
        </w:rPr>
      </w:pPr>
      <w:r w:rsidRPr="00BF3F0B">
        <w:rPr>
          <w:rFonts w:ascii="Times" w:hAnsi="Times"/>
          <w:b/>
          <w:sz w:val="22"/>
          <w:szCs w:val="22"/>
        </w:rPr>
        <w:t>' Use this subscript to select the name of the month</w:t>
      </w:r>
    </w:p>
    <w:p w14:paraId="2239BEBE" w14:textId="77777777" w:rsidR="006A5A42" w:rsidRPr="00BF3F0B" w:rsidRDefault="006A5A42">
      <w:pPr>
        <w:ind w:left="1440"/>
        <w:rPr>
          <w:rFonts w:ascii="Times" w:hAnsi="Times"/>
          <w:b/>
          <w:sz w:val="22"/>
          <w:szCs w:val="22"/>
        </w:rPr>
      </w:pPr>
      <w:r w:rsidRPr="00BF3F0B">
        <w:rPr>
          <w:rFonts w:ascii="Times" w:hAnsi="Times"/>
          <w:b/>
          <w:sz w:val="22"/>
          <w:szCs w:val="22"/>
        </w:rPr>
        <w:t>' to print.</w:t>
      </w:r>
    </w:p>
    <w:p w14:paraId="1C574F59" w14:textId="77777777" w:rsidR="006A5A42" w:rsidRPr="00BF3F0B" w:rsidRDefault="000D55FC">
      <w:pPr>
        <w:ind w:left="720" w:firstLine="720"/>
        <w:rPr>
          <w:rFonts w:ascii="Times" w:hAnsi="Times"/>
          <w:sz w:val="22"/>
          <w:szCs w:val="22"/>
        </w:rPr>
      </w:pPr>
      <w:proofErr w:type="spellStart"/>
      <w:r w:rsidRPr="00BF3F0B">
        <w:rPr>
          <w:rFonts w:ascii="Times" w:hAnsi="Times"/>
          <w:sz w:val="22"/>
          <w:szCs w:val="22"/>
        </w:rPr>
        <w:t>MessageBox.Show</w:t>
      </w:r>
      <w:proofErr w:type="spellEnd"/>
      <w:r w:rsidR="006A5A42" w:rsidRPr="00BF3F0B">
        <w:rPr>
          <w:rFonts w:ascii="Times" w:hAnsi="Times"/>
          <w:sz w:val="22"/>
          <w:szCs w:val="22"/>
        </w:rPr>
        <w:t xml:space="preserve">("The largest sales were " &amp; </w:t>
      </w:r>
      <w:proofErr w:type="spellStart"/>
      <w:r w:rsidR="006A5A42" w:rsidRPr="00BF3F0B">
        <w:rPr>
          <w:rFonts w:ascii="Times" w:hAnsi="Times"/>
          <w:sz w:val="22"/>
          <w:szCs w:val="22"/>
        </w:rPr>
        <w:t>largeSales</w:t>
      </w:r>
      <w:proofErr w:type="spellEnd"/>
      <w:r w:rsidR="006A5A42" w:rsidRPr="00BF3F0B">
        <w:rPr>
          <w:rFonts w:ascii="Times" w:hAnsi="Times"/>
          <w:sz w:val="22"/>
          <w:szCs w:val="22"/>
        </w:rPr>
        <w:t xml:space="preserve"> _</w:t>
      </w:r>
    </w:p>
    <w:p w14:paraId="5C8BD861" w14:textId="77777777" w:rsidR="006A5A42" w:rsidRPr="00BF3F0B" w:rsidRDefault="006A5A42">
      <w:pPr>
        <w:ind w:left="1440"/>
        <w:rPr>
          <w:rFonts w:ascii="Times" w:hAnsi="Times"/>
          <w:sz w:val="22"/>
          <w:szCs w:val="22"/>
        </w:rPr>
      </w:pPr>
      <w:r w:rsidRPr="00BF3F0B">
        <w:rPr>
          <w:rFonts w:ascii="Times" w:hAnsi="Times"/>
          <w:sz w:val="22"/>
          <w:szCs w:val="22"/>
        </w:rPr>
        <w:t xml:space="preserve">      &amp; </w:t>
      </w:r>
      <w:proofErr w:type="spellStart"/>
      <w:proofErr w:type="gramStart"/>
      <w:r w:rsidRPr="00BF3F0B">
        <w:rPr>
          <w:rFonts w:ascii="Times" w:hAnsi="Times"/>
          <w:sz w:val="22"/>
          <w:szCs w:val="22"/>
        </w:rPr>
        <w:t>Chr</w:t>
      </w:r>
      <w:proofErr w:type="spellEnd"/>
      <w:r w:rsidRPr="00BF3F0B">
        <w:rPr>
          <w:rFonts w:ascii="Times" w:hAnsi="Times"/>
          <w:sz w:val="22"/>
          <w:szCs w:val="22"/>
        </w:rPr>
        <w:t>(</w:t>
      </w:r>
      <w:proofErr w:type="gramEnd"/>
      <w:r w:rsidRPr="00BF3F0B">
        <w:rPr>
          <w:rFonts w:ascii="Times" w:hAnsi="Times"/>
          <w:sz w:val="22"/>
          <w:szCs w:val="22"/>
        </w:rPr>
        <w:t>13) &amp; " in the month of " &amp; _</w:t>
      </w:r>
    </w:p>
    <w:p w14:paraId="7BF8F347" w14:textId="77777777" w:rsidR="006A5A42" w:rsidRPr="00BF3F0B" w:rsidRDefault="006A5A42">
      <w:pPr>
        <w:ind w:left="1440"/>
        <w:rPr>
          <w:rFonts w:ascii="Times" w:hAnsi="Times"/>
          <w:sz w:val="22"/>
          <w:szCs w:val="22"/>
        </w:rPr>
      </w:pPr>
      <w:r w:rsidRPr="00BF3F0B">
        <w:rPr>
          <w:rFonts w:ascii="Times" w:hAnsi="Times"/>
          <w:sz w:val="22"/>
          <w:szCs w:val="22"/>
        </w:rPr>
        <w:t xml:space="preserve">      </w:t>
      </w:r>
      <w:proofErr w:type="spellStart"/>
      <w:r w:rsidRPr="00BF3F0B">
        <w:rPr>
          <w:rFonts w:ascii="Times" w:hAnsi="Times"/>
          <w:sz w:val="22"/>
          <w:szCs w:val="22"/>
        </w:rPr>
        <w:t>MonthName</w:t>
      </w:r>
      <w:proofErr w:type="spellEnd"/>
      <w:r w:rsidRPr="00BF3F0B">
        <w:rPr>
          <w:rFonts w:ascii="Times" w:hAnsi="Times"/>
          <w:sz w:val="22"/>
          <w:szCs w:val="22"/>
        </w:rPr>
        <w:t>(</w:t>
      </w:r>
      <w:proofErr w:type="spellStart"/>
      <w:r w:rsidRPr="00BF3F0B">
        <w:rPr>
          <w:rFonts w:ascii="Times" w:hAnsi="Times"/>
          <w:sz w:val="22"/>
          <w:szCs w:val="22"/>
        </w:rPr>
        <w:t>largeMonthSub</w:t>
      </w:r>
      <w:proofErr w:type="spellEnd"/>
      <w:r w:rsidRPr="00BF3F0B">
        <w:rPr>
          <w:rFonts w:ascii="Times" w:hAnsi="Times"/>
          <w:sz w:val="22"/>
          <w:szCs w:val="22"/>
        </w:rPr>
        <w:t>)</w:t>
      </w:r>
    </w:p>
    <w:p w14:paraId="1899D62B" w14:textId="77777777" w:rsidR="006A5A42" w:rsidRPr="00BF3F0B" w:rsidRDefault="006A5A42">
      <w:pPr>
        <w:ind w:left="720"/>
        <w:rPr>
          <w:rFonts w:ascii="Times" w:hAnsi="Times"/>
          <w:sz w:val="22"/>
          <w:szCs w:val="22"/>
        </w:rPr>
      </w:pPr>
      <w:r w:rsidRPr="00BF3F0B">
        <w:rPr>
          <w:rFonts w:ascii="Times" w:hAnsi="Times"/>
          <w:sz w:val="22"/>
          <w:szCs w:val="22"/>
        </w:rPr>
        <w:t>End Sub</w:t>
      </w:r>
    </w:p>
    <w:p w14:paraId="60B9EE56" w14:textId="77777777" w:rsidR="006A5A42" w:rsidRPr="00BF3F0B" w:rsidRDefault="006A5A42">
      <w:pPr>
        <w:ind w:left="720"/>
        <w:rPr>
          <w:rFonts w:ascii="Times" w:hAnsi="Times"/>
          <w:sz w:val="22"/>
          <w:szCs w:val="22"/>
        </w:rPr>
      </w:pPr>
    </w:p>
    <w:p w14:paraId="57F9345B" w14:textId="77777777" w:rsidR="006A5A42" w:rsidRPr="00BF3F0B" w:rsidRDefault="006A5A42">
      <w:pPr>
        <w:pStyle w:val="Heading2"/>
        <w:rPr>
          <w:rFonts w:ascii="Times" w:hAnsi="Times"/>
          <w:sz w:val="22"/>
          <w:szCs w:val="22"/>
        </w:rPr>
      </w:pPr>
      <w:bookmarkStart w:id="6" w:name="_Toc48474180"/>
      <w:r w:rsidRPr="00BF3F0B">
        <w:rPr>
          <w:rFonts w:ascii="Times" w:hAnsi="Times"/>
          <w:sz w:val="22"/>
          <w:szCs w:val="22"/>
        </w:rPr>
        <w:t xml:space="preserve">Filling </w:t>
      </w:r>
      <w:proofErr w:type="gramStart"/>
      <w:r w:rsidRPr="00BF3F0B">
        <w:rPr>
          <w:rFonts w:ascii="Times" w:hAnsi="Times"/>
          <w:sz w:val="22"/>
          <w:szCs w:val="22"/>
        </w:rPr>
        <w:t>An</w:t>
      </w:r>
      <w:proofErr w:type="gramEnd"/>
      <w:r w:rsidRPr="00BF3F0B">
        <w:rPr>
          <w:rFonts w:ascii="Times" w:hAnsi="Times"/>
          <w:sz w:val="22"/>
          <w:szCs w:val="22"/>
        </w:rPr>
        <w:t xml:space="preserve"> Array From A File</w:t>
      </w:r>
      <w:bookmarkEnd w:id="6"/>
    </w:p>
    <w:p w14:paraId="0E5A5C1B" w14:textId="77777777" w:rsidR="006A5A42" w:rsidRPr="00BF3F0B" w:rsidRDefault="006A5A42">
      <w:pPr>
        <w:rPr>
          <w:rFonts w:ascii="Times" w:hAnsi="Times"/>
          <w:sz w:val="22"/>
          <w:szCs w:val="22"/>
        </w:rPr>
      </w:pPr>
    </w:p>
    <w:p w14:paraId="3B8C3181" w14:textId="77777777" w:rsidR="006A5A42" w:rsidRPr="00BF3F0B" w:rsidRDefault="006A5A42">
      <w:pPr>
        <w:rPr>
          <w:rFonts w:ascii="Times" w:hAnsi="Times"/>
          <w:sz w:val="22"/>
          <w:szCs w:val="22"/>
        </w:rPr>
      </w:pPr>
      <w:r w:rsidRPr="00BF3F0B">
        <w:rPr>
          <w:rFonts w:ascii="Times" w:hAnsi="Times"/>
          <w:sz w:val="22"/>
          <w:szCs w:val="22"/>
        </w:rPr>
        <w:t xml:space="preserve">The following program reads data values from a file and stores them in the elements of an array. First the main procedure </w:t>
      </w:r>
      <w:proofErr w:type="spellStart"/>
      <w:r w:rsidRPr="00BF3F0B">
        <w:rPr>
          <w:rFonts w:ascii="Times" w:hAnsi="Times"/>
          <w:b/>
          <w:i/>
          <w:sz w:val="22"/>
          <w:szCs w:val="22"/>
        </w:rPr>
        <w:t>btnFillArray</w:t>
      </w:r>
      <w:proofErr w:type="spellEnd"/>
      <w:r w:rsidRPr="00BF3F0B">
        <w:rPr>
          <w:rFonts w:ascii="Times" w:hAnsi="Times"/>
          <w:sz w:val="22"/>
          <w:szCs w:val="22"/>
        </w:rPr>
        <w:t xml:space="preserve"> calls the procedure </w:t>
      </w:r>
      <w:proofErr w:type="spellStart"/>
      <w:r w:rsidRPr="00BF3F0B">
        <w:rPr>
          <w:rFonts w:ascii="Times" w:hAnsi="Times"/>
          <w:b/>
          <w:i/>
          <w:sz w:val="22"/>
          <w:szCs w:val="22"/>
        </w:rPr>
        <w:t>FillArrayFromFile</w:t>
      </w:r>
      <w:proofErr w:type="spellEnd"/>
      <w:r w:rsidRPr="00BF3F0B">
        <w:rPr>
          <w:rFonts w:ascii="Times" w:hAnsi="Times"/>
          <w:b/>
          <w:sz w:val="22"/>
          <w:szCs w:val="22"/>
        </w:rPr>
        <w:t xml:space="preserve"> </w:t>
      </w:r>
      <w:r w:rsidRPr="00BF3F0B">
        <w:rPr>
          <w:rFonts w:ascii="Times" w:hAnsi="Times"/>
          <w:sz w:val="22"/>
          <w:szCs w:val="22"/>
        </w:rPr>
        <w:t xml:space="preserve">to fill the array.  It then prints out information to demonstrate that the data read from the file was correctly stored in the array. </w:t>
      </w:r>
    </w:p>
    <w:p w14:paraId="0C53F676" w14:textId="77777777" w:rsidR="006A5A42" w:rsidRPr="002261B8" w:rsidRDefault="006A5A42">
      <w:pPr>
        <w:rPr>
          <w:rFonts w:ascii="Courier" w:hAnsi="Courier"/>
          <w:sz w:val="20"/>
        </w:rPr>
      </w:pPr>
    </w:p>
    <w:p w14:paraId="0C22C31E" w14:textId="77777777" w:rsidR="006A5A42" w:rsidRPr="002261B8" w:rsidRDefault="006A5A42">
      <w:pPr>
        <w:rPr>
          <w:rFonts w:ascii="Courier" w:hAnsi="Courier"/>
          <w:sz w:val="20"/>
        </w:rPr>
      </w:pPr>
      <w:r w:rsidRPr="002261B8">
        <w:rPr>
          <w:rFonts w:ascii="Courier" w:hAnsi="Courier"/>
          <w:sz w:val="20"/>
        </w:rPr>
        <w:t>Pri</w:t>
      </w:r>
      <w:r w:rsidR="002261B8">
        <w:rPr>
          <w:rFonts w:ascii="Courier" w:hAnsi="Courier"/>
          <w:sz w:val="20"/>
        </w:rPr>
        <w:t xml:space="preserve">vate Sub </w:t>
      </w:r>
      <w:proofErr w:type="spellStart"/>
      <w:r w:rsidR="002261B8">
        <w:rPr>
          <w:rFonts w:ascii="Courier" w:hAnsi="Courier"/>
          <w:sz w:val="20"/>
        </w:rPr>
        <w:t>btnFillArray_</w:t>
      </w:r>
      <w:proofErr w:type="gramStart"/>
      <w:r w:rsidR="002261B8">
        <w:rPr>
          <w:rFonts w:ascii="Courier" w:hAnsi="Courier"/>
          <w:sz w:val="20"/>
        </w:rPr>
        <w:t>Click</w:t>
      </w:r>
      <w:proofErr w:type="spellEnd"/>
      <w:r w:rsidR="002261B8">
        <w:rPr>
          <w:rFonts w:ascii="Courier" w:hAnsi="Courier"/>
          <w:sz w:val="20"/>
        </w:rPr>
        <w:t>(</w:t>
      </w:r>
      <w:proofErr w:type="gramEnd"/>
      <w:r w:rsidR="002261B8">
        <w:rPr>
          <w:rFonts w:ascii="Courier" w:hAnsi="Courier"/>
          <w:sz w:val="20"/>
        </w:rPr>
        <w:t>…)</w:t>
      </w:r>
      <w:r w:rsidRPr="002261B8">
        <w:rPr>
          <w:rFonts w:ascii="Courier" w:hAnsi="Courier"/>
          <w:sz w:val="20"/>
        </w:rPr>
        <w:t xml:space="preserve">Handles </w:t>
      </w:r>
      <w:proofErr w:type="spellStart"/>
      <w:r w:rsidRPr="002261B8">
        <w:rPr>
          <w:rFonts w:ascii="Courier" w:hAnsi="Courier"/>
          <w:sz w:val="20"/>
        </w:rPr>
        <w:t>btnFillArray.Click</w:t>
      </w:r>
      <w:proofErr w:type="spellEnd"/>
    </w:p>
    <w:p w14:paraId="2CA41CDB" w14:textId="77777777" w:rsidR="002261B8" w:rsidRPr="002261B8" w:rsidRDefault="002261B8" w:rsidP="002261B8">
      <w:pPr>
        <w:rPr>
          <w:rFonts w:ascii="Courier" w:hAnsi="Courier"/>
          <w:sz w:val="20"/>
        </w:rPr>
      </w:pPr>
      <w:r>
        <w:rPr>
          <w:rFonts w:ascii="Courier" w:hAnsi="Courier"/>
          <w:sz w:val="20"/>
        </w:rPr>
        <w:t xml:space="preserve">   </w:t>
      </w:r>
      <w:proofErr w:type="spellStart"/>
      <w:r w:rsidRPr="002261B8">
        <w:rPr>
          <w:rFonts w:ascii="Courier" w:hAnsi="Courier"/>
          <w:sz w:val="20"/>
        </w:rPr>
        <w:t>Const</w:t>
      </w:r>
      <w:proofErr w:type="spellEnd"/>
      <w:r w:rsidRPr="002261B8">
        <w:rPr>
          <w:rFonts w:ascii="Courier" w:hAnsi="Courier"/>
          <w:sz w:val="20"/>
        </w:rPr>
        <w:t xml:space="preserve"> </w:t>
      </w:r>
      <w:r>
        <w:rPr>
          <w:rFonts w:ascii="Courier" w:hAnsi="Courier"/>
          <w:sz w:val="20"/>
        </w:rPr>
        <w:t>MAX_ITEMS</w:t>
      </w:r>
      <w:r w:rsidRPr="002261B8">
        <w:rPr>
          <w:rFonts w:ascii="Courier" w:hAnsi="Courier"/>
          <w:sz w:val="20"/>
        </w:rPr>
        <w:t xml:space="preserve"> </w:t>
      </w:r>
      <w:proofErr w:type="gramStart"/>
      <w:r w:rsidRPr="002261B8">
        <w:rPr>
          <w:rFonts w:ascii="Courier" w:hAnsi="Courier"/>
          <w:sz w:val="20"/>
        </w:rPr>
        <w:t>As</w:t>
      </w:r>
      <w:proofErr w:type="gramEnd"/>
      <w:r w:rsidRPr="002261B8">
        <w:rPr>
          <w:rFonts w:ascii="Courier" w:hAnsi="Courier"/>
          <w:sz w:val="20"/>
        </w:rPr>
        <w:t xml:space="preserve"> Integer = 25</w:t>
      </w:r>
    </w:p>
    <w:p w14:paraId="2EF3D7EC" w14:textId="77777777" w:rsidR="006A5A42" w:rsidRPr="002261B8" w:rsidRDefault="006A5A42">
      <w:pPr>
        <w:rPr>
          <w:rFonts w:ascii="Courier" w:hAnsi="Courier"/>
          <w:sz w:val="20"/>
        </w:rPr>
      </w:pPr>
      <w:r w:rsidRPr="002261B8">
        <w:rPr>
          <w:rFonts w:ascii="Courier" w:hAnsi="Courier"/>
          <w:sz w:val="20"/>
        </w:rPr>
        <w:t xml:space="preserve">   Dim </w:t>
      </w:r>
      <w:proofErr w:type="spellStart"/>
      <w:r w:rsidRPr="002261B8">
        <w:rPr>
          <w:rFonts w:ascii="Courier" w:hAnsi="Courier"/>
          <w:sz w:val="20"/>
        </w:rPr>
        <w:t>NumArray</w:t>
      </w:r>
      <w:proofErr w:type="spellEnd"/>
      <w:r w:rsidRPr="002261B8">
        <w:rPr>
          <w:rFonts w:ascii="Courier" w:hAnsi="Courier"/>
          <w:sz w:val="20"/>
        </w:rPr>
        <w:t>(</w:t>
      </w:r>
      <w:proofErr w:type="spellStart"/>
      <w:r w:rsidRPr="002261B8">
        <w:rPr>
          <w:rFonts w:ascii="Courier" w:hAnsi="Courier"/>
          <w:sz w:val="20"/>
        </w:rPr>
        <w:t>maxItems</w:t>
      </w:r>
      <w:proofErr w:type="spellEnd"/>
      <w:r w:rsidRPr="002261B8">
        <w:rPr>
          <w:rFonts w:ascii="Courier" w:hAnsi="Courier"/>
          <w:sz w:val="20"/>
        </w:rPr>
        <w:t>) As Integer</w:t>
      </w:r>
    </w:p>
    <w:p w14:paraId="5BAF54D2" w14:textId="77777777" w:rsidR="006A5A42" w:rsidRPr="002261B8" w:rsidRDefault="006A5A42">
      <w:pPr>
        <w:rPr>
          <w:rFonts w:ascii="Courier" w:hAnsi="Courier"/>
          <w:sz w:val="20"/>
        </w:rPr>
      </w:pPr>
      <w:r w:rsidRPr="002261B8">
        <w:rPr>
          <w:rFonts w:ascii="Courier" w:hAnsi="Courier"/>
          <w:sz w:val="20"/>
        </w:rPr>
        <w:t xml:space="preserve">   Dim </w:t>
      </w:r>
      <w:proofErr w:type="spellStart"/>
      <w:r w:rsidRPr="002261B8">
        <w:rPr>
          <w:rFonts w:ascii="Courier" w:hAnsi="Courier"/>
          <w:sz w:val="20"/>
        </w:rPr>
        <w:t>numItems</w:t>
      </w:r>
      <w:proofErr w:type="spellEnd"/>
      <w:r w:rsidRPr="002261B8">
        <w:rPr>
          <w:rFonts w:ascii="Courier" w:hAnsi="Courier"/>
          <w:sz w:val="20"/>
        </w:rPr>
        <w:t xml:space="preserve"> As Integer</w:t>
      </w:r>
    </w:p>
    <w:p w14:paraId="7055DF31" w14:textId="77777777" w:rsidR="006A5A42" w:rsidRPr="002261B8" w:rsidRDefault="006A5A42">
      <w:pPr>
        <w:rPr>
          <w:rFonts w:ascii="Courier" w:hAnsi="Courier"/>
          <w:sz w:val="20"/>
        </w:rPr>
      </w:pPr>
    </w:p>
    <w:p w14:paraId="29605203" w14:textId="77777777" w:rsidR="006A5A42" w:rsidRPr="002261B8" w:rsidRDefault="006A5A42">
      <w:pPr>
        <w:rPr>
          <w:rFonts w:ascii="Courier" w:hAnsi="Courier"/>
          <w:sz w:val="20"/>
        </w:rPr>
      </w:pPr>
      <w:r w:rsidRPr="002261B8">
        <w:rPr>
          <w:rFonts w:ascii="Courier" w:hAnsi="Courier"/>
          <w:sz w:val="20"/>
        </w:rPr>
        <w:t xml:space="preserve">   </w:t>
      </w:r>
      <w:proofErr w:type="spellStart"/>
      <w:proofErr w:type="gramStart"/>
      <w:r w:rsidRPr="002261B8">
        <w:rPr>
          <w:rFonts w:ascii="Courier" w:hAnsi="Courier"/>
          <w:sz w:val="20"/>
        </w:rPr>
        <w:t>FillArrayFromFile</w:t>
      </w:r>
      <w:proofErr w:type="spellEnd"/>
      <w:r w:rsidRPr="002261B8">
        <w:rPr>
          <w:rFonts w:ascii="Courier" w:hAnsi="Courier"/>
          <w:sz w:val="20"/>
        </w:rPr>
        <w:t>(</w:t>
      </w:r>
      <w:proofErr w:type="spellStart"/>
      <w:proofErr w:type="gramEnd"/>
      <w:r w:rsidRPr="002261B8">
        <w:rPr>
          <w:rFonts w:ascii="Courier" w:hAnsi="Courier"/>
          <w:sz w:val="20"/>
        </w:rPr>
        <w:t>NumArray</w:t>
      </w:r>
      <w:proofErr w:type="spellEnd"/>
      <w:r w:rsidRPr="002261B8">
        <w:rPr>
          <w:rFonts w:ascii="Courier" w:hAnsi="Courier"/>
          <w:sz w:val="20"/>
        </w:rPr>
        <w:t xml:space="preserve">, </w:t>
      </w:r>
      <w:r w:rsidR="002261B8">
        <w:rPr>
          <w:rFonts w:ascii="Courier" w:hAnsi="Courier"/>
          <w:sz w:val="20"/>
        </w:rPr>
        <w:t xml:space="preserve">MAX_ITEMS, </w:t>
      </w:r>
      <w:proofErr w:type="spellStart"/>
      <w:r w:rsidRPr="002261B8">
        <w:rPr>
          <w:rFonts w:ascii="Courier" w:hAnsi="Courier"/>
          <w:sz w:val="20"/>
        </w:rPr>
        <w:t>numItems</w:t>
      </w:r>
      <w:proofErr w:type="spellEnd"/>
      <w:r w:rsidRPr="002261B8">
        <w:rPr>
          <w:rFonts w:ascii="Courier" w:hAnsi="Courier"/>
          <w:sz w:val="20"/>
        </w:rPr>
        <w:t>)</w:t>
      </w:r>
    </w:p>
    <w:p w14:paraId="6F3716A0" w14:textId="77777777" w:rsidR="006A5A42" w:rsidRPr="002261B8" w:rsidRDefault="006A5A42">
      <w:pPr>
        <w:rPr>
          <w:rFonts w:ascii="Courier" w:hAnsi="Courier"/>
          <w:sz w:val="20"/>
        </w:rPr>
      </w:pPr>
    </w:p>
    <w:p w14:paraId="2F6BFAA7" w14:textId="77777777" w:rsidR="006A5A42" w:rsidRPr="002261B8" w:rsidRDefault="006A5A42">
      <w:pPr>
        <w:rPr>
          <w:rFonts w:ascii="Courier" w:hAnsi="Courier"/>
          <w:sz w:val="20"/>
        </w:rPr>
      </w:pPr>
      <w:r w:rsidRPr="002261B8">
        <w:rPr>
          <w:rFonts w:ascii="Courier" w:hAnsi="Courier"/>
          <w:sz w:val="20"/>
        </w:rPr>
        <w:t xml:space="preserve">   </w:t>
      </w:r>
      <w:proofErr w:type="spellStart"/>
      <w:r w:rsidR="000D55FC" w:rsidRPr="002261B8">
        <w:rPr>
          <w:rFonts w:ascii="Courier" w:hAnsi="Courier"/>
          <w:sz w:val="20"/>
        </w:rPr>
        <w:t>MessageBox.Show</w:t>
      </w:r>
      <w:proofErr w:type="spellEnd"/>
      <w:r w:rsidRPr="002261B8">
        <w:rPr>
          <w:rFonts w:ascii="Courier" w:hAnsi="Courier"/>
          <w:sz w:val="20"/>
        </w:rPr>
        <w:t>("</w:t>
      </w:r>
      <w:proofErr w:type="spellStart"/>
      <w:r w:rsidRPr="002261B8">
        <w:rPr>
          <w:rFonts w:ascii="Courier" w:hAnsi="Courier"/>
          <w:sz w:val="20"/>
        </w:rPr>
        <w:t>NumItems</w:t>
      </w:r>
      <w:proofErr w:type="spellEnd"/>
      <w:r w:rsidRPr="002261B8">
        <w:rPr>
          <w:rFonts w:ascii="Courier" w:hAnsi="Courier"/>
          <w:sz w:val="20"/>
        </w:rPr>
        <w:t xml:space="preserve"> = " &amp; </w:t>
      </w:r>
      <w:proofErr w:type="spellStart"/>
      <w:r w:rsidRPr="002261B8">
        <w:rPr>
          <w:rFonts w:ascii="Courier" w:hAnsi="Courier"/>
          <w:sz w:val="20"/>
        </w:rPr>
        <w:t>numItems</w:t>
      </w:r>
      <w:proofErr w:type="spellEnd"/>
      <w:r w:rsidRPr="002261B8">
        <w:rPr>
          <w:rFonts w:ascii="Courier" w:hAnsi="Courier"/>
          <w:sz w:val="20"/>
        </w:rPr>
        <w:t xml:space="preserve"> &amp; </w:t>
      </w:r>
      <w:proofErr w:type="spellStart"/>
      <w:proofErr w:type="gramStart"/>
      <w:r w:rsidRPr="002261B8">
        <w:rPr>
          <w:rFonts w:ascii="Courier" w:hAnsi="Courier"/>
          <w:sz w:val="20"/>
        </w:rPr>
        <w:t>Chr</w:t>
      </w:r>
      <w:proofErr w:type="spellEnd"/>
      <w:r w:rsidRPr="002261B8">
        <w:rPr>
          <w:rFonts w:ascii="Courier" w:hAnsi="Courier"/>
          <w:sz w:val="20"/>
        </w:rPr>
        <w:t>(</w:t>
      </w:r>
      <w:proofErr w:type="gramEnd"/>
      <w:r w:rsidRPr="002261B8">
        <w:rPr>
          <w:rFonts w:ascii="Courier" w:hAnsi="Courier"/>
          <w:sz w:val="20"/>
        </w:rPr>
        <w:t>13) &amp; _</w:t>
      </w:r>
    </w:p>
    <w:p w14:paraId="5C7B9C54" w14:textId="77777777" w:rsidR="006A5A42" w:rsidRPr="002261B8" w:rsidRDefault="006A5A42">
      <w:pPr>
        <w:rPr>
          <w:rFonts w:ascii="Courier" w:hAnsi="Courier"/>
          <w:sz w:val="20"/>
        </w:rPr>
      </w:pPr>
      <w:r w:rsidRPr="002261B8">
        <w:rPr>
          <w:rFonts w:ascii="Courier" w:hAnsi="Courier"/>
          <w:sz w:val="20"/>
        </w:rPr>
        <w:t xml:space="preserve">      "First Item = " &amp; </w:t>
      </w:r>
      <w:proofErr w:type="spellStart"/>
      <w:proofErr w:type="gramStart"/>
      <w:r w:rsidRPr="002261B8">
        <w:rPr>
          <w:rFonts w:ascii="Courier" w:hAnsi="Courier"/>
          <w:sz w:val="20"/>
        </w:rPr>
        <w:t>NumArray</w:t>
      </w:r>
      <w:proofErr w:type="spellEnd"/>
      <w:r w:rsidRPr="002261B8">
        <w:rPr>
          <w:rFonts w:ascii="Courier" w:hAnsi="Courier"/>
          <w:sz w:val="20"/>
        </w:rPr>
        <w:t>(</w:t>
      </w:r>
      <w:proofErr w:type="gramEnd"/>
      <w:r w:rsidRPr="002261B8">
        <w:rPr>
          <w:rFonts w:ascii="Courier" w:hAnsi="Courier"/>
          <w:sz w:val="20"/>
        </w:rPr>
        <w:t xml:space="preserve">1) &amp; </w:t>
      </w:r>
      <w:proofErr w:type="spellStart"/>
      <w:r w:rsidRPr="002261B8">
        <w:rPr>
          <w:rFonts w:ascii="Courier" w:hAnsi="Courier"/>
          <w:sz w:val="20"/>
        </w:rPr>
        <w:t>Chr</w:t>
      </w:r>
      <w:proofErr w:type="spellEnd"/>
      <w:r w:rsidRPr="002261B8">
        <w:rPr>
          <w:rFonts w:ascii="Courier" w:hAnsi="Courier"/>
          <w:sz w:val="20"/>
        </w:rPr>
        <w:t>(13) &amp; _</w:t>
      </w:r>
    </w:p>
    <w:p w14:paraId="0D291D2F" w14:textId="77777777" w:rsidR="006A5A42" w:rsidRPr="002261B8" w:rsidRDefault="006A5A42">
      <w:pPr>
        <w:rPr>
          <w:rFonts w:ascii="Courier" w:hAnsi="Courier"/>
          <w:sz w:val="20"/>
        </w:rPr>
      </w:pPr>
      <w:r w:rsidRPr="002261B8">
        <w:rPr>
          <w:rFonts w:ascii="Courier" w:hAnsi="Courier"/>
          <w:sz w:val="20"/>
        </w:rPr>
        <w:t xml:space="preserve">      "Last Item = " &amp; </w:t>
      </w:r>
      <w:proofErr w:type="spellStart"/>
      <w:r w:rsidRPr="002261B8">
        <w:rPr>
          <w:rFonts w:ascii="Courier" w:hAnsi="Courier"/>
          <w:sz w:val="20"/>
        </w:rPr>
        <w:t>NumArray</w:t>
      </w:r>
      <w:proofErr w:type="spellEnd"/>
      <w:r w:rsidRPr="002261B8">
        <w:rPr>
          <w:rFonts w:ascii="Courier" w:hAnsi="Courier"/>
          <w:sz w:val="20"/>
        </w:rPr>
        <w:t>(</w:t>
      </w:r>
      <w:proofErr w:type="spellStart"/>
      <w:r w:rsidRPr="002261B8">
        <w:rPr>
          <w:rFonts w:ascii="Courier" w:hAnsi="Courier"/>
          <w:sz w:val="20"/>
        </w:rPr>
        <w:t>numItems</w:t>
      </w:r>
      <w:proofErr w:type="spellEnd"/>
      <w:r w:rsidRPr="002261B8">
        <w:rPr>
          <w:rFonts w:ascii="Courier" w:hAnsi="Courier"/>
          <w:sz w:val="20"/>
        </w:rPr>
        <w:t>))</w:t>
      </w:r>
    </w:p>
    <w:p w14:paraId="7D513F4E" w14:textId="77777777" w:rsidR="006A5A42" w:rsidRPr="002261B8" w:rsidRDefault="006A5A42">
      <w:pPr>
        <w:rPr>
          <w:rFonts w:ascii="Courier" w:hAnsi="Courier"/>
          <w:sz w:val="20"/>
        </w:rPr>
      </w:pPr>
      <w:r w:rsidRPr="002261B8">
        <w:rPr>
          <w:rFonts w:ascii="Courier" w:hAnsi="Courier"/>
          <w:sz w:val="20"/>
        </w:rPr>
        <w:t>End Sub</w:t>
      </w:r>
    </w:p>
    <w:p w14:paraId="30F68C1F" w14:textId="77777777" w:rsidR="006A5A42" w:rsidRPr="002261B8" w:rsidRDefault="006A5A42">
      <w:pPr>
        <w:rPr>
          <w:rFonts w:ascii="Courier" w:hAnsi="Courier"/>
          <w:sz w:val="20"/>
        </w:rPr>
      </w:pPr>
    </w:p>
    <w:p w14:paraId="7D6A539B" w14:textId="77777777" w:rsidR="002261B8" w:rsidRDefault="006A5A42">
      <w:pPr>
        <w:rPr>
          <w:rFonts w:ascii="Courier" w:hAnsi="Courier"/>
          <w:sz w:val="20"/>
        </w:rPr>
      </w:pPr>
      <w:r w:rsidRPr="002261B8">
        <w:rPr>
          <w:rFonts w:ascii="Courier" w:hAnsi="Courier"/>
          <w:sz w:val="20"/>
        </w:rPr>
        <w:t xml:space="preserve">Sub </w:t>
      </w:r>
      <w:proofErr w:type="spellStart"/>
      <w:proofErr w:type="gramStart"/>
      <w:r w:rsidRPr="002261B8">
        <w:rPr>
          <w:rFonts w:ascii="Courier" w:hAnsi="Courier"/>
          <w:sz w:val="20"/>
        </w:rPr>
        <w:t>FillArrayFromFi</w:t>
      </w:r>
      <w:r w:rsidR="002261B8">
        <w:rPr>
          <w:rFonts w:ascii="Courier" w:hAnsi="Courier"/>
          <w:sz w:val="20"/>
        </w:rPr>
        <w:t>le</w:t>
      </w:r>
      <w:proofErr w:type="spellEnd"/>
      <w:r w:rsidR="002261B8">
        <w:rPr>
          <w:rFonts w:ascii="Courier" w:hAnsi="Courier"/>
          <w:sz w:val="20"/>
        </w:rPr>
        <w:t>(</w:t>
      </w:r>
      <w:proofErr w:type="spellStart"/>
      <w:proofErr w:type="gramEnd"/>
      <w:r w:rsidR="002261B8">
        <w:rPr>
          <w:rFonts w:ascii="Courier" w:hAnsi="Courier"/>
          <w:sz w:val="20"/>
        </w:rPr>
        <w:t>ByRef</w:t>
      </w:r>
      <w:proofErr w:type="spellEnd"/>
      <w:r w:rsidR="002261B8">
        <w:rPr>
          <w:rFonts w:ascii="Courier" w:hAnsi="Courier"/>
          <w:sz w:val="20"/>
        </w:rPr>
        <w:t xml:space="preserve"> </w:t>
      </w:r>
      <w:proofErr w:type="spellStart"/>
      <w:r w:rsidR="002261B8">
        <w:rPr>
          <w:rFonts w:ascii="Courier" w:hAnsi="Courier"/>
          <w:sz w:val="20"/>
        </w:rPr>
        <w:t>NumArray</w:t>
      </w:r>
      <w:proofErr w:type="spellEnd"/>
      <w:r w:rsidR="002261B8">
        <w:rPr>
          <w:rFonts w:ascii="Courier" w:hAnsi="Courier"/>
          <w:sz w:val="20"/>
        </w:rPr>
        <w:t xml:space="preserve">() As Integer, </w:t>
      </w:r>
      <w:proofErr w:type="spellStart"/>
      <w:r w:rsidR="002261B8">
        <w:rPr>
          <w:rFonts w:ascii="Courier" w:hAnsi="Courier"/>
          <w:sz w:val="20"/>
        </w:rPr>
        <w:t>ByVal</w:t>
      </w:r>
      <w:proofErr w:type="spellEnd"/>
      <w:r w:rsidR="002261B8">
        <w:rPr>
          <w:rFonts w:ascii="Courier" w:hAnsi="Courier"/>
          <w:sz w:val="20"/>
        </w:rPr>
        <w:t xml:space="preserve"> MAX_ITEMS</w:t>
      </w:r>
      <w:r w:rsidR="002261B8" w:rsidRPr="002261B8">
        <w:rPr>
          <w:rFonts w:ascii="Courier" w:hAnsi="Courier"/>
          <w:sz w:val="20"/>
        </w:rPr>
        <w:t xml:space="preserve"> </w:t>
      </w:r>
      <w:r w:rsidR="002261B8">
        <w:rPr>
          <w:rFonts w:ascii="Courier" w:hAnsi="Courier"/>
          <w:sz w:val="20"/>
        </w:rPr>
        <w:t xml:space="preserve">As   </w:t>
      </w:r>
    </w:p>
    <w:p w14:paraId="7316530C" w14:textId="77777777" w:rsidR="006A5A42" w:rsidRPr="002261B8" w:rsidRDefault="002261B8">
      <w:pPr>
        <w:rPr>
          <w:rFonts w:ascii="Courier" w:hAnsi="Courier"/>
          <w:sz w:val="20"/>
        </w:rPr>
      </w:pPr>
      <w:r>
        <w:rPr>
          <w:rFonts w:ascii="Courier" w:hAnsi="Courier"/>
          <w:sz w:val="20"/>
        </w:rPr>
        <w:t xml:space="preserve">   Integer, </w:t>
      </w:r>
      <w:proofErr w:type="spellStart"/>
      <w:r w:rsidR="006A5A42" w:rsidRPr="002261B8">
        <w:rPr>
          <w:rFonts w:ascii="Courier" w:hAnsi="Courier"/>
          <w:sz w:val="20"/>
        </w:rPr>
        <w:t>ByRef</w:t>
      </w:r>
      <w:proofErr w:type="spellEnd"/>
      <w:r w:rsidR="006A5A42" w:rsidRPr="002261B8">
        <w:rPr>
          <w:rFonts w:ascii="Courier" w:hAnsi="Courier"/>
          <w:sz w:val="20"/>
        </w:rPr>
        <w:t xml:space="preserve"> </w:t>
      </w:r>
      <w:proofErr w:type="spellStart"/>
      <w:r w:rsidR="006A5A42" w:rsidRPr="002261B8">
        <w:rPr>
          <w:rFonts w:ascii="Courier" w:hAnsi="Courier"/>
          <w:sz w:val="20"/>
        </w:rPr>
        <w:t>numItems</w:t>
      </w:r>
      <w:proofErr w:type="spellEnd"/>
      <w:r w:rsidR="006A5A42" w:rsidRPr="002261B8">
        <w:rPr>
          <w:rFonts w:ascii="Courier" w:hAnsi="Courier"/>
          <w:sz w:val="20"/>
        </w:rPr>
        <w:t xml:space="preserve"> As Integer)</w:t>
      </w:r>
    </w:p>
    <w:p w14:paraId="3A7CE95F" w14:textId="77777777" w:rsidR="006A5A42" w:rsidRPr="002261B8" w:rsidRDefault="006A5A42">
      <w:pPr>
        <w:rPr>
          <w:rFonts w:ascii="Courier" w:hAnsi="Courier"/>
          <w:sz w:val="20"/>
        </w:rPr>
      </w:pPr>
    </w:p>
    <w:p w14:paraId="6511BEA5" w14:textId="77777777" w:rsidR="006A5A42" w:rsidRPr="002261B8" w:rsidRDefault="006A5A42">
      <w:pPr>
        <w:rPr>
          <w:rFonts w:ascii="Courier" w:hAnsi="Courier"/>
          <w:sz w:val="20"/>
        </w:rPr>
      </w:pPr>
      <w:r w:rsidRPr="002261B8">
        <w:rPr>
          <w:rFonts w:ascii="Courier" w:hAnsi="Courier"/>
          <w:sz w:val="20"/>
        </w:rPr>
        <w:t xml:space="preserve">   Dim </w:t>
      </w:r>
      <w:proofErr w:type="spellStart"/>
      <w:r w:rsidRPr="002261B8">
        <w:rPr>
          <w:rFonts w:ascii="Courier" w:hAnsi="Courier"/>
          <w:sz w:val="20"/>
        </w:rPr>
        <w:t>numFile</w:t>
      </w:r>
      <w:proofErr w:type="spellEnd"/>
      <w:r w:rsidRPr="002261B8">
        <w:rPr>
          <w:rFonts w:ascii="Courier" w:hAnsi="Courier"/>
          <w:sz w:val="20"/>
        </w:rPr>
        <w:t xml:space="preserve"> As </w:t>
      </w:r>
      <w:proofErr w:type="spellStart"/>
      <w:r w:rsidRPr="002261B8">
        <w:rPr>
          <w:rFonts w:ascii="Courier" w:hAnsi="Courier"/>
          <w:sz w:val="20"/>
        </w:rPr>
        <w:t>StreamReader</w:t>
      </w:r>
      <w:proofErr w:type="spellEnd"/>
      <w:r w:rsidRPr="002261B8">
        <w:rPr>
          <w:rFonts w:ascii="Courier" w:hAnsi="Courier"/>
          <w:sz w:val="20"/>
        </w:rPr>
        <w:t xml:space="preserve"> = </w:t>
      </w:r>
      <w:proofErr w:type="spellStart"/>
      <w:proofErr w:type="gramStart"/>
      <w:r w:rsidRPr="002261B8">
        <w:rPr>
          <w:rFonts w:ascii="Courier" w:hAnsi="Courier"/>
          <w:sz w:val="20"/>
        </w:rPr>
        <w:t>IO.File.OpenText</w:t>
      </w:r>
      <w:proofErr w:type="spellEnd"/>
      <w:proofErr w:type="gramEnd"/>
      <w:r w:rsidRPr="002261B8">
        <w:rPr>
          <w:rFonts w:ascii="Courier" w:hAnsi="Courier"/>
          <w:sz w:val="20"/>
        </w:rPr>
        <w:t>("NumData.txt")</w:t>
      </w:r>
    </w:p>
    <w:p w14:paraId="74CBB7AD" w14:textId="77777777" w:rsidR="006A5A42" w:rsidRPr="002261B8" w:rsidRDefault="006A5A42">
      <w:pPr>
        <w:rPr>
          <w:rFonts w:ascii="Courier" w:hAnsi="Courier"/>
          <w:sz w:val="20"/>
        </w:rPr>
      </w:pPr>
      <w:r w:rsidRPr="002261B8">
        <w:rPr>
          <w:rFonts w:ascii="Courier" w:hAnsi="Courier"/>
          <w:sz w:val="20"/>
        </w:rPr>
        <w:t xml:space="preserve">   </w:t>
      </w:r>
      <w:proofErr w:type="spellStart"/>
      <w:r w:rsidRPr="002261B8">
        <w:rPr>
          <w:rFonts w:ascii="Courier" w:hAnsi="Courier"/>
          <w:sz w:val="20"/>
        </w:rPr>
        <w:t>numItems</w:t>
      </w:r>
      <w:proofErr w:type="spellEnd"/>
      <w:r w:rsidRPr="002261B8">
        <w:rPr>
          <w:rFonts w:ascii="Courier" w:hAnsi="Courier"/>
          <w:sz w:val="20"/>
        </w:rPr>
        <w:t xml:space="preserve"> = 0</w:t>
      </w:r>
    </w:p>
    <w:p w14:paraId="46524BBA" w14:textId="77777777" w:rsidR="006A5A42" w:rsidRPr="002261B8" w:rsidRDefault="006A5A42">
      <w:pPr>
        <w:rPr>
          <w:rFonts w:ascii="Courier" w:hAnsi="Courier"/>
          <w:sz w:val="20"/>
        </w:rPr>
      </w:pPr>
    </w:p>
    <w:p w14:paraId="5E2FFD5A" w14:textId="77777777" w:rsidR="006A5A42" w:rsidRPr="002261B8" w:rsidRDefault="006A5A42">
      <w:pPr>
        <w:rPr>
          <w:rFonts w:ascii="Courier" w:hAnsi="Courier"/>
          <w:sz w:val="20"/>
        </w:rPr>
      </w:pPr>
      <w:r w:rsidRPr="002261B8">
        <w:rPr>
          <w:rFonts w:ascii="Courier" w:hAnsi="Courier"/>
          <w:sz w:val="20"/>
        </w:rPr>
        <w:t xml:space="preserve">   Do </w:t>
      </w:r>
      <w:r w:rsidR="000D55FC" w:rsidRPr="002261B8">
        <w:rPr>
          <w:rFonts w:ascii="Courier" w:hAnsi="Courier"/>
          <w:sz w:val="20"/>
        </w:rPr>
        <w:t xml:space="preserve">Until </w:t>
      </w:r>
      <w:proofErr w:type="spellStart"/>
      <w:r w:rsidR="000D55FC" w:rsidRPr="002261B8">
        <w:rPr>
          <w:rFonts w:ascii="Courier" w:hAnsi="Courier"/>
          <w:sz w:val="20"/>
        </w:rPr>
        <w:t>EndOfStream</w:t>
      </w:r>
      <w:proofErr w:type="spellEnd"/>
      <w:r w:rsidRPr="002261B8">
        <w:rPr>
          <w:rFonts w:ascii="Courier" w:hAnsi="Courier"/>
          <w:sz w:val="20"/>
        </w:rPr>
        <w:t xml:space="preserve"> </w:t>
      </w:r>
      <w:proofErr w:type="gramStart"/>
      <w:r w:rsidRPr="002261B8">
        <w:rPr>
          <w:rFonts w:ascii="Courier" w:hAnsi="Courier"/>
          <w:sz w:val="20"/>
        </w:rPr>
        <w:t>And</w:t>
      </w:r>
      <w:proofErr w:type="gramEnd"/>
      <w:r w:rsidRPr="002261B8">
        <w:rPr>
          <w:rFonts w:ascii="Courier" w:hAnsi="Courier"/>
          <w:sz w:val="20"/>
        </w:rPr>
        <w:t xml:space="preserve"> </w:t>
      </w:r>
      <w:proofErr w:type="spellStart"/>
      <w:r w:rsidRPr="002261B8">
        <w:rPr>
          <w:rFonts w:ascii="Courier" w:hAnsi="Courier"/>
          <w:sz w:val="20"/>
        </w:rPr>
        <w:t>numItems</w:t>
      </w:r>
      <w:proofErr w:type="spellEnd"/>
      <w:r w:rsidRPr="002261B8">
        <w:rPr>
          <w:rFonts w:ascii="Courier" w:hAnsi="Courier"/>
          <w:sz w:val="20"/>
        </w:rPr>
        <w:t xml:space="preserve"> &lt; </w:t>
      </w:r>
      <w:r w:rsidR="002261B8">
        <w:rPr>
          <w:rFonts w:ascii="Courier" w:hAnsi="Courier"/>
          <w:sz w:val="20"/>
        </w:rPr>
        <w:t>MAX_ITEMS</w:t>
      </w:r>
    </w:p>
    <w:p w14:paraId="72175D47" w14:textId="77777777" w:rsidR="006A5A42" w:rsidRPr="002261B8" w:rsidRDefault="006A5A42">
      <w:pPr>
        <w:ind w:firstLine="720"/>
        <w:rPr>
          <w:rFonts w:ascii="Courier" w:hAnsi="Courier"/>
          <w:sz w:val="20"/>
        </w:rPr>
      </w:pPr>
      <w:r w:rsidRPr="002261B8">
        <w:rPr>
          <w:rFonts w:ascii="Courier" w:hAnsi="Courier"/>
          <w:sz w:val="20"/>
        </w:rPr>
        <w:t xml:space="preserve"> </w:t>
      </w:r>
      <w:proofErr w:type="spellStart"/>
      <w:r w:rsidRPr="002261B8">
        <w:rPr>
          <w:rFonts w:ascii="Courier" w:hAnsi="Courier"/>
          <w:sz w:val="20"/>
        </w:rPr>
        <w:t>numItems</w:t>
      </w:r>
      <w:proofErr w:type="spellEnd"/>
      <w:r w:rsidRPr="002261B8">
        <w:rPr>
          <w:rFonts w:ascii="Courier" w:hAnsi="Courier"/>
          <w:sz w:val="20"/>
        </w:rPr>
        <w:t xml:space="preserve"> = </w:t>
      </w:r>
      <w:proofErr w:type="spellStart"/>
      <w:r w:rsidRPr="002261B8">
        <w:rPr>
          <w:rFonts w:ascii="Courier" w:hAnsi="Courier"/>
          <w:sz w:val="20"/>
        </w:rPr>
        <w:t>numItems</w:t>
      </w:r>
      <w:proofErr w:type="spellEnd"/>
      <w:r w:rsidRPr="002261B8">
        <w:rPr>
          <w:rFonts w:ascii="Courier" w:hAnsi="Courier"/>
          <w:sz w:val="20"/>
        </w:rPr>
        <w:t xml:space="preserve"> + 1</w:t>
      </w:r>
    </w:p>
    <w:p w14:paraId="0562691A" w14:textId="77777777" w:rsidR="006A5A42" w:rsidRPr="002261B8" w:rsidRDefault="000D55FC">
      <w:pPr>
        <w:ind w:firstLine="720"/>
        <w:rPr>
          <w:rFonts w:ascii="Courier" w:hAnsi="Courier"/>
          <w:sz w:val="20"/>
        </w:rPr>
      </w:pPr>
      <w:r w:rsidRPr="002261B8">
        <w:rPr>
          <w:rFonts w:ascii="Courier" w:hAnsi="Courier"/>
          <w:sz w:val="20"/>
        </w:rPr>
        <w:t xml:space="preserve"> </w:t>
      </w:r>
      <w:proofErr w:type="spellStart"/>
      <w:r w:rsidRPr="002261B8">
        <w:rPr>
          <w:rFonts w:ascii="Courier" w:hAnsi="Courier"/>
          <w:sz w:val="20"/>
        </w:rPr>
        <w:t>NumArray</w:t>
      </w:r>
      <w:proofErr w:type="spellEnd"/>
      <w:r w:rsidRPr="002261B8">
        <w:rPr>
          <w:rFonts w:ascii="Courier" w:hAnsi="Courier"/>
          <w:sz w:val="20"/>
        </w:rPr>
        <w:t>(</w:t>
      </w:r>
      <w:proofErr w:type="spellStart"/>
      <w:r w:rsidRPr="002261B8">
        <w:rPr>
          <w:rFonts w:ascii="Courier" w:hAnsi="Courier"/>
          <w:sz w:val="20"/>
        </w:rPr>
        <w:t>numItems</w:t>
      </w:r>
      <w:proofErr w:type="spellEnd"/>
      <w:r w:rsidRPr="002261B8">
        <w:rPr>
          <w:rFonts w:ascii="Courier" w:hAnsi="Courier"/>
          <w:sz w:val="20"/>
        </w:rPr>
        <w:t xml:space="preserve">) = </w:t>
      </w:r>
      <w:proofErr w:type="spellStart"/>
      <w:r w:rsidRPr="002261B8">
        <w:rPr>
          <w:rFonts w:ascii="Courier" w:hAnsi="Courier"/>
          <w:sz w:val="20"/>
        </w:rPr>
        <w:t>numFile.ReadLine</w:t>
      </w:r>
      <w:proofErr w:type="spellEnd"/>
    </w:p>
    <w:p w14:paraId="2B66CB1C" w14:textId="77777777" w:rsidR="006A5A42" w:rsidRPr="002261B8" w:rsidRDefault="006A5A42">
      <w:pPr>
        <w:rPr>
          <w:rFonts w:ascii="Courier" w:hAnsi="Courier"/>
          <w:sz w:val="20"/>
        </w:rPr>
      </w:pPr>
      <w:r w:rsidRPr="002261B8">
        <w:rPr>
          <w:rFonts w:ascii="Courier" w:hAnsi="Courier"/>
          <w:sz w:val="20"/>
        </w:rPr>
        <w:t xml:space="preserve">   Loop</w:t>
      </w:r>
    </w:p>
    <w:p w14:paraId="218AC1A6" w14:textId="77777777" w:rsidR="006A5A42" w:rsidRPr="002261B8" w:rsidRDefault="006A5A42">
      <w:pPr>
        <w:rPr>
          <w:rFonts w:ascii="Courier" w:hAnsi="Courier"/>
          <w:sz w:val="20"/>
        </w:rPr>
      </w:pPr>
    </w:p>
    <w:p w14:paraId="6333B3ED" w14:textId="77777777" w:rsidR="006A5A42" w:rsidRPr="002261B8" w:rsidRDefault="006A5A42">
      <w:pPr>
        <w:rPr>
          <w:rFonts w:ascii="Courier" w:hAnsi="Courier"/>
          <w:sz w:val="20"/>
        </w:rPr>
      </w:pPr>
      <w:r w:rsidRPr="002261B8">
        <w:rPr>
          <w:rFonts w:ascii="Courier" w:hAnsi="Courier"/>
          <w:sz w:val="20"/>
        </w:rPr>
        <w:t xml:space="preserve">   </w:t>
      </w:r>
      <w:proofErr w:type="spellStart"/>
      <w:r w:rsidRPr="002261B8">
        <w:rPr>
          <w:rFonts w:ascii="Courier" w:hAnsi="Courier"/>
          <w:sz w:val="20"/>
        </w:rPr>
        <w:t>numFile.Close</w:t>
      </w:r>
      <w:proofErr w:type="spellEnd"/>
      <w:r w:rsidRPr="002261B8">
        <w:rPr>
          <w:rFonts w:ascii="Courier" w:hAnsi="Courier"/>
          <w:sz w:val="20"/>
        </w:rPr>
        <w:t>()</w:t>
      </w:r>
    </w:p>
    <w:p w14:paraId="518A74E5" w14:textId="77777777" w:rsidR="006A5A42" w:rsidRPr="002261B8" w:rsidRDefault="006A5A42">
      <w:pPr>
        <w:rPr>
          <w:rFonts w:ascii="Courier" w:hAnsi="Courier"/>
          <w:sz w:val="20"/>
        </w:rPr>
      </w:pPr>
      <w:r w:rsidRPr="002261B8">
        <w:rPr>
          <w:rFonts w:ascii="Courier" w:hAnsi="Courier"/>
          <w:sz w:val="20"/>
        </w:rPr>
        <w:t>End Sub</w:t>
      </w:r>
    </w:p>
    <w:p w14:paraId="47B36150" w14:textId="77777777" w:rsidR="006A5A42" w:rsidRPr="00BF3F0B" w:rsidRDefault="006A5A42">
      <w:pPr>
        <w:rPr>
          <w:rFonts w:ascii="Times" w:hAnsi="Times"/>
          <w:sz w:val="22"/>
          <w:szCs w:val="22"/>
        </w:rPr>
      </w:pPr>
    </w:p>
    <w:p w14:paraId="47A91806" w14:textId="77777777" w:rsidR="006A5A42" w:rsidRPr="00BF3F0B" w:rsidRDefault="006A5A42">
      <w:pPr>
        <w:rPr>
          <w:rFonts w:ascii="Times" w:hAnsi="Times"/>
          <w:sz w:val="22"/>
          <w:szCs w:val="22"/>
        </w:rPr>
      </w:pPr>
      <w:r w:rsidRPr="00BF3F0B">
        <w:rPr>
          <w:rFonts w:ascii="Times" w:hAnsi="Times"/>
          <w:sz w:val="22"/>
          <w:szCs w:val="22"/>
        </w:rPr>
        <w:lastRenderedPageBreak/>
        <w:t xml:space="preserve">The array </w:t>
      </w:r>
      <w:proofErr w:type="spellStart"/>
      <w:r w:rsidRPr="00BF3F0B">
        <w:rPr>
          <w:rFonts w:ascii="Times" w:hAnsi="Times"/>
          <w:i/>
          <w:sz w:val="22"/>
          <w:szCs w:val="22"/>
        </w:rPr>
        <w:t>NumArray</w:t>
      </w:r>
      <w:proofErr w:type="spellEnd"/>
      <w:r w:rsidRPr="00BF3F0B">
        <w:rPr>
          <w:rFonts w:ascii="Times" w:hAnsi="Times"/>
          <w:sz w:val="22"/>
          <w:szCs w:val="22"/>
        </w:rPr>
        <w:t xml:space="preserve"> is passed to the </w:t>
      </w:r>
      <w:proofErr w:type="spellStart"/>
      <w:r w:rsidRPr="00BF3F0B">
        <w:rPr>
          <w:rFonts w:ascii="Times" w:hAnsi="Times"/>
          <w:b/>
          <w:i/>
          <w:sz w:val="22"/>
          <w:szCs w:val="22"/>
        </w:rPr>
        <w:t>FillArrayFromFile</w:t>
      </w:r>
      <w:proofErr w:type="spellEnd"/>
      <w:r w:rsidRPr="00BF3F0B">
        <w:rPr>
          <w:rFonts w:ascii="Times" w:hAnsi="Times"/>
          <w:b/>
          <w:sz w:val="22"/>
          <w:szCs w:val="22"/>
        </w:rPr>
        <w:t xml:space="preserve"> </w:t>
      </w:r>
      <w:r w:rsidRPr="00BF3F0B">
        <w:rPr>
          <w:rFonts w:ascii="Times" w:hAnsi="Times"/>
          <w:sz w:val="22"/>
          <w:szCs w:val="22"/>
        </w:rPr>
        <w:t>procedure. The procedure includes statements to</w:t>
      </w:r>
      <w:r w:rsidRPr="00BF3F0B">
        <w:rPr>
          <w:rFonts w:ascii="Times" w:hAnsi="Times"/>
          <w:b/>
          <w:sz w:val="22"/>
          <w:szCs w:val="22"/>
        </w:rPr>
        <w:t xml:space="preserve"> </w:t>
      </w:r>
      <w:r w:rsidRPr="00BF3F0B">
        <w:rPr>
          <w:rFonts w:ascii="Times" w:hAnsi="Times"/>
          <w:sz w:val="22"/>
          <w:szCs w:val="22"/>
        </w:rPr>
        <w:t>open the data file and read in each data item, saving each value read into the next available element in the array.  Then it passes back the filled array, along with a count of the number of data values inserted into the array (</w:t>
      </w:r>
      <w:proofErr w:type="spellStart"/>
      <w:r w:rsidRPr="00BF3F0B">
        <w:rPr>
          <w:rFonts w:ascii="Times" w:hAnsi="Times"/>
          <w:i/>
          <w:sz w:val="22"/>
          <w:szCs w:val="22"/>
        </w:rPr>
        <w:t>numItems</w:t>
      </w:r>
      <w:proofErr w:type="spellEnd"/>
      <w:r w:rsidRPr="00BF3F0B">
        <w:rPr>
          <w:rFonts w:ascii="Times" w:hAnsi="Times"/>
          <w:b/>
          <w:sz w:val="22"/>
          <w:szCs w:val="22"/>
        </w:rPr>
        <w:t>)</w:t>
      </w:r>
      <w:r w:rsidRPr="00BF3F0B">
        <w:rPr>
          <w:rFonts w:ascii="Times" w:hAnsi="Times"/>
          <w:sz w:val="22"/>
          <w:szCs w:val="22"/>
        </w:rPr>
        <w:t xml:space="preserve">.  The </w:t>
      </w:r>
      <w:proofErr w:type="spellStart"/>
      <w:r w:rsidR="000D55FC" w:rsidRPr="00BF3F0B">
        <w:rPr>
          <w:rFonts w:ascii="Times" w:hAnsi="Times"/>
          <w:i/>
          <w:sz w:val="22"/>
          <w:szCs w:val="22"/>
        </w:rPr>
        <w:t>MessageBox.Show</w:t>
      </w:r>
      <w:proofErr w:type="spellEnd"/>
      <w:r w:rsidR="000D55FC" w:rsidRPr="00BF3F0B">
        <w:rPr>
          <w:rFonts w:ascii="Times" w:hAnsi="Times"/>
          <w:sz w:val="22"/>
          <w:szCs w:val="22"/>
        </w:rPr>
        <w:t xml:space="preserve"> </w:t>
      </w:r>
      <w:r w:rsidRPr="00BF3F0B">
        <w:rPr>
          <w:rFonts w:ascii="Times" w:hAnsi="Times"/>
          <w:sz w:val="22"/>
          <w:szCs w:val="22"/>
        </w:rPr>
        <w:t>in the main procedure prints the number of array elements filled, the value stored in the first array element and the value stored in the array element that contains the last value read in from the data file.</w:t>
      </w:r>
    </w:p>
    <w:p w14:paraId="3D0B6F7A" w14:textId="77777777" w:rsidR="006A5A42" w:rsidRPr="00BF3F0B" w:rsidRDefault="006A5A42">
      <w:pPr>
        <w:rPr>
          <w:rFonts w:ascii="Times" w:hAnsi="Times"/>
          <w:sz w:val="22"/>
          <w:szCs w:val="22"/>
        </w:rPr>
      </w:pPr>
    </w:p>
    <w:p w14:paraId="7AC0783A" w14:textId="77777777" w:rsidR="006A5A42" w:rsidRPr="00BF3F0B" w:rsidRDefault="006A5A42">
      <w:pPr>
        <w:rPr>
          <w:sz w:val="22"/>
          <w:szCs w:val="22"/>
        </w:rPr>
      </w:pPr>
      <w:r w:rsidRPr="00BF3F0B">
        <w:rPr>
          <w:sz w:val="22"/>
          <w:szCs w:val="22"/>
        </w:rPr>
        <w:t xml:space="preserve">Note that the constant </w:t>
      </w:r>
      <w:r w:rsidR="002261B8">
        <w:rPr>
          <w:rFonts w:ascii="Courier" w:hAnsi="Courier"/>
          <w:sz w:val="20"/>
        </w:rPr>
        <w:t>MAX_ITEMS</w:t>
      </w:r>
      <w:r w:rsidR="002261B8" w:rsidRPr="00BF3F0B">
        <w:rPr>
          <w:sz w:val="22"/>
          <w:szCs w:val="22"/>
        </w:rPr>
        <w:t xml:space="preserve"> </w:t>
      </w:r>
      <w:r w:rsidRPr="00BF3F0B">
        <w:rPr>
          <w:sz w:val="22"/>
          <w:szCs w:val="22"/>
        </w:rPr>
        <w:t xml:space="preserve">is used to dimension </w:t>
      </w:r>
      <w:proofErr w:type="spellStart"/>
      <w:r w:rsidRPr="00BF3F0B">
        <w:rPr>
          <w:i/>
          <w:sz w:val="22"/>
          <w:szCs w:val="22"/>
        </w:rPr>
        <w:t>NumArray</w:t>
      </w:r>
      <w:proofErr w:type="spellEnd"/>
      <w:r w:rsidRPr="00BF3F0B">
        <w:rPr>
          <w:sz w:val="22"/>
          <w:szCs w:val="22"/>
        </w:rPr>
        <w:t xml:space="preserve">.  No more than 25 values (the number of elements in the array) may be stored in the array.  The condition </w:t>
      </w:r>
      <w:proofErr w:type="spellStart"/>
      <w:r w:rsidRPr="00BF3F0B">
        <w:rPr>
          <w:i/>
          <w:sz w:val="22"/>
          <w:szCs w:val="22"/>
        </w:rPr>
        <w:t>numItems</w:t>
      </w:r>
      <w:proofErr w:type="spellEnd"/>
      <w:r w:rsidRPr="00BF3F0B">
        <w:rPr>
          <w:sz w:val="22"/>
          <w:szCs w:val="22"/>
        </w:rPr>
        <w:t xml:space="preserve"> &lt; </w:t>
      </w:r>
      <w:r w:rsidR="002261B8">
        <w:rPr>
          <w:rFonts w:ascii="Courier" w:hAnsi="Courier"/>
          <w:sz w:val="20"/>
        </w:rPr>
        <w:t>MAX_ITEMS</w:t>
      </w:r>
      <w:r w:rsidR="002261B8" w:rsidRPr="00BF3F0B">
        <w:rPr>
          <w:sz w:val="22"/>
          <w:szCs w:val="22"/>
        </w:rPr>
        <w:t xml:space="preserve"> </w:t>
      </w:r>
      <w:r w:rsidRPr="00BF3F0B">
        <w:rPr>
          <w:sz w:val="22"/>
          <w:szCs w:val="22"/>
        </w:rPr>
        <w:t xml:space="preserve">in the </w:t>
      </w:r>
      <w:r w:rsidRPr="00BF3F0B">
        <w:rPr>
          <w:i/>
          <w:sz w:val="22"/>
          <w:szCs w:val="22"/>
        </w:rPr>
        <w:t>Do While</w:t>
      </w:r>
      <w:r w:rsidRPr="00BF3F0B">
        <w:rPr>
          <w:sz w:val="22"/>
          <w:szCs w:val="22"/>
        </w:rPr>
        <w:t xml:space="preserve"> loop ensures that this limit is not exceeded.</w:t>
      </w:r>
    </w:p>
    <w:p w14:paraId="44D15244" w14:textId="77777777" w:rsidR="006A5A42" w:rsidRPr="00BF3F0B" w:rsidRDefault="006A5A42">
      <w:pPr>
        <w:tabs>
          <w:tab w:val="left" w:pos="900"/>
        </w:tabs>
        <w:ind w:left="360" w:hanging="360"/>
        <w:rPr>
          <w:rFonts w:ascii="Times" w:hAnsi="Times"/>
          <w:sz w:val="22"/>
          <w:szCs w:val="22"/>
        </w:rPr>
      </w:pPr>
    </w:p>
    <w:p w14:paraId="2D4DC4A9" w14:textId="77777777" w:rsidR="006A5A42" w:rsidRPr="00BF3F0B" w:rsidRDefault="006A5A42">
      <w:pPr>
        <w:tabs>
          <w:tab w:val="left" w:pos="900"/>
        </w:tabs>
        <w:rPr>
          <w:rFonts w:ascii="Times" w:hAnsi="Times"/>
          <w:sz w:val="22"/>
          <w:szCs w:val="22"/>
        </w:rPr>
      </w:pPr>
    </w:p>
    <w:p w14:paraId="1B7E4596" w14:textId="77777777" w:rsidR="006A5A42" w:rsidRPr="00BF3F0B" w:rsidRDefault="006A5A42">
      <w:pPr>
        <w:pStyle w:val="Heading2"/>
        <w:rPr>
          <w:rFonts w:ascii="Times" w:hAnsi="Times"/>
          <w:sz w:val="22"/>
          <w:szCs w:val="22"/>
        </w:rPr>
      </w:pPr>
      <w:bookmarkStart w:id="7" w:name="_Toc48474185"/>
      <w:r w:rsidRPr="00BF3F0B">
        <w:rPr>
          <w:rFonts w:ascii="Times" w:hAnsi="Times"/>
          <w:sz w:val="22"/>
          <w:szCs w:val="22"/>
        </w:rPr>
        <w:t>Searching Arrays</w:t>
      </w:r>
      <w:bookmarkEnd w:id="7"/>
    </w:p>
    <w:p w14:paraId="56405C30" w14:textId="77777777" w:rsidR="006A5A42" w:rsidRPr="00BF3F0B" w:rsidRDefault="006A5A42">
      <w:pPr>
        <w:rPr>
          <w:rFonts w:ascii="Times" w:hAnsi="Times"/>
          <w:sz w:val="22"/>
          <w:szCs w:val="22"/>
        </w:rPr>
      </w:pPr>
    </w:p>
    <w:p w14:paraId="7E1D8F53" w14:textId="77777777" w:rsidR="006A5A42" w:rsidRPr="00BF3F0B" w:rsidRDefault="006A5A42">
      <w:pPr>
        <w:rPr>
          <w:rFonts w:ascii="Times" w:hAnsi="Times"/>
          <w:sz w:val="22"/>
          <w:szCs w:val="22"/>
        </w:rPr>
      </w:pPr>
      <w:r w:rsidRPr="00BF3F0B">
        <w:rPr>
          <w:rFonts w:ascii="Times" w:hAnsi="Times"/>
          <w:sz w:val="22"/>
          <w:szCs w:val="22"/>
        </w:rPr>
        <w:t xml:space="preserve">The following code is the main procedure for a program to search an array. Three parallel arrays are defined to hold information about products sold by a supermarket including the product's bar code, price, and name.  Assume that these arrays have already been filled by reading values from an input file. Also assume that </w:t>
      </w:r>
      <w:proofErr w:type="spellStart"/>
      <w:r w:rsidRPr="00BF3F0B">
        <w:rPr>
          <w:rFonts w:ascii="Times" w:hAnsi="Times"/>
          <w:i/>
          <w:sz w:val="22"/>
          <w:szCs w:val="22"/>
        </w:rPr>
        <w:t>productCount</w:t>
      </w:r>
      <w:proofErr w:type="spellEnd"/>
      <w:r w:rsidRPr="00BF3F0B">
        <w:rPr>
          <w:rFonts w:ascii="Times" w:hAnsi="Times"/>
          <w:sz w:val="22"/>
          <w:szCs w:val="22"/>
        </w:rPr>
        <w:t xml:space="preserve"> indicates how many of the items in the table have been filled in.  (Thus, </w:t>
      </w:r>
      <w:proofErr w:type="spellStart"/>
      <w:r w:rsidRPr="00BF3F0B">
        <w:rPr>
          <w:rFonts w:ascii="Times" w:hAnsi="Times"/>
          <w:i/>
          <w:sz w:val="22"/>
          <w:szCs w:val="22"/>
        </w:rPr>
        <w:t>productCount</w:t>
      </w:r>
      <w:proofErr w:type="spellEnd"/>
      <w:r w:rsidRPr="00BF3F0B">
        <w:rPr>
          <w:rFonts w:ascii="Times" w:hAnsi="Times"/>
          <w:sz w:val="22"/>
          <w:szCs w:val="22"/>
        </w:rPr>
        <w:t xml:space="preserve"> will never be larger than the array size of 500.) The main procedure asks the user for a bar code, calls a function procedure to search the </w:t>
      </w:r>
      <w:proofErr w:type="spellStart"/>
      <w:r w:rsidRPr="00BF3F0B">
        <w:rPr>
          <w:rFonts w:ascii="Times" w:hAnsi="Times"/>
          <w:i/>
          <w:sz w:val="22"/>
          <w:szCs w:val="22"/>
        </w:rPr>
        <w:t>ProductCode</w:t>
      </w:r>
      <w:proofErr w:type="spellEnd"/>
      <w:r w:rsidRPr="00BF3F0B">
        <w:rPr>
          <w:rFonts w:ascii="Times" w:hAnsi="Times"/>
          <w:sz w:val="22"/>
          <w:szCs w:val="22"/>
        </w:rPr>
        <w:t xml:space="preserve"> array for a matching bar code and then displays the price and the name of the product if it has been found. </w:t>
      </w:r>
    </w:p>
    <w:p w14:paraId="4F1066F3" w14:textId="77777777" w:rsidR="006A5A42" w:rsidRPr="00BF3F0B" w:rsidRDefault="006A5A42">
      <w:pPr>
        <w:rPr>
          <w:rFonts w:ascii="Times" w:hAnsi="Times"/>
          <w:sz w:val="22"/>
          <w:szCs w:val="22"/>
        </w:rPr>
      </w:pPr>
    </w:p>
    <w:p w14:paraId="434A6599" w14:textId="77777777" w:rsidR="006A5A42" w:rsidRPr="002261B8" w:rsidRDefault="006A5A42">
      <w:pPr>
        <w:rPr>
          <w:rFonts w:ascii="Courier" w:hAnsi="Courier"/>
          <w:sz w:val="20"/>
        </w:rPr>
      </w:pPr>
      <w:r w:rsidRPr="002261B8">
        <w:rPr>
          <w:rFonts w:ascii="Courier" w:hAnsi="Courier"/>
          <w:sz w:val="20"/>
        </w:rPr>
        <w:t xml:space="preserve">Private Sub </w:t>
      </w:r>
      <w:proofErr w:type="spellStart"/>
      <w:r w:rsidRPr="002261B8">
        <w:rPr>
          <w:rFonts w:ascii="Courier" w:hAnsi="Courier"/>
          <w:sz w:val="20"/>
        </w:rPr>
        <w:t>btnSearchArray_Click</w:t>
      </w:r>
      <w:proofErr w:type="spellEnd"/>
      <w:r w:rsidRPr="002261B8">
        <w:rPr>
          <w:rFonts w:ascii="Courier" w:hAnsi="Courier"/>
          <w:sz w:val="20"/>
        </w:rPr>
        <w:t xml:space="preserve"> (…) Handles </w:t>
      </w:r>
      <w:proofErr w:type="spellStart"/>
      <w:r w:rsidRPr="002261B8">
        <w:rPr>
          <w:rFonts w:ascii="Courier" w:hAnsi="Courier"/>
          <w:sz w:val="20"/>
        </w:rPr>
        <w:t>btnSearchArray.Click</w:t>
      </w:r>
      <w:proofErr w:type="spellEnd"/>
    </w:p>
    <w:p w14:paraId="182878F3" w14:textId="77777777" w:rsidR="002261B8" w:rsidRPr="002261B8" w:rsidRDefault="002261B8" w:rsidP="002261B8">
      <w:pPr>
        <w:rPr>
          <w:rFonts w:ascii="Courier" w:hAnsi="Courier"/>
          <w:sz w:val="20"/>
        </w:rPr>
      </w:pPr>
      <w:r w:rsidRPr="002261B8">
        <w:rPr>
          <w:rFonts w:ascii="Courier" w:hAnsi="Courier"/>
          <w:sz w:val="20"/>
        </w:rPr>
        <w:t xml:space="preserve">   </w:t>
      </w:r>
      <w:proofErr w:type="spellStart"/>
      <w:r w:rsidRPr="002261B8">
        <w:rPr>
          <w:rFonts w:ascii="Courier" w:hAnsi="Courier"/>
          <w:sz w:val="20"/>
        </w:rPr>
        <w:t>Const</w:t>
      </w:r>
      <w:proofErr w:type="spellEnd"/>
      <w:r w:rsidRPr="002261B8">
        <w:rPr>
          <w:rFonts w:ascii="Courier" w:hAnsi="Courier"/>
          <w:sz w:val="20"/>
        </w:rPr>
        <w:t xml:space="preserve"> </w:t>
      </w:r>
      <w:r>
        <w:rPr>
          <w:rFonts w:ascii="Courier" w:hAnsi="Courier"/>
          <w:sz w:val="20"/>
        </w:rPr>
        <w:t>SIZE</w:t>
      </w:r>
      <w:r w:rsidRPr="002261B8">
        <w:rPr>
          <w:rFonts w:ascii="Courier" w:hAnsi="Courier"/>
          <w:sz w:val="20"/>
        </w:rPr>
        <w:t xml:space="preserve"> </w:t>
      </w:r>
      <w:proofErr w:type="gramStart"/>
      <w:r w:rsidRPr="002261B8">
        <w:rPr>
          <w:rFonts w:ascii="Courier" w:hAnsi="Courier"/>
          <w:sz w:val="20"/>
        </w:rPr>
        <w:t>As</w:t>
      </w:r>
      <w:proofErr w:type="gramEnd"/>
      <w:r w:rsidRPr="002261B8">
        <w:rPr>
          <w:rFonts w:ascii="Courier" w:hAnsi="Courier"/>
          <w:sz w:val="20"/>
        </w:rPr>
        <w:t xml:space="preserve"> Integer = 500</w:t>
      </w:r>
    </w:p>
    <w:p w14:paraId="63B4B800" w14:textId="77777777" w:rsidR="006A5A42" w:rsidRPr="002261B8" w:rsidRDefault="006A5A42">
      <w:pPr>
        <w:rPr>
          <w:rFonts w:ascii="Courier" w:hAnsi="Courier"/>
          <w:sz w:val="20"/>
        </w:rPr>
      </w:pPr>
      <w:r w:rsidRPr="002261B8">
        <w:rPr>
          <w:rFonts w:ascii="Courier" w:hAnsi="Courier"/>
          <w:sz w:val="20"/>
        </w:rPr>
        <w:t xml:space="preserve">   Dim </w:t>
      </w:r>
      <w:proofErr w:type="spellStart"/>
      <w:r w:rsidRPr="002261B8">
        <w:rPr>
          <w:rFonts w:ascii="Courier" w:hAnsi="Courier"/>
          <w:sz w:val="20"/>
        </w:rPr>
        <w:t>ProductBarCode</w:t>
      </w:r>
      <w:proofErr w:type="spellEnd"/>
      <w:r w:rsidRPr="002261B8">
        <w:rPr>
          <w:rFonts w:ascii="Courier" w:hAnsi="Courier"/>
          <w:sz w:val="20"/>
        </w:rPr>
        <w:t>(</w:t>
      </w:r>
      <w:r w:rsidR="002261B8">
        <w:rPr>
          <w:rFonts w:ascii="Courier" w:hAnsi="Courier"/>
          <w:sz w:val="20"/>
        </w:rPr>
        <w:t>SIZE</w:t>
      </w:r>
      <w:r w:rsidRPr="002261B8">
        <w:rPr>
          <w:rFonts w:ascii="Courier" w:hAnsi="Courier"/>
          <w:sz w:val="20"/>
        </w:rPr>
        <w:t>) As Integer</w:t>
      </w:r>
    </w:p>
    <w:p w14:paraId="2703BAE8" w14:textId="77777777" w:rsidR="006A5A42" w:rsidRPr="002261B8" w:rsidRDefault="006A5A42">
      <w:pPr>
        <w:rPr>
          <w:rFonts w:ascii="Courier" w:hAnsi="Courier"/>
          <w:sz w:val="20"/>
        </w:rPr>
      </w:pPr>
      <w:r w:rsidRPr="002261B8">
        <w:rPr>
          <w:rFonts w:ascii="Courier" w:hAnsi="Courier"/>
          <w:sz w:val="20"/>
        </w:rPr>
        <w:t xml:space="preserve">   Dim </w:t>
      </w:r>
      <w:proofErr w:type="spellStart"/>
      <w:r w:rsidRPr="002261B8">
        <w:rPr>
          <w:rFonts w:ascii="Courier" w:hAnsi="Courier"/>
          <w:sz w:val="20"/>
        </w:rPr>
        <w:t>ProductPrice</w:t>
      </w:r>
      <w:proofErr w:type="spellEnd"/>
      <w:r w:rsidRPr="002261B8">
        <w:rPr>
          <w:rFonts w:ascii="Courier" w:hAnsi="Courier"/>
          <w:sz w:val="20"/>
        </w:rPr>
        <w:t>(</w:t>
      </w:r>
      <w:r w:rsidR="002261B8">
        <w:rPr>
          <w:rFonts w:ascii="Courier" w:hAnsi="Courier"/>
          <w:sz w:val="20"/>
        </w:rPr>
        <w:t>SIZE</w:t>
      </w:r>
      <w:r w:rsidRPr="002261B8">
        <w:rPr>
          <w:rFonts w:ascii="Courier" w:hAnsi="Courier"/>
          <w:sz w:val="20"/>
        </w:rPr>
        <w:t>) As Integer</w:t>
      </w:r>
    </w:p>
    <w:p w14:paraId="55262721" w14:textId="77777777" w:rsidR="006A5A42" w:rsidRPr="002261B8" w:rsidRDefault="006A5A42">
      <w:pPr>
        <w:rPr>
          <w:rFonts w:ascii="Courier" w:hAnsi="Courier"/>
          <w:sz w:val="20"/>
        </w:rPr>
      </w:pPr>
      <w:r w:rsidRPr="002261B8">
        <w:rPr>
          <w:rFonts w:ascii="Courier" w:hAnsi="Courier"/>
          <w:sz w:val="20"/>
        </w:rPr>
        <w:t xml:space="preserve">   Dim </w:t>
      </w:r>
      <w:proofErr w:type="spellStart"/>
      <w:r w:rsidRPr="002261B8">
        <w:rPr>
          <w:rFonts w:ascii="Courier" w:hAnsi="Courier"/>
          <w:sz w:val="20"/>
        </w:rPr>
        <w:t>ProductName</w:t>
      </w:r>
      <w:proofErr w:type="spellEnd"/>
      <w:r w:rsidRPr="002261B8">
        <w:rPr>
          <w:rFonts w:ascii="Courier" w:hAnsi="Courier"/>
          <w:sz w:val="20"/>
        </w:rPr>
        <w:t>(</w:t>
      </w:r>
      <w:r w:rsidR="002261B8">
        <w:rPr>
          <w:rFonts w:ascii="Courier" w:hAnsi="Courier"/>
          <w:sz w:val="20"/>
        </w:rPr>
        <w:t>SIZE</w:t>
      </w:r>
      <w:r w:rsidRPr="002261B8">
        <w:rPr>
          <w:rFonts w:ascii="Courier" w:hAnsi="Courier"/>
          <w:sz w:val="20"/>
        </w:rPr>
        <w:t>) As String</w:t>
      </w:r>
    </w:p>
    <w:p w14:paraId="33B7F674" w14:textId="77777777" w:rsidR="006A5A42" w:rsidRPr="002261B8" w:rsidRDefault="006A5A42">
      <w:pPr>
        <w:rPr>
          <w:rFonts w:ascii="Courier" w:hAnsi="Courier"/>
          <w:sz w:val="20"/>
        </w:rPr>
      </w:pPr>
      <w:r w:rsidRPr="002261B8">
        <w:rPr>
          <w:rFonts w:ascii="Courier" w:hAnsi="Courier"/>
          <w:sz w:val="20"/>
        </w:rPr>
        <w:t xml:space="preserve">   Dim </w:t>
      </w:r>
      <w:proofErr w:type="spellStart"/>
      <w:r w:rsidRPr="002261B8">
        <w:rPr>
          <w:rFonts w:ascii="Courier" w:hAnsi="Courier"/>
          <w:sz w:val="20"/>
        </w:rPr>
        <w:t>productCount</w:t>
      </w:r>
      <w:proofErr w:type="spellEnd"/>
      <w:r w:rsidRPr="002261B8">
        <w:rPr>
          <w:rFonts w:ascii="Courier" w:hAnsi="Courier"/>
          <w:sz w:val="20"/>
        </w:rPr>
        <w:t xml:space="preserve"> As Integer</w:t>
      </w:r>
    </w:p>
    <w:p w14:paraId="33769556" w14:textId="77777777" w:rsidR="006A5A42" w:rsidRPr="002261B8" w:rsidRDefault="006A5A42">
      <w:pPr>
        <w:rPr>
          <w:rFonts w:ascii="Courier" w:hAnsi="Courier"/>
          <w:sz w:val="20"/>
        </w:rPr>
      </w:pPr>
    </w:p>
    <w:p w14:paraId="674BCBDF" w14:textId="77777777" w:rsidR="006A5A42" w:rsidRPr="002261B8" w:rsidRDefault="006A5A42">
      <w:pPr>
        <w:rPr>
          <w:rFonts w:ascii="Courier" w:hAnsi="Courier"/>
          <w:sz w:val="20"/>
        </w:rPr>
      </w:pPr>
      <w:r w:rsidRPr="002261B8">
        <w:rPr>
          <w:rFonts w:ascii="Courier" w:hAnsi="Courier"/>
          <w:sz w:val="20"/>
        </w:rPr>
        <w:t xml:space="preserve">   Dim position As Integer</w:t>
      </w:r>
    </w:p>
    <w:p w14:paraId="61D91CBA" w14:textId="77777777" w:rsidR="006A5A42" w:rsidRPr="002261B8" w:rsidRDefault="006A5A42">
      <w:pPr>
        <w:rPr>
          <w:rFonts w:ascii="Courier" w:hAnsi="Courier"/>
          <w:sz w:val="20"/>
        </w:rPr>
      </w:pPr>
      <w:r w:rsidRPr="002261B8">
        <w:rPr>
          <w:rFonts w:ascii="Courier" w:hAnsi="Courier"/>
          <w:sz w:val="20"/>
        </w:rPr>
        <w:t xml:space="preserve">   Dim </w:t>
      </w:r>
      <w:proofErr w:type="spellStart"/>
      <w:r w:rsidRPr="002261B8">
        <w:rPr>
          <w:rFonts w:ascii="Courier" w:hAnsi="Courier"/>
          <w:sz w:val="20"/>
        </w:rPr>
        <w:t>barCode</w:t>
      </w:r>
      <w:proofErr w:type="spellEnd"/>
      <w:r w:rsidRPr="002261B8">
        <w:rPr>
          <w:rFonts w:ascii="Courier" w:hAnsi="Courier"/>
          <w:sz w:val="20"/>
        </w:rPr>
        <w:t xml:space="preserve"> As Integer</w:t>
      </w:r>
    </w:p>
    <w:p w14:paraId="612FE8EE" w14:textId="77777777" w:rsidR="006A5A42" w:rsidRDefault="006A5A42">
      <w:pPr>
        <w:rPr>
          <w:rFonts w:ascii="Courier" w:hAnsi="Courier"/>
          <w:sz w:val="20"/>
        </w:rPr>
      </w:pPr>
    </w:p>
    <w:p w14:paraId="0607D8BE" w14:textId="77777777" w:rsidR="002261B8" w:rsidRDefault="002261B8">
      <w:pPr>
        <w:rPr>
          <w:rFonts w:ascii="Courier" w:hAnsi="Courier"/>
          <w:sz w:val="20"/>
        </w:rPr>
      </w:pPr>
      <w:r>
        <w:rPr>
          <w:rFonts w:ascii="Courier" w:hAnsi="Courier"/>
          <w:sz w:val="20"/>
        </w:rPr>
        <w:t xml:space="preserve">   ' Assume </w:t>
      </w:r>
      <w:r w:rsidR="00F56063">
        <w:rPr>
          <w:rFonts w:ascii="Courier" w:hAnsi="Courier"/>
          <w:sz w:val="20"/>
        </w:rPr>
        <w:t xml:space="preserve">a </w:t>
      </w:r>
      <w:r>
        <w:rPr>
          <w:rFonts w:ascii="Courier" w:hAnsi="Courier"/>
          <w:sz w:val="20"/>
        </w:rPr>
        <w:t>Sub procedure called here to fill the arrays</w:t>
      </w:r>
      <w:r w:rsidR="00F56063">
        <w:rPr>
          <w:rFonts w:ascii="Courier" w:hAnsi="Courier"/>
          <w:sz w:val="20"/>
        </w:rPr>
        <w:t xml:space="preserve"> with data</w:t>
      </w:r>
    </w:p>
    <w:p w14:paraId="7612A22C" w14:textId="77777777" w:rsidR="002261B8" w:rsidRPr="002261B8" w:rsidRDefault="002261B8">
      <w:pPr>
        <w:rPr>
          <w:rFonts w:ascii="Courier" w:hAnsi="Courier"/>
          <w:sz w:val="20"/>
        </w:rPr>
      </w:pPr>
    </w:p>
    <w:p w14:paraId="43E4782E" w14:textId="77777777" w:rsidR="006A5A42" w:rsidRPr="002261B8" w:rsidRDefault="006A5A42">
      <w:pPr>
        <w:rPr>
          <w:rFonts w:ascii="Courier" w:hAnsi="Courier"/>
          <w:sz w:val="20"/>
        </w:rPr>
      </w:pPr>
      <w:r w:rsidRPr="002261B8">
        <w:rPr>
          <w:rFonts w:ascii="Courier" w:hAnsi="Courier"/>
          <w:sz w:val="20"/>
        </w:rPr>
        <w:t xml:space="preserve">   </w:t>
      </w:r>
      <w:proofErr w:type="spellStart"/>
      <w:r w:rsidRPr="002261B8">
        <w:rPr>
          <w:rFonts w:ascii="Courier" w:hAnsi="Courier"/>
          <w:sz w:val="20"/>
        </w:rPr>
        <w:t>barCode</w:t>
      </w:r>
      <w:proofErr w:type="spellEnd"/>
      <w:r w:rsidRPr="002261B8">
        <w:rPr>
          <w:rFonts w:ascii="Courier" w:hAnsi="Courier"/>
          <w:sz w:val="20"/>
        </w:rPr>
        <w:t xml:space="preserve"> = </w:t>
      </w:r>
      <w:proofErr w:type="spellStart"/>
      <w:proofErr w:type="gramStart"/>
      <w:r w:rsidRPr="002261B8">
        <w:rPr>
          <w:rFonts w:ascii="Courier" w:hAnsi="Courier"/>
          <w:sz w:val="20"/>
        </w:rPr>
        <w:t>InputBox</w:t>
      </w:r>
      <w:proofErr w:type="spellEnd"/>
      <w:r w:rsidRPr="002261B8">
        <w:rPr>
          <w:rFonts w:ascii="Courier" w:hAnsi="Courier"/>
          <w:sz w:val="20"/>
        </w:rPr>
        <w:t>(</w:t>
      </w:r>
      <w:proofErr w:type="gramEnd"/>
      <w:r w:rsidRPr="002261B8">
        <w:rPr>
          <w:rFonts w:ascii="Courier" w:hAnsi="Courier"/>
          <w:sz w:val="20"/>
        </w:rPr>
        <w:t>“Enter a product code number”)</w:t>
      </w:r>
    </w:p>
    <w:p w14:paraId="2EE362D7" w14:textId="77777777" w:rsidR="006A5A42" w:rsidRPr="002261B8" w:rsidRDefault="006A5A42">
      <w:pPr>
        <w:rPr>
          <w:rFonts w:ascii="Courier" w:hAnsi="Courier"/>
          <w:sz w:val="20"/>
        </w:rPr>
      </w:pPr>
      <w:r w:rsidRPr="002261B8">
        <w:rPr>
          <w:rFonts w:ascii="Courier" w:hAnsi="Courier"/>
          <w:sz w:val="20"/>
        </w:rPr>
        <w:t xml:space="preserve">   position = </w:t>
      </w:r>
      <w:proofErr w:type="spellStart"/>
      <w:proofErr w:type="gramStart"/>
      <w:r w:rsidRPr="002261B8">
        <w:rPr>
          <w:rFonts w:ascii="Courier" w:hAnsi="Courier"/>
          <w:sz w:val="20"/>
        </w:rPr>
        <w:t>FindProduct</w:t>
      </w:r>
      <w:proofErr w:type="spellEnd"/>
      <w:r w:rsidRPr="002261B8">
        <w:rPr>
          <w:rFonts w:ascii="Courier" w:hAnsi="Courier"/>
          <w:sz w:val="20"/>
        </w:rPr>
        <w:t>(</w:t>
      </w:r>
      <w:proofErr w:type="spellStart"/>
      <w:proofErr w:type="gramEnd"/>
      <w:r w:rsidRPr="002261B8">
        <w:rPr>
          <w:rFonts w:ascii="Courier" w:hAnsi="Courier"/>
          <w:sz w:val="20"/>
        </w:rPr>
        <w:t>ProductBarCode</w:t>
      </w:r>
      <w:proofErr w:type="spellEnd"/>
      <w:r w:rsidRPr="002261B8">
        <w:rPr>
          <w:rFonts w:ascii="Courier" w:hAnsi="Courier"/>
          <w:sz w:val="20"/>
        </w:rPr>
        <w:t xml:space="preserve">, </w:t>
      </w:r>
      <w:proofErr w:type="spellStart"/>
      <w:r w:rsidRPr="002261B8">
        <w:rPr>
          <w:rFonts w:ascii="Courier" w:hAnsi="Courier"/>
          <w:sz w:val="20"/>
        </w:rPr>
        <w:t>ProductCount</w:t>
      </w:r>
      <w:proofErr w:type="spellEnd"/>
      <w:r w:rsidRPr="002261B8">
        <w:rPr>
          <w:rFonts w:ascii="Courier" w:hAnsi="Courier"/>
          <w:sz w:val="20"/>
        </w:rPr>
        <w:t xml:space="preserve">, </w:t>
      </w:r>
      <w:proofErr w:type="spellStart"/>
      <w:r w:rsidRPr="002261B8">
        <w:rPr>
          <w:rFonts w:ascii="Courier" w:hAnsi="Courier"/>
          <w:sz w:val="20"/>
        </w:rPr>
        <w:t>barCode</w:t>
      </w:r>
      <w:proofErr w:type="spellEnd"/>
      <w:r w:rsidRPr="002261B8">
        <w:rPr>
          <w:rFonts w:ascii="Courier" w:hAnsi="Courier"/>
          <w:sz w:val="20"/>
        </w:rPr>
        <w:t>)</w:t>
      </w:r>
    </w:p>
    <w:p w14:paraId="64539BAF" w14:textId="77777777" w:rsidR="006A5A42" w:rsidRPr="002261B8" w:rsidRDefault="006A5A42">
      <w:pPr>
        <w:rPr>
          <w:rFonts w:ascii="Courier" w:hAnsi="Courier"/>
          <w:sz w:val="20"/>
        </w:rPr>
      </w:pPr>
      <w:r w:rsidRPr="002261B8">
        <w:rPr>
          <w:rFonts w:ascii="Courier" w:hAnsi="Courier"/>
          <w:sz w:val="20"/>
        </w:rPr>
        <w:t xml:space="preserve">   If </w:t>
      </w:r>
      <w:r w:rsidR="00995E3E">
        <w:rPr>
          <w:rFonts w:ascii="Courier" w:hAnsi="Courier"/>
          <w:sz w:val="20"/>
        </w:rPr>
        <w:t>p</w:t>
      </w:r>
      <w:r w:rsidRPr="002261B8">
        <w:rPr>
          <w:rFonts w:ascii="Courier" w:hAnsi="Courier"/>
          <w:sz w:val="20"/>
        </w:rPr>
        <w:t>osition &gt; 0 Then</w:t>
      </w:r>
    </w:p>
    <w:p w14:paraId="768870A6" w14:textId="77777777" w:rsidR="006A5A42" w:rsidRPr="002261B8" w:rsidRDefault="006A5A42">
      <w:pPr>
        <w:rPr>
          <w:rFonts w:ascii="Courier" w:hAnsi="Courier"/>
          <w:sz w:val="20"/>
        </w:rPr>
      </w:pPr>
      <w:r w:rsidRPr="002261B8">
        <w:rPr>
          <w:rFonts w:ascii="Courier" w:hAnsi="Courier"/>
          <w:sz w:val="20"/>
        </w:rPr>
        <w:t xml:space="preserve">      </w:t>
      </w:r>
      <w:proofErr w:type="spellStart"/>
      <w:r w:rsidR="00EE240E" w:rsidRPr="002261B8">
        <w:rPr>
          <w:rFonts w:ascii="Courier" w:hAnsi="Courier"/>
          <w:sz w:val="20"/>
        </w:rPr>
        <w:t>MessageBox.Show</w:t>
      </w:r>
      <w:proofErr w:type="spellEnd"/>
      <w:r w:rsidR="00EE240E" w:rsidRPr="002261B8">
        <w:rPr>
          <w:rFonts w:ascii="Courier" w:hAnsi="Courier"/>
          <w:sz w:val="20"/>
        </w:rPr>
        <w:t>("Product number: "</w:t>
      </w:r>
      <w:r w:rsidRPr="002261B8">
        <w:rPr>
          <w:rFonts w:ascii="Courier" w:hAnsi="Courier"/>
          <w:sz w:val="20"/>
        </w:rPr>
        <w:t xml:space="preserve"> &amp; </w:t>
      </w:r>
      <w:proofErr w:type="spellStart"/>
      <w:r w:rsidRPr="002261B8">
        <w:rPr>
          <w:rFonts w:ascii="Courier" w:hAnsi="Courier"/>
          <w:sz w:val="20"/>
        </w:rPr>
        <w:t>barCode</w:t>
      </w:r>
      <w:proofErr w:type="spellEnd"/>
      <w:r w:rsidRPr="002261B8">
        <w:rPr>
          <w:rFonts w:ascii="Courier" w:hAnsi="Courier"/>
          <w:sz w:val="20"/>
        </w:rPr>
        <w:t xml:space="preserve"> &amp; </w:t>
      </w:r>
      <w:proofErr w:type="spellStart"/>
      <w:proofErr w:type="gramStart"/>
      <w:r w:rsidRPr="002261B8">
        <w:rPr>
          <w:rFonts w:ascii="Courier" w:hAnsi="Courier"/>
          <w:sz w:val="20"/>
        </w:rPr>
        <w:t>Chr</w:t>
      </w:r>
      <w:proofErr w:type="spellEnd"/>
      <w:r w:rsidRPr="002261B8">
        <w:rPr>
          <w:rFonts w:ascii="Courier" w:hAnsi="Courier"/>
          <w:sz w:val="20"/>
        </w:rPr>
        <w:t>(</w:t>
      </w:r>
      <w:proofErr w:type="gramEnd"/>
      <w:r w:rsidRPr="002261B8">
        <w:rPr>
          <w:rFonts w:ascii="Courier" w:hAnsi="Courier"/>
          <w:sz w:val="20"/>
        </w:rPr>
        <w:t>13) &amp; _</w:t>
      </w:r>
    </w:p>
    <w:p w14:paraId="6B56759B" w14:textId="77777777" w:rsidR="006A5A42" w:rsidRPr="002261B8" w:rsidRDefault="00EE240E">
      <w:pPr>
        <w:rPr>
          <w:rFonts w:ascii="Courier" w:hAnsi="Courier"/>
          <w:sz w:val="20"/>
        </w:rPr>
      </w:pPr>
      <w:r w:rsidRPr="002261B8">
        <w:rPr>
          <w:rFonts w:ascii="Courier" w:hAnsi="Courier"/>
          <w:sz w:val="20"/>
        </w:rPr>
        <w:t xml:space="preserve">         "Product name:  "</w:t>
      </w:r>
      <w:r w:rsidR="006A5A42" w:rsidRPr="002261B8">
        <w:rPr>
          <w:rFonts w:ascii="Courier" w:hAnsi="Courier"/>
          <w:sz w:val="20"/>
        </w:rPr>
        <w:t xml:space="preserve"> &amp; </w:t>
      </w:r>
      <w:proofErr w:type="spellStart"/>
      <w:r w:rsidR="006A5A42" w:rsidRPr="002261B8">
        <w:rPr>
          <w:rFonts w:ascii="Courier" w:hAnsi="Courier"/>
          <w:sz w:val="20"/>
        </w:rPr>
        <w:t>ProductName</w:t>
      </w:r>
      <w:proofErr w:type="spellEnd"/>
      <w:r w:rsidR="006A5A42" w:rsidRPr="002261B8">
        <w:rPr>
          <w:rFonts w:ascii="Courier" w:hAnsi="Courier"/>
          <w:sz w:val="20"/>
        </w:rPr>
        <w:t>(</w:t>
      </w:r>
      <w:r w:rsidR="00995E3E">
        <w:rPr>
          <w:rFonts w:ascii="Courier" w:hAnsi="Courier"/>
          <w:sz w:val="20"/>
        </w:rPr>
        <w:t>p</w:t>
      </w:r>
      <w:r w:rsidR="006A5A42" w:rsidRPr="002261B8">
        <w:rPr>
          <w:rFonts w:ascii="Courier" w:hAnsi="Courier"/>
          <w:sz w:val="20"/>
        </w:rPr>
        <w:t xml:space="preserve">osition) &amp; </w:t>
      </w:r>
      <w:proofErr w:type="spellStart"/>
      <w:proofErr w:type="gramStart"/>
      <w:r w:rsidR="006A5A42" w:rsidRPr="002261B8">
        <w:rPr>
          <w:rFonts w:ascii="Courier" w:hAnsi="Courier"/>
          <w:sz w:val="20"/>
        </w:rPr>
        <w:t>Chr</w:t>
      </w:r>
      <w:proofErr w:type="spellEnd"/>
      <w:r w:rsidR="006A5A42" w:rsidRPr="002261B8">
        <w:rPr>
          <w:rFonts w:ascii="Courier" w:hAnsi="Courier"/>
          <w:sz w:val="20"/>
        </w:rPr>
        <w:t>(</w:t>
      </w:r>
      <w:proofErr w:type="gramEnd"/>
      <w:r w:rsidR="006A5A42" w:rsidRPr="002261B8">
        <w:rPr>
          <w:rFonts w:ascii="Courier" w:hAnsi="Courier"/>
          <w:sz w:val="20"/>
        </w:rPr>
        <w:t>13) &amp; _</w:t>
      </w:r>
    </w:p>
    <w:p w14:paraId="6EEAAB53" w14:textId="77777777" w:rsidR="006A5A42" w:rsidRPr="002261B8" w:rsidRDefault="00EE240E">
      <w:pPr>
        <w:rPr>
          <w:rFonts w:ascii="Courier" w:hAnsi="Courier"/>
          <w:sz w:val="20"/>
        </w:rPr>
      </w:pPr>
      <w:r w:rsidRPr="002261B8">
        <w:rPr>
          <w:rFonts w:ascii="Courier" w:hAnsi="Courier"/>
          <w:sz w:val="20"/>
        </w:rPr>
        <w:t xml:space="preserve">         "Product price: "</w:t>
      </w:r>
      <w:r w:rsidR="006A5A42" w:rsidRPr="002261B8">
        <w:rPr>
          <w:rFonts w:ascii="Courier" w:hAnsi="Courier"/>
          <w:sz w:val="20"/>
        </w:rPr>
        <w:t xml:space="preserve"> &amp; </w:t>
      </w:r>
      <w:proofErr w:type="spellStart"/>
      <w:r w:rsidR="006A5A42" w:rsidRPr="002261B8">
        <w:rPr>
          <w:rFonts w:ascii="Courier" w:hAnsi="Courier"/>
          <w:sz w:val="20"/>
        </w:rPr>
        <w:t>ProductPrice</w:t>
      </w:r>
      <w:proofErr w:type="spellEnd"/>
      <w:r w:rsidR="006A5A42" w:rsidRPr="002261B8">
        <w:rPr>
          <w:rFonts w:ascii="Courier" w:hAnsi="Courier"/>
          <w:sz w:val="20"/>
        </w:rPr>
        <w:t>(</w:t>
      </w:r>
      <w:r w:rsidR="00995E3E">
        <w:rPr>
          <w:rFonts w:ascii="Courier" w:hAnsi="Courier"/>
          <w:sz w:val="20"/>
        </w:rPr>
        <w:t>p</w:t>
      </w:r>
      <w:r w:rsidR="006A5A42" w:rsidRPr="002261B8">
        <w:rPr>
          <w:rFonts w:ascii="Courier" w:hAnsi="Courier"/>
          <w:sz w:val="20"/>
        </w:rPr>
        <w:t>osition)</w:t>
      </w:r>
      <w:r w:rsidRPr="002261B8">
        <w:rPr>
          <w:rFonts w:ascii="Courier" w:hAnsi="Courier"/>
          <w:sz w:val="20"/>
        </w:rPr>
        <w:t>)</w:t>
      </w:r>
    </w:p>
    <w:p w14:paraId="3BBB7E46" w14:textId="77777777" w:rsidR="006A5A42" w:rsidRPr="002261B8" w:rsidRDefault="006A5A42">
      <w:pPr>
        <w:rPr>
          <w:rFonts w:ascii="Courier" w:hAnsi="Courier"/>
          <w:sz w:val="20"/>
        </w:rPr>
      </w:pPr>
      <w:r w:rsidRPr="002261B8">
        <w:rPr>
          <w:rFonts w:ascii="Courier" w:hAnsi="Courier"/>
          <w:sz w:val="20"/>
        </w:rPr>
        <w:t xml:space="preserve">   Else</w:t>
      </w:r>
    </w:p>
    <w:p w14:paraId="22E8054B" w14:textId="77777777" w:rsidR="006A5A42" w:rsidRPr="002261B8" w:rsidRDefault="006A5A42">
      <w:pPr>
        <w:rPr>
          <w:rFonts w:ascii="Courier" w:hAnsi="Courier"/>
          <w:sz w:val="20"/>
        </w:rPr>
      </w:pPr>
      <w:r w:rsidRPr="002261B8">
        <w:rPr>
          <w:rFonts w:ascii="Courier" w:hAnsi="Courier"/>
          <w:sz w:val="20"/>
        </w:rPr>
        <w:t xml:space="preserve">      </w:t>
      </w:r>
      <w:proofErr w:type="spellStart"/>
      <w:r w:rsidR="00EE240E" w:rsidRPr="002261B8">
        <w:rPr>
          <w:rFonts w:ascii="Courier" w:hAnsi="Courier"/>
          <w:sz w:val="20"/>
        </w:rPr>
        <w:t>MessageBox.Show</w:t>
      </w:r>
      <w:proofErr w:type="spellEnd"/>
      <w:r w:rsidR="00EE240E" w:rsidRPr="002261B8">
        <w:rPr>
          <w:rFonts w:ascii="Courier" w:hAnsi="Courier"/>
          <w:sz w:val="20"/>
        </w:rPr>
        <w:t>("</w:t>
      </w:r>
      <w:proofErr w:type="gramStart"/>
      <w:r w:rsidRPr="002261B8">
        <w:rPr>
          <w:rFonts w:ascii="Courier" w:hAnsi="Courier"/>
          <w:sz w:val="20"/>
        </w:rPr>
        <w:t>Item ”</w:t>
      </w:r>
      <w:proofErr w:type="gramEnd"/>
      <w:r w:rsidRPr="002261B8">
        <w:rPr>
          <w:rFonts w:ascii="Courier" w:hAnsi="Courier"/>
          <w:sz w:val="20"/>
        </w:rPr>
        <w:t xml:space="preserve"> &amp; </w:t>
      </w:r>
      <w:proofErr w:type="spellStart"/>
      <w:r w:rsidR="00EE240E" w:rsidRPr="002261B8">
        <w:rPr>
          <w:rFonts w:ascii="Courier" w:hAnsi="Courier"/>
          <w:sz w:val="20"/>
        </w:rPr>
        <w:t>barCode</w:t>
      </w:r>
      <w:proofErr w:type="spellEnd"/>
      <w:r w:rsidR="00EE240E" w:rsidRPr="002261B8">
        <w:rPr>
          <w:rFonts w:ascii="Courier" w:hAnsi="Courier"/>
          <w:sz w:val="20"/>
        </w:rPr>
        <w:t xml:space="preserve"> &amp; “ not found in table.")</w:t>
      </w:r>
    </w:p>
    <w:p w14:paraId="3A1FDB20" w14:textId="77777777" w:rsidR="006A5A42" w:rsidRPr="002261B8" w:rsidRDefault="006A5A42">
      <w:pPr>
        <w:rPr>
          <w:rFonts w:ascii="Courier" w:hAnsi="Courier"/>
          <w:sz w:val="20"/>
        </w:rPr>
      </w:pPr>
      <w:r w:rsidRPr="002261B8">
        <w:rPr>
          <w:rFonts w:ascii="Courier" w:hAnsi="Courier"/>
          <w:sz w:val="20"/>
        </w:rPr>
        <w:t xml:space="preserve">   End If</w:t>
      </w:r>
    </w:p>
    <w:p w14:paraId="73261C09" w14:textId="77777777" w:rsidR="006A5A42" w:rsidRPr="00BF3F0B" w:rsidRDefault="006A5A42">
      <w:pPr>
        <w:rPr>
          <w:rFonts w:ascii="Times" w:hAnsi="Times"/>
          <w:sz w:val="22"/>
          <w:szCs w:val="22"/>
        </w:rPr>
      </w:pPr>
    </w:p>
    <w:p w14:paraId="180E7511" w14:textId="77777777" w:rsidR="00000F81" w:rsidRDefault="006A5A42">
      <w:pPr>
        <w:rPr>
          <w:rFonts w:ascii="Times" w:hAnsi="Times"/>
          <w:sz w:val="22"/>
          <w:szCs w:val="22"/>
        </w:rPr>
      </w:pPr>
      <w:r w:rsidRPr="00BF3F0B">
        <w:rPr>
          <w:rFonts w:ascii="Times" w:hAnsi="Times"/>
          <w:sz w:val="22"/>
          <w:szCs w:val="22"/>
        </w:rPr>
        <w:t xml:space="preserve">The </w:t>
      </w:r>
      <w:proofErr w:type="spellStart"/>
      <w:r w:rsidRPr="00BF3F0B">
        <w:rPr>
          <w:rFonts w:ascii="Times" w:hAnsi="Times"/>
          <w:i/>
          <w:sz w:val="22"/>
          <w:szCs w:val="22"/>
        </w:rPr>
        <w:t>FindProduct</w:t>
      </w:r>
      <w:proofErr w:type="spellEnd"/>
      <w:r w:rsidRPr="00BF3F0B">
        <w:rPr>
          <w:rFonts w:ascii="Times" w:hAnsi="Times"/>
          <w:sz w:val="22"/>
          <w:szCs w:val="22"/>
        </w:rPr>
        <w:t xml:space="preserve"> function looks through the </w:t>
      </w:r>
      <w:proofErr w:type="spellStart"/>
      <w:r w:rsidRPr="00BF3F0B">
        <w:rPr>
          <w:rFonts w:ascii="Times" w:hAnsi="Times"/>
          <w:i/>
          <w:sz w:val="22"/>
          <w:szCs w:val="22"/>
        </w:rPr>
        <w:t>ProductBarCode</w:t>
      </w:r>
      <w:proofErr w:type="spellEnd"/>
      <w:r w:rsidRPr="00BF3F0B">
        <w:rPr>
          <w:rFonts w:ascii="Times" w:hAnsi="Times"/>
          <w:sz w:val="22"/>
          <w:szCs w:val="22"/>
        </w:rPr>
        <w:t xml:space="preserve"> array to find the one that matches the desired item.  It then returns the position of that item in the table (i.e. the subscript).  If the bar code is not in the table, it returns zero.</w:t>
      </w:r>
    </w:p>
    <w:p w14:paraId="7DADC0F3" w14:textId="77777777" w:rsidR="00F56063" w:rsidRDefault="00F56063">
      <w:pPr>
        <w:rPr>
          <w:rFonts w:ascii="Times" w:hAnsi="Times"/>
          <w:sz w:val="22"/>
          <w:szCs w:val="22"/>
        </w:rPr>
      </w:pPr>
    </w:p>
    <w:p w14:paraId="0DD017D3" w14:textId="77777777" w:rsidR="00F56063" w:rsidRDefault="00F56063">
      <w:pPr>
        <w:rPr>
          <w:rFonts w:ascii="Times" w:hAnsi="Times"/>
          <w:sz w:val="22"/>
          <w:szCs w:val="22"/>
        </w:rPr>
      </w:pPr>
    </w:p>
    <w:p w14:paraId="032EC2B6" w14:textId="77777777" w:rsidR="00000F81" w:rsidRPr="00BF3F0B" w:rsidRDefault="00000F81">
      <w:pPr>
        <w:rPr>
          <w:rFonts w:ascii="Times" w:hAnsi="Times"/>
          <w:sz w:val="22"/>
          <w:szCs w:val="22"/>
        </w:rPr>
      </w:pPr>
    </w:p>
    <w:p w14:paraId="33F0776A" w14:textId="77777777" w:rsidR="006A5A42" w:rsidRPr="00BF3F0B" w:rsidRDefault="006A5A42">
      <w:pPr>
        <w:pStyle w:val="Heading3"/>
        <w:rPr>
          <w:rFonts w:ascii="Times" w:hAnsi="Times"/>
          <w:b/>
          <w:sz w:val="22"/>
          <w:szCs w:val="22"/>
        </w:rPr>
      </w:pPr>
      <w:bookmarkStart w:id="8" w:name="_Toc48474186"/>
      <w:r w:rsidRPr="00BF3F0B">
        <w:rPr>
          <w:rFonts w:ascii="Times" w:hAnsi="Times"/>
          <w:b/>
          <w:sz w:val="22"/>
          <w:szCs w:val="22"/>
        </w:rPr>
        <w:t>Unordered Data:  Linear Search</w:t>
      </w:r>
      <w:bookmarkEnd w:id="8"/>
    </w:p>
    <w:p w14:paraId="2B21F94D" w14:textId="77777777" w:rsidR="006A5A42" w:rsidRPr="00BF3F0B" w:rsidRDefault="006A5A42">
      <w:pPr>
        <w:rPr>
          <w:rFonts w:ascii="Times" w:hAnsi="Times"/>
          <w:sz w:val="22"/>
          <w:szCs w:val="22"/>
        </w:rPr>
      </w:pPr>
    </w:p>
    <w:p w14:paraId="5165B6A5" w14:textId="77777777" w:rsidR="006A5A42" w:rsidRPr="00BF3F0B" w:rsidRDefault="006A5A42">
      <w:pPr>
        <w:rPr>
          <w:rFonts w:ascii="Times" w:hAnsi="Times"/>
          <w:sz w:val="22"/>
          <w:szCs w:val="22"/>
        </w:rPr>
      </w:pPr>
      <w:r w:rsidRPr="00BF3F0B">
        <w:rPr>
          <w:rFonts w:ascii="Times" w:hAnsi="Times"/>
          <w:sz w:val="22"/>
          <w:szCs w:val="22"/>
        </w:rPr>
        <w:lastRenderedPageBreak/>
        <w:t xml:space="preserve">If the product bar codes are in no specific order, it’s necessary to start searching from the beginning of the array.  We keep searching until the item is found.  If we reach the end of the table and still haven’t found a matching bar code, we return a value of </w:t>
      </w:r>
      <w:r w:rsidR="00995E3E">
        <w:rPr>
          <w:rFonts w:ascii="Times" w:hAnsi="Times"/>
          <w:sz w:val="22"/>
          <w:szCs w:val="22"/>
        </w:rPr>
        <w:t>-1</w:t>
      </w:r>
      <w:r w:rsidRPr="00BF3F0B">
        <w:rPr>
          <w:rFonts w:ascii="Times" w:hAnsi="Times"/>
          <w:sz w:val="22"/>
          <w:szCs w:val="22"/>
        </w:rPr>
        <w:t xml:space="preserve"> to indicate that the bar code wasn’t found.  This type of search is called a </w:t>
      </w:r>
      <w:r w:rsidRPr="00BF3F0B">
        <w:rPr>
          <w:rFonts w:ascii="Times" w:hAnsi="Times"/>
          <w:sz w:val="22"/>
          <w:szCs w:val="22"/>
          <w:u w:val="single"/>
        </w:rPr>
        <w:t>linear</w:t>
      </w:r>
      <w:r w:rsidRPr="00BF3F0B">
        <w:rPr>
          <w:rFonts w:ascii="Times" w:hAnsi="Times"/>
          <w:sz w:val="22"/>
          <w:szCs w:val="22"/>
        </w:rPr>
        <w:t xml:space="preserve"> </w:t>
      </w:r>
      <w:r w:rsidRPr="00BF3F0B">
        <w:rPr>
          <w:rFonts w:ascii="Times" w:hAnsi="Times"/>
          <w:sz w:val="22"/>
          <w:szCs w:val="22"/>
          <w:u w:val="single"/>
        </w:rPr>
        <w:t>search</w:t>
      </w:r>
      <w:r w:rsidRPr="00BF3F0B">
        <w:rPr>
          <w:rFonts w:ascii="Times" w:hAnsi="Times"/>
          <w:sz w:val="22"/>
          <w:szCs w:val="22"/>
        </w:rPr>
        <w:t xml:space="preserve"> and is implemented by the following function:</w:t>
      </w:r>
    </w:p>
    <w:p w14:paraId="461CB035" w14:textId="77777777" w:rsidR="006A5A42" w:rsidRPr="00BF3F0B" w:rsidRDefault="006A5A42">
      <w:pPr>
        <w:rPr>
          <w:rFonts w:ascii="Times" w:hAnsi="Times"/>
          <w:sz w:val="22"/>
          <w:szCs w:val="22"/>
        </w:rPr>
      </w:pPr>
    </w:p>
    <w:p w14:paraId="55A0BA0B" w14:textId="77777777" w:rsidR="006A5A42" w:rsidRPr="00995E3E" w:rsidRDefault="006A5A42">
      <w:pPr>
        <w:keepNext/>
        <w:rPr>
          <w:rFonts w:ascii="Courier" w:hAnsi="Courier"/>
          <w:sz w:val="20"/>
        </w:rPr>
      </w:pPr>
      <w:r w:rsidRPr="00995E3E">
        <w:rPr>
          <w:rFonts w:ascii="Courier" w:hAnsi="Courier"/>
          <w:sz w:val="20"/>
        </w:rPr>
        <w:t xml:space="preserve">   Function </w:t>
      </w:r>
      <w:proofErr w:type="spellStart"/>
      <w:r w:rsidRPr="00995E3E">
        <w:rPr>
          <w:rFonts w:ascii="Courier" w:hAnsi="Courier"/>
          <w:sz w:val="20"/>
        </w:rPr>
        <w:t>FindProduct</w:t>
      </w:r>
      <w:proofErr w:type="spellEnd"/>
      <w:r w:rsidRPr="00995E3E">
        <w:rPr>
          <w:rFonts w:ascii="Courier" w:hAnsi="Courier"/>
          <w:sz w:val="20"/>
        </w:rPr>
        <w:t xml:space="preserve"> (</w:t>
      </w:r>
      <w:proofErr w:type="spellStart"/>
      <w:r w:rsidRPr="00995E3E">
        <w:rPr>
          <w:rFonts w:ascii="Courier" w:hAnsi="Courier"/>
          <w:sz w:val="20"/>
        </w:rPr>
        <w:t>ByRef</w:t>
      </w:r>
      <w:proofErr w:type="spellEnd"/>
      <w:r w:rsidRPr="00995E3E">
        <w:rPr>
          <w:rFonts w:ascii="Courier" w:hAnsi="Courier"/>
          <w:sz w:val="20"/>
        </w:rPr>
        <w:t xml:space="preserve"> </w:t>
      </w:r>
      <w:proofErr w:type="spellStart"/>
      <w:proofErr w:type="gramStart"/>
      <w:r w:rsidRPr="00995E3E">
        <w:rPr>
          <w:rFonts w:ascii="Courier" w:hAnsi="Courier"/>
          <w:sz w:val="20"/>
        </w:rPr>
        <w:t>ProductBarCode</w:t>
      </w:r>
      <w:proofErr w:type="spellEnd"/>
      <w:r w:rsidRPr="00995E3E">
        <w:rPr>
          <w:rFonts w:ascii="Courier" w:hAnsi="Courier"/>
          <w:sz w:val="20"/>
        </w:rPr>
        <w:t>(</w:t>
      </w:r>
      <w:proofErr w:type="gramEnd"/>
      <w:r w:rsidRPr="00995E3E">
        <w:rPr>
          <w:rFonts w:ascii="Courier" w:hAnsi="Courier"/>
          <w:sz w:val="20"/>
        </w:rPr>
        <w:t xml:space="preserve">) As Integer, </w:t>
      </w:r>
    </w:p>
    <w:p w14:paraId="120E1B34" w14:textId="77777777" w:rsidR="006A5A42" w:rsidRPr="00995E3E" w:rsidRDefault="00995E3E">
      <w:pPr>
        <w:keepNext/>
        <w:rPr>
          <w:rFonts w:ascii="Courier" w:hAnsi="Courier"/>
          <w:sz w:val="20"/>
        </w:rPr>
      </w:pPr>
      <w:r>
        <w:rPr>
          <w:rFonts w:ascii="Courier" w:hAnsi="Courier"/>
          <w:sz w:val="20"/>
        </w:rPr>
        <w:t xml:space="preserve">        </w:t>
      </w:r>
      <w:proofErr w:type="spellStart"/>
      <w:r w:rsidR="006A5A42" w:rsidRPr="00995E3E">
        <w:rPr>
          <w:rFonts w:ascii="Courier" w:hAnsi="Courier"/>
          <w:sz w:val="20"/>
        </w:rPr>
        <w:t>ByVal</w:t>
      </w:r>
      <w:proofErr w:type="spellEnd"/>
      <w:r w:rsidR="006A5A42" w:rsidRPr="00995E3E">
        <w:rPr>
          <w:rFonts w:ascii="Courier" w:hAnsi="Courier"/>
          <w:sz w:val="20"/>
        </w:rPr>
        <w:t xml:space="preserve"> </w:t>
      </w:r>
      <w:proofErr w:type="spellStart"/>
      <w:r w:rsidR="006A5A42" w:rsidRPr="00995E3E">
        <w:rPr>
          <w:rFonts w:ascii="Courier" w:hAnsi="Courier"/>
          <w:sz w:val="20"/>
        </w:rPr>
        <w:t>productCount</w:t>
      </w:r>
      <w:proofErr w:type="spellEnd"/>
      <w:r w:rsidR="006A5A42" w:rsidRPr="00995E3E">
        <w:rPr>
          <w:rFonts w:ascii="Courier" w:hAnsi="Courier"/>
          <w:sz w:val="20"/>
        </w:rPr>
        <w:t xml:space="preserve"> As Integer, </w:t>
      </w:r>
      <w:proofErr w:type="spellStart"/>
      <w:r w:rsidR="006A5A42" w:rsidRPr="00995E3E">
        <w:rPr>
          <w:rFonts w:ascii="Courier" w:hAnsi="Courier"/>
          <w:sz w:val="20"/>
        </w:rPr>
        <w:t>ByVal</w:t>
      </w:r>
      <w:proofErr w:type="spellEnd"/>
      <w:r w:rsidR="006A5A42" w:rsidRPr="00995E3E">
        <w:rPr>
          <w:rFonts w:ascii="Courier" w:hAnsi="Courier"/>
          <w:sz w:val="20"/>
        </w:rPr>
        <w:t xml:space="preserve"> </w:t>
      </w:r>
      <w:proofErr w:type="spellStart"/>
      <w:r w:rsidR="006A5A42" w:rsidRPr="00995E3E">
        <w:rPr>
          <w:rFonts w:ascii="Courier" w:hAnsi="Courier"/>
          <w:sz w:val="20"/>
        </w:rPr>
        <w:t>barCode</w:t>
      </w:r>
      <w:proofErr w:type="spellEnd"/>
      <w:r w:rsidR="006A5A42" w:rsidRPr="00995E3E">
        <w:rPr>
          <w:rFonts w:ascii="Courier" w:hAnsi="Courier"/>
          <w:sz w:val="20"/>
        </w:rPr>
        <w:t xml:space="preserve"> As Integer) As Integer</w:t>
      </w:r>
    </w:p>
    <w:p w14:paraId="42366040" w14:textId="77777777" w:rsidR="006A5A42" w:rsidRDefault="006A5A42">
      <w:pPr>
        <w:keepNext/>
        <w:rPr>
          <w:rFonts w:ascii="Courier" w:hAnsi="Courier"/>
          <w:sz w:val="20"/>
        </w:rPr>
      </w:pPr>
      <w:r w:rsidRPr="00995E3E">
        <w:rPr>
          <w:rFonts w:ascii="Courier" w:hAnsi="Courier"/>
          <w:sz w:val="20"/>
        </w:rPr>
        <w:t xml:space="preserve">   </w:t>
      </w:r>
      <w:r w:rsidR="00995E3E">
        <w:rPr>
          <w:rFonts w:ascii="Courier" w:hAnsi="Courier"/>
          <w:sz w:val="20"/>
        </w:rPr>
        <w:t xml:space="preserve">     </w:t>
      </w:r>
      <w:r w:rsidRPr="00995E3E">
        <w:rPr>
          <w:rFonts w:ascii="Courier" w:hAnsi="Courier"/>
          <w:sz w:val="20"/>
        </w:rPr>
        <w:t xml:space="preserve">Dim </w:t>
      </w:r>
      <w:r w:rsidR="00995E3E">
        <w:rPr>
          <w:rFonts w:ascii="Courier" w:hAnsi="Courier"/>
          <w:sz w:val="20"/>
        </w:rPr>
        <w:t>k</w:t>
      </w:r>
      <w:r w:rsidRPr="00995E3E">
        <w:rPr>
          <w:rFonts w:ascii="Courier" w:hAnsi="Courier"/>
          <w:sz w:val="20"/>
        </w:rPr>
        <w:t xml:space="preserve"> As Integer</w:t>
      </w:r>
    </w:p>
    <w:p w14:paraId="3B17403B" w14:textId="77777777" w:rsidR="00995E3E" w:rsidRDefault="00995E3E">
      <w:pPr>
        <w:keepNext/>
        <w:rPr>
          <w:rFonts w:ascii="Courier" w:hAnsi="Courier"/>
          <w:sz w:val="20"/>
        </w:rPr>
      </w:pPr>
      <w:r>
        <w:rPr>
          <w:rFonts w:ascii="Courier" w:hAnsi="Courier"/>
          <w:sz w:val="20"/>
        </w:rPr>
        <w:t xml:space="preserve">        Dim position As Integer</w:t>
      </w:r>
    </w:p>
    <w:p w14:paraId="0607EE21" w14:textId="77777777" w:rsidR="00995E3E" w:rsidRDefault="00995E3E">
      <w:pPr>
        <w:keepNext/>
        <w:rPr>
          <w:rFonts w:ascii="Courier" w:hAnsi="Courier"/>
          <w:sz w:val="20"/>
        </w:rPr>
      </w:pPr>
    </w:p>
    <w:p w14:paraId="79472188" w14:textId="77777777" w:rsidR="00995E3E" w:rsidRPr="00995E3E" w:rsidRDefault="00995E3E">
      <w:pPr>
        <w:keepNext/>
        <w:rPr>
          <w:rFonts w:ascii="Courier" w:hAnsi="Courier"/>
          <w:sz w:val="20"/>
        </w:rPr>
      </w:pPr>
      <w:r>
        <w:rPr>
          <w:rFonts w:ascii="Courier" w:hAnsi="Courier"/>
          <w:sz w:val="20"/>
        </w:rPr>
        <w:t xml:space="preserve">        position = -1</w:t>
      </w:r>
    </w:p>
    <w:p w14:paraId="38DE4B6D" w14:textId="77777777" w:rsidR="006A5A42" w:rsidRPr="00995E3E" w:rsidRDefault="006A5A42">
      <w:pPr>
        <w:keepNext/>
        <w:rPr>
          <w:rFonts w:ascii="Courier" w:hAnsi="Courier"/>
          <w:sz w:val="20"/>
        </w:rPr>
      </w:pPr>
      <w:r w:rsidRPr="00995E3E">
        <w:rPr>
          <w:rFonts w:ascii="Courier" w:hAnsi="Courier"/>
          <w:sz w:val="20"/>
        </w:rPr>
        <w:t xml:space="preserve">      </w:t>
      </w:r>
      <w:r w:rsidR="00EE240E" w:rsidRPr="00995E3E">
        <w:rPr>
          <w:rFonts w:ascii="Courier" w:hAnsi="Courier"/>
          <w:sz w:val="20"/>
        </w:rPr>
        <w:t xml:space="preserve">  </w:t>
      </w:r>
      <w:r w:rsidRPr="00995E3E">
        <w:rPr>
          <w:rFonts w:ascii="Courier" w:hAnsi="Courier"/>
          <w:sz w:val="20"/>
        </w:rPr>
        <w:t xml:space="preserve">For </w:t>
      </w:r>
      <w:r w:rsidR="00995E3E">
        <w:rPr>
          <w:rFonts w:ascii="Courier" w:hAnsi="Courier"/>
          <w:sz w:val="20"/>
        </w:rPr>
        <w:t>k</w:t>
      </w:r>
      <w:r w:rsidRPr="00995E3E">
        <w:rPr>
          <w:rFonts w:ascii="Courier" w:hAnsi="Courier"/>
          <w:sz w:val="20"/>
        </w:rPr>
        <w:t xml:space="preserve"> = 1 To </w:t>
      </w:r>
      <w:proofErr w:type="spellStart"/>
      <w:r w:rsidRPr="00995E3E">
        <w:rPr>
          <w:rFonts w:ascii="Courier" w:hAnsi="Courier"/>
          <w:sz w:val="20"/>
        </w:rPr>
        <w:t>productCount</w:t>
      </w:r>
      <w:proofErr w:type="spellEnd"/>
    </w:p>
    <w:p w14:paraId="43007987" w14:textId="77777777" w:rsidR="006A5A42" w:rsidRPr="00995E3E" w:rsidRDefault="00EE240E">
      <w:pPr>
        <w:keepNext/>
        <w:rPr>
          <w:rFonts w:ascii="Courier" w:hAnsi="Courier"/>
          <w:sz w:val="20"/>
        </w:rPr>
      </w:pPr>
      <w:r w:rsidRPr="00995E3E">
        <w:rPr>
          <w:rFonts w:ascii="Courier" w:hAnsi="Courier"/>
          <w:sz w:val="20"/>
        </w:rPr>
        <w:t xml:space="preserve">       </w:t>
      </w:r>
      <w:r w:rsidR="006A5A42" w:rsidRPr="00995E3E">
        <w:rPr>
          <w:rFonts w:ascii="Courier" w:hAnsi="Courier"/>
          <w:sz w:val="20"/>
        </w:rPr>
        <w:t xml:space="preserve"> </w:t>
      </w:r>
      <w:r w:rsidRPr="00995E3E">
        <w:rPr>
          <w:rFonts w:ascii="Courier" w:hAnsi="Courier"/>
          <w:sz w:val="20"/>
        </w:rPr>
        <w:t xml:space="preserve">    </w:t>
      </w:r>
      <w:r w:rsidR="006A5A42" w:rsidRPr="00995E3E">
        <w:rPr>
          <w:rFonts w:ascii="Courier" w:hAnsi="Courier"/>
          <w:sz w:val="20"/>
        </w:rPr>
        <w:t xml:space="preserve">If </w:t>
      </w:r>
      <w:proofErr w:type="spellStart"/>
      <w:r w:rsidR="006A5A42" w:rsidRPr="00995E3E">
        <w:rPr>
          <w:rFonts w:ascii="Courier" w:hAnsi="Courier"/>
          <w:sz w:val="20"/>
        </w:rPr>
        <w:t>ProductCode</w:t>
      </w:r>
      <w:proofErr w:type="spellEnd"/>
      <w:r w:rsidR="006A5A42" w:rsidRPr="00995E3E">
        <w:rPr>
          <w:rFonts w:ascii="Courier" w:hAnsi="Courier"/>
          <w:sz w:val="20"/>
        </w:rPr>
        <w:t>(</w:t>
      </w:r>
      <w:r w:rsidR="00995E3E">
        <w:rPr>
          <w:rFonts w:ascii="Courier" w:hAnsi="Courier"/>
          <w:sz w:val="20"/>
        </w:rPr>
        <w:t>k</w:t>
      </w:r>
      <w:r w:rsidR="006A5A42" w:rsidRPr="00995E3E">
        <w:rPr>
          <w:rFonts w:ascii="Courier" w:hAnsi="Courier"/>
          <w:sz w:val="20"/>
        </w:rPr>
        <w:t xml:space="preserve">) = </w:t>
      </w:r>
      <w:proofErr w:type="spellStart"/>
      <w:proofErr w:type="gramStart"/>
      <w:r w:rsidR="006A5A42" w:rsidRPr="00995E3E">
        <w:rPr>
          <w:rFonts w:ascii="Courier" w:hAnsi="Courier"/>
          <w:sz w:val="20"/>
        </w:rPr>
        <w:t>barCode</w:t>
      </w:r>
      <w:proofErr w:type="spellEnd"/>
      <w:proofErr w:type="gramEnd"/>
      <w:r w:rsidR="006A5A42" w:rsidRPr="00995E3E">
        <w:rPr>
          <w:rFonts w:ascii="Courier" w:hAnsi="Courier"/>
          <w:sz w:val="20"/>
        </w:rPr>
        <w:t xml:space="preserve"> Then</w:t>
      </w:r>
    </w:p>
    <w:p w14:paraId="0442FD39" w14:textId="77777777" w:rsidR="006A5A42" w:rsidRPr="00995E3E" w:rsidRDefault="006A5A42">
      <w:pPr>
        <w:keepNext/>
        <w:rPr>
          <w:rFonts w:ascii="Courier" w:hAnsi="Courier"/>
          <w:sz w:val="20"/>
        </w:rPr>
      </w:pPr>
      <w:r w:rsidRPr="00995E3E">
        <w:rPr>
          <w:rFonts w:ascii="Courier" w:hAnsi="Courier"/>
          <w:sz w:val="20"/>
        </w:rPr>
        <w:t xml:space="preserve">            </w:t>
      </w:r>
      <w:r w:rsidR="00EE240E" w:rsidRPr="00995E3E">
        <w:rPr>
          <w:rFonts w:ascii="Courier" w:hAnsi="Courier"/>
          <w:sz w:val="20"/>
        </w:rPr>
        <w:t xml:space="preserve">    </w:t>
      </w:r>
      <w:r w:rsidR="00995E3E">
        <w:rPr>
          <w:rFonts w:ascii="Courier" w:hAnsi="Courier"/>
          <w:sz w:val="20"/>
        </w:rPr>
        <w:t>position = k</w:t>
      </w:r>
    </w:p>
    <w:p w14:paraId="18F92AA2" w14:textId="77777777" w:rsidR="006A5A42" w:rsidRPr="00995E3E" w:rsidRDefault="006A5A42">
      <w:pPr>
        <w:keepNext/>
        <w:rPr>
          <w:rFonts w:ascii="Courier" w:hAnsi="Courier"/>
          <w:sz w:val="20"/>
        </w:rPr>
      </w:pPr>
      <w:r w:rsidRPr="00995E3E">
        <w:rPr>
          <w:rFonts w:ascii="Courier" w:hAnsi="Courier"/>
          <w:sz w:val="20"/>
        </w:rPr>
        <w:t xml:space="preserve">         </w:t>
      </w:r>
      <w:r w:rsidR="00995E3E">
        <w:rPr>
          <w:rFonts w:ascii="Courier" w:hAnsi="Courier"/>
          <w:sz w:val="20"/>
        </w:rPr>
        <w:t xml:space="preserve">   </w:t>
      </w:r>
      <w:r w:rsidRPr="00995E3E">
        <w:rPr>
          <w:rFonts w:ascii="Courier" w:hAnsi="Courier"/>
          <w:sz w:val="20"/>
        </w:rPr>
        <w:t>End If</w:t>
      </w:r>
    </w:p>
    <w:p w14:paraId="29E541CC" w14:textId="77777777" w:rsidR="006A5A42" w:rsidRDefault="006A5A42">
      <w:pPr>
        <w:keepNext/>
        <w:rPr>
          <w:rFonts w:ascii="Courier" w:hAnsi="Courier"/>
          <w:sz w:val="20"/>
        </w:rPr>
      </w:pPr>
      <w:r w:rsidRPr="00995E3E">
        <w:rPr>
          <w:rFonts w:ascii="Courier" w:hAnsi="Courier"/>
          <w:sz w:val="20"/>
        </w:rPr>
        <w:t xml:space="preserve">      </w:t>
      </w:r>
      <w:r w:rsidR="00995E3E">
        <w:rPr>
          <w:rFonts w:ascii="Courier" w:hAnsi="Courier"/>
          <w:sz w:val="20"/>
        </w:rPr>
        <w:t xml:space="preserve">  </w:t>
      </w:r>
      <w:r w:rsidRPr="00995E3E">
        <w:rPr>
          <w:rFonts w:ascii="Courier" w:hAnsi="Courier"/>
          <w:sz w:val="20"/>
        </w:rPr>
        <w:t>Next</w:t>
      </w:r>
    </w:p>
    <w:p w14:paraId="5B1A0ABF" w14:textId="77777777" w:rsidR="00995E3E" w:rsidRPr="00995E3E" w:rsidRDefault="00995E3E">
      <w:pPr>
        <w:keepNext/>
        <w:rPr>
          <w:rFonts w:ascii="Courier" w:hAnsi="Courier"/>
          <w:sz w:val="20"/>
        </w:rPr>
      </w:pPr>
    </w:p>
    <w:p w14:paraId="111B20D9" w14:textId="77777777" w:rsidR="006A5A42" w:rsidRPr="00995E3E" w:rsidRDefault="00995E3E">
      <w:pPr>
        <w:keepNext/>
        <w:rPr>
          <w:rFonts w:ascii="Courier" w:hAnsi="Courier"/>
          <w:sz w:val="20"/>
        </w:rPr>
      </w:pPr>
      <w:r>
        <w:rPr>
          <w:rFonts w:ascii="Courier" w:hAnsi="Courier"/>
          <w:sz w:val="20"/>
        </w:rPr>
        <w:t xml:space="preserve">        </w:t>
      </w:r>
      <w:r w:rsidR="006A5A42" w:rsidRPr="00995E3E">
        <w:rPr>
          <w:rFonts w:ascii="Courier" w:hAnsi="Courier"/>
          <w:sz w:val="20"/>
        </w:rPr>
        <w:t xml:space="preserve">Return </w:t>
      </w:r>
      <w:r>
        <w:rPr>
          <w:rFonts w:ascii="Courier" w:hAnsi="Courier"/>
          <w:sz w:val="20"/>
        </w:rPr>
        <w:t>position</w:t>
      </w:r>
    </w:p>
    <w:p w14:paraId="58C7E80B" w14:textId="77777777" w:rsidR="006A5A42" w:rsidRPr="00995E3E" w:rsidRDefault="006A5A42">
      <w:pPr>
        <w:rPr>
          <w:rFonts w:ascii="Courier" w:hAnsi="Courier"/>
          <w:sz w:val="20"/>
        </w:rPr>
      </w:pPr>
      <w:r w:rsidRPr="00995E3E">
        <w:rPr>
          <w:rFonts w:ascii="Courier" w:hAnsi="Courier"/>
          <w:sz w:val="20"/>
        </w:rPr>
        <w:t xml:space="preserve">   End Function</w:t>
      </w:r>
    </w:p>
    <w:tbl>
      <w:tblPr>
        <w:tblW w:w="0" w:type="auto"/>
        <w:tblInd w:w="2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9"/>
        <w:gridCol w:w="900"/>
      </w:tblGrid>
      <w:tr w:rsidR="006A5A42" w:rsidRPr="00BF3F0B" w14:paraId="64C8F7B9" w14:textId="77777777">
        <w:tc>
          <w:tcPr>
            <w:tcW w:w="1717" w:type="dxa"/>
            <w:tcBorders>
              <w:top w:val="nil"/>
              <w:left w:val="nil"/>
              <w:bottom w:val="nil"/>
            </w:tcBorders>
          </w:tcPr>
          <w:p w14:paraId="081DC537"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[1]</w:t>
            </w:r>
          </w:p>
        </w:tc>
        <w:tc>
          <w:tcPr>
            <w:tcW w:w="900" w:type="dxa"/>
          </w:tcPr>
          <w:p w14:paraId="792392F0" w14:textId="77777777" w:rsidR="006A5A42" w:rsidRPr="00BF3F0B" w:rsidRDefault="006A5A42">
            <w:pPr>
              <w:jc w:val="center"/>
              <w:rPr>
                <w:rFonts w:ascii="Times" w:hAnsi="Times"/>
                <w:sz w:val="22"/>
                <w:szCs w:val="22"/>
              </w:rPr>
            </w:pPr>
            <w:r w:rsidRPr="00BF3F0B">
              <w:rPr>
                <w:rFonts w:ascii="Times" w:hAnsi="Times"/>
                <w:sz w:val="22"/>
                <w:szCs w:val="22"/>
              </w:rPr>
              <w:t>123</w:t>
            </w:r>
          </w:p>
        </w:tc>
      </w:tr>
      <w:tr w:rsidR="006A5A42" w:rsidRPr="00BF3F0B" w14:paraId="5FB4CC2D" w14:textId="77777777">
        <w:tc>
          <w:tcPr>
            <w:tcW w:w="1717" w:type="dxa"/>
            <w:tcBorders>
              <w:top w:val="nil"/>
              <w:left w:val="nil"/>
              <w:bottom w:val="nil"/>
            </w:tcBorders>
          </w:tcPr>
          <w:p w14:paraId="0CD45BD6"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[2]</w:t>
            </w:r>
          </w:p>
        </w:tc>
        <w:tc>
          <w:tcPr>
            <w:tcW w:w="900" w:type="dxa"/>
          </w:tcPr>
          <w:p w14:paraId="49D3DC3C" w14:textId="77777777" w:rsidR="006A5A42" w:rsidRPr="00BF3F0B" w:rsidRDefault="006A5A42">
            <w:pPr>
              <w:jc w:val="center"/>
              <w:rPr>
                <w:rFonts w:ascii="Times" w:hAnsi="Times"/>
                <w:sz w:val="22"/>
                <w:szCs w:val="22"/>
              </w:rPr>
            </w:pPr>
            <w:r w:rsidRPr="00BF3F0B">
              <w:rPr>
                <w:rFonts w:ascii="Times" w:hAnsi="Times"/>
                <w:sz w:val="22"/>
                <w:szCs w:val="22"/>
              </w:rPr>
              <w:t>144</w:t>
            </w:r>
          </w:p>
        </w:tc>
      </w:tr>
      <w:tr w:rsidR="006A5A42" w:rsidRPr="00BF3F0B" w14:paraId="48E11CE6" w14:textId="77777777">
        <w:tc>
          <w:tcPr>
            <w:tcW w:w="1717" w:type="dxa"/>
            <w:tcBorders>
              <w:top w:val="nil"/>
              <w:left w:val="nil"/>
              <w:bottom w:val="nil"/>
            </w:tcBorders>
          </w:tcPr>
          <w:p w14:paraId="3609C725"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[3]</w:t>
            </w:r>
          </w:p>
        </w:tc>
        <w:tc>
          <w:tcPr>
            <w:tcW w:w="900" w:type="dxa"/>
          </w:tcPr>
          <w:p w14:paraId="3029A664" w14:textId="77777777" w:rsidR="006A5A42" w:rsidRPr="00BF3F0B" w:rsidRDefault="006A5A42">
            <w:pPr>
              <w:jc w:val="center"/>
              <w:rPr>
                <w:rFonts w:ascii="Times" w:hAnsi="Times"/>
                <w:sz w:val="22"/>
                <w:szCs w:val="22"/>
              </w:rPr>
            </w:pPr>
            <w:r w:rsidRPr="00BF3F0B">
              <w:rPr>
                <w:rFonts w:ascii="Times" w:hAnsi="Times"/>
                <w:sz w:val="22"/>
                <w:szCs w:val="22"/>
              </w:rPr>
              <w:t>189</w:t>
            </w:r>
          </w:p>
        </w:tc>
      </w:tr>
      <w:tr w:rsidR="006A5A42" w:rsidRPr="00BF3F0B" w14:paraId="3A5B24C6" w14:textId="77777777">
        <w:tc>
          <w:tcPr>
            <w:tcW w:w="1717" w:type="dxa"/>
            <w:tcBorders>
              <w:top w:val="nil"/>
              <w:left w:val="nil"/>
              <w:bottom w:val="nil"/>
            </w:tcBorders>
          </w:tcPr>
          <w:p w14:paraId="7F1E83D6"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[4]</w:t>
            </w:r>
          </w:p>
        </w:tc>
        <w:tc>
          <w:tcPr>
            <w:tcW w:w="900" w:type="dxa"/>
          </w:tcPr>
          <w:p w14:paraId="50B4923E" w14:textId="77777777" w:rsidR="006A5A42" w:rsidRPr="00BF3F0B" w:rsidRDefault="006A5A42">
            <w:pPr>
              <w:jc w:val="center"/>
              <w:rPr>
                <w:rFonts w:ascii="Times" w:hAnsi="Times"/>
                <w:sz w:val="22"/>
                <w:szCs w:val="22"/>
              </w:rPr>
            </w:pPr>
            <w:r w:rsidRPr="00BF3F0B">
              <w:rPr>
                <w:rFonts w:ascii="Times" w:hAnsi="Times"/>
                <w:sz w:val="22"/>
                <w:szCs w:val="22"/>
              </w:rPr>
              <w:t>213</w:t>
            </w:r>
          </w:p>
        </w:tc>
      </w:tr>
      <w:tr w:rsidR="006A5A42" w:rsidRPr="00BF3F0B" w14:paraId="22ACB177" w14:textId="77777777">
        <w:tc>
          <w:tcPr>
            <w:tcW w:w="1717" w:type="dxa"/>
            <w:tcBorders>
              <w:top w:val="nil"/>
              <w:left w:val="nil"/>
              <w:bottom w:val="nil"/>
            </w:tcBorders>
          </w:tcPr>
          <w:p w14:paraId="559E8802"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[5]</w:t>
            </w:r>
          </w:p>
        </w:tc>
        <w:tc>
          <w:tcPr>
            <w:tcW w:w="900" w:type="dxa"/>
          </w:tcPr>
          <w:p w14:paraId="3DD4AAE4" w14:textId="77777777" w:rsidR="006A5A42" w:rsidRPr="00BF3F0B" w:rsidRDefault="006A5A42">
            <w:pPr>
              <w:jc w:val="center"/>
              <w:rPr>
                <w:rFonts w:ascii="Times" w:hAnsi="Times"/>
                <w:sz w:val="22"/>
                <w:szCs w:val="22"/>
              </w:rPr>
            </w:pPr>
            <w:r w:rsidRPr="00BF3F0B">
              <w:rPr>
                <w:rFonts w:ascii="Times" w:hAnsi="Times"/>
                <w:sz w:val="22"/>
                <w:szCs w:val="22"/>
              </w:rPr>
              <w:t>258</w:t>
            </w:r>
          </w:p>
        </w:tc>
      </w:tr>
      <w:tr w:rsidR="006A5A42" w:rsidRPr="00BF3F0B" w14:paraId="1C570B8F" w14:textId="77777777">
        <w:tc>
          <w:tcPr>
            <w:tcW w:w="1717" w:type="dxa"/>
            <w:tcBorders>
              <w:top w:val="nil"/>
              <w:left w:val="nil"/>
              <w:bottom w:val="nil"/>
            </w:tcBorders>
          </w:tcPr>
          <w:p w14:paraId="5620E464"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[6]</w:t>
            </w:r>
          </w:p>
        </w:tc>
        <w:tc>
          <w:tcPr>
            <w:tcW w:w="900" w:type="dxa"/>
          </w:tcPr>
          <w:p w14:paraId="46E6B914" w14:textId="77777777" w:rsidR="006A5A42" w:rsidRPr="00BF3F0B" w:rsidRDefault="006A5A42">
            <w:pPr>
              <w:jc w:val="center"/>
              <w:rPr>
                <w:rFonts w:ascii="Times" w:hAnsi="Times"/>
                <w:sz w:val="22"/>
                <w:szCs w:val="22"/>
              </w:rPr>
            </w:pPr>
            <w:r w:rsidRPr="00BF3F0B">
              <w:rPr>
                <w:rFonts w:ascii="Times" w:hAnsi="Times"/>
                <w:sz w:val="22"/>
                <w:szCs w:val="22"/>
              </w:rPr>
              <w:t>297</w:t>
            </w:r>
          </w:p>
        </w:tc>
      </w:tr>
      <w:tr w:rsidR="006A5A42" w:rsidRPr="00BF3F0B" w14:paraId="5B03F33B" w14:textId="77777777">
        <w:tc>
          <w:tcPr>
            <w:tcW w:w="1717" w:type="dxa"/>
            <w:tcBorders>
              <w:top w:val="nil"/>
              <w:left w:val="nil"/>
              <w:bottom w:val="nil"/>
            </w:tcBorders>
          </w:tcPr>
          <w:p w14:paraId="526337E0"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[7]</w:t>
            </w:r>
          </w:p>
        </w:tc>
        <w:tc>
          <w:tcPr>
            <w:tcW w:w="900" w:type="dxa"/>
          </w:tcPr>
          <w:p w14:paraId="43637ECA" w14:textId="77777777" w:rsidR="006A5A42" w:rsidRPr="00BF3F0B" w:rsidRDefault="006A5A42">
            <w:pPr>
              <w:jc w:val="center"/>
              <w:rPr>
                <w:rFonts w:ascii="Times" w:hAnsi="Times"/>
                <w:sz w:val="22"/>
                <w:szCs w:val="22"/>
              </w:rPr>
            </w:pPr>
            <w:r w:rsidRPr="00BF3F0B">
              <w:rPr>
                <w:rFonts w:ascii="Times" w:hAnsi="Times"/>
                <w:sz w:val="22"/>
                <w:szCs w:val="22"/>
              </w:rPr>
              <w:t>302</w:t>
            </w:r>
          </w:p>
        </w:tc>
      </w:tr>
      <w:tr w:rsidR="006A5A42" w:rsidRPr="00BF3F0B" w14:paraId="2B0ED3A2" w14:textId="77777777">
        <w:tc>
          <w:tcPr>
            <w:tcW w:w="1717" w:type="dxa"/>
            <w:tcBorders>
              <w:top w:val="nil"/>
              <w:left w:val="nil"/>
              <w:bottom w:val="nil"/>
            </w:tcBorders>
          </w:tcPr>
          <w:p w14:paraId="41971532"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[8]</w:t>
            </w:r>
          </w:p>
        </w:tc>
        <w:tc>
          <w:tcPr>
            <w:tcW w:w="900" w:type="dxa"/>
          </w:tcPr>
          <w:p w14:paraId="5C14F52E" w14:textId="77777777" w:rsidR="006A5A42" w:rsidRPr="00BF3F0B" w:rsidRDefault="006A5A42">
            <w:pPr>
              <w:jc w:val="center"/>
              <w:rPr>
                <w:rFonts w:ascii="Times" w:hAnsi="Times"/>
                <w:sz w:val="22"/>
                <w:szCs w:val="22"/>
              </w:rPr>
            </w:pPr>
            <w:r w:rsidRPr="00BF3F0B">
              <w:rPr>
                <w:rFonts w:ascii="Times" w:hAnsi="Times"/>
                <w:sz w:val="22"/>
                <w:szCs w:val="22"/>
              </w:rPr>
              <w:t>324</w:t>
            </w:r>
          </w:p>
        </w:tc>
      </w:tr>
      <w:tr w:rsidR="006A5A42" w:rsidRPr="00BF3F0B" w14:paraId="243817C6" w14:textId="77777777">
        <w:tc>
          <w:tcPr>
            <w:tcW w:w="1717" w:type="dxa"/>
            <w:tcBorders>
              <w:top w:val="nil"/>
              <w:left w:val="nil"/>
              <w:bottom w:val="nil"/>
            </w:tcBorders>
          </w:tcPr>
          <w:p w14:paraId="72D9B33B"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[9]</w:t>
            </w:r>
          </w:p>
        </w:tc>
        <w:tc>
          <w:tcPr>
            <w:tcW w:w="900" w:type="dxa"/>
          </w:tcPr>
          <w:p w14:paraId="24BDE648" w14:textId="77777777" w:rsidR="006A5A42" w:rsidRPr="00BF3F0B" w:rsidRDefault="006A5A42">
            <w:pPr>
              <w:jc w:val="center"/>
              <w:rPr>
                <w:rFonts w:ascii="Times" w:hAnsi="Times"/>
                <w:sz w:val="22"/>
                <w:szCs w:val="22"/>
              </w:rPr>
            </w:pPr>
            <w:r w:rsidRPr="00BF3F0B">
              <w:rPr>
                <w:rFonts w:ascii="Times" w:hAnsi="Times"/>
                <w:sz w:val="22"/>
                <w:szCs w:val="22"/>
              </w:rPr>
              <w:t>368</w:t>
            </w:r>
          </w:p>
        </w:tc>
      </w:tr>
      <w:tr w:rsidR="006A5A42" w:rsidRPr="00BF3F0B" w14:paraId="192CC69D" w14:textId="77777777">
        <w:tc>
          <w:tcPr>
            <w:tcW w:w="1717" w:type="dxa"/>
            <w:tcBorders>
              <w:top w:val="nil"/>
              <w:left w:val="nil"/>
              <w:bottom w:val="nil"/>
            </w:tcBorders>
          </w:tcPr>
          <w:p w14:paraId="16F4C293"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[10]</w:t>
            </w:r>
          </w:p>
        </w:tc>
        <w:tc>
          <w:tcPr>
            <w:tcW w:w="900" w:type="dxa"/>
          </w:tcPr>
          <w:p w14:paraId="46D94B5B" w14:textId="77777777" w:rsidR="006A5A42" w:rsidRPr="00BF3F0B" w:rsidRDefault="006A5A42">
            <w:pPr>
              <w:jc w:val="center"/>
              <w:rPr>
                <w:rFonts w:ascii="Times" w:hAnsi="Times"/>
                <w:sz w:val="22"/>
                <w:szCs w:val="22"/>
              </w:rPr>
            </w:pPr>
            <w:r w:rsidRPr="00BF3F0B">
              <w:rPr>
                <w:rFonts w:ascii="Times" w:hAnsi="Times"/>
                <w:sz w:val="22"/>
                <w:szCs w:val="22"/>
              </w:rPr>
              <w:t>416</w:t>
            </w:r>
          </w:p>
        </w:tc>
      </w:tr>
      <w:tr w:rsidR="006A5A42" w:rsidRPr="00BF3F0B" w14:paraId="450B6417" w14:textId="77777777">
        <w:tc>
          <w:tcPr>
            <w:tcW w:w="1717" w:type="dxa"/>
            <w:tcBorders>
              <w:top w:val="nil"/>
              <w:left w:val="nil"/>
              <w:bottom w:val="nil"/>
            </w:tcBorders>
          </w:tcPr>
          <w:p w14:paraId="65CC45BB"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[11]</w:t>
            </w:r>
          </w:p>
        </w:tc>
        <w:tc>
          <w:tcPr>
            <w:tcW w:w="900" w:type="dxa"/>
          </w:tcPr>
          <w:p w14:paraId="689C08D3" w14:textId="77777777" w:rsidR="006A5A42" w:rsidRPr="00BF3F0B" w:rsidRDefault="006A5A42">
            <w:pPr>
              <w:jc w:val="center"/>
              <w:rPr>
                <w:rFonts w:ascii="Times" w:hAnsi="Times"/>
                <w:sz w:val="22"/>
                <w:szCs w:val="22"/>
              </w:rPr>
            </w:pPr>
            <w:r w:rsidRPr="00BF3F0B">
              <w:rPr>
                <w:rFonts w:ascii="Times" w:hAnsi="Times"/>
                <w:sz w:val="22"/>
                <w:szCs w:val="22"/>
              </w:rPr>
              <w:t>435</w:t>
            </w:r>
          </w:p>
        </w:tc>
      </w:tr>
      <w:tr w:rsidR="006A5A42" w:rsidRPr="00BF3F0B" w14:paraId="20F197CC" w14:textId="77777777">
        <w:tc>
          <w:tcPr>
            <w:tcW w:w="1717" w:type="dxa"/>
            <w:tcBorders>
              <w:top w:val="nil"/>
              <w:left w:val="nil"/>
              <w:bottom w:val="nil"/>
            </w:tcBorders>
          </w:tcPr>
          <w:p w14:paraId="610B8D3C"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[12]</w:t>
            </w:r>
          </w:p>
        </w:tc>
        <w:tc>
          <w:tcPr>
            <w:tcW w:w="900" w:type="dxa"/>
          </w:tcPr>
          <w:p w14:paraId="1336308F" w14:textId="77777777" w:rsidR="006A5A42" w:rsidRPr="00BF3F0B" w:rsidRDefault="006A5A42">
            <w:pPr>
              <w:jc w:val="center"/>
              <w:rPr>
                <w:rFonts w:ascii="Times" w:hAnsi="Times"/>
                <w:sz w:val="22"/>
                <w:szCs w:val="22"/>
              </w:rPr>
            </w:pPr>
            <w:r w:rsidRPr="00BF3F0B">
              <w:rPr>
                <w:rFonts w:ascii="Times" w:hAnsi="Times"/>
                <w:sz w:val="22"/>
                <w:szCs w:val="22"/>
              </w:rPr>
              <w:t>441</w:t>
            </w:r>
          </w:p>
        </w:tc>
      </w:tr>
      <w:tr w:rsidR="006A5A42" w:rsidRPr="00BF3F0B" w14:paraId="45AFDC1D" w14:textId="77777777">
        <w:tc>
          <w:tcPr>
            <w:tcW w:w="1717" w:type="dxa"/>
            <w:tcBorders>
              <w:top w:val="nil"/>
              <w:left w:val="nil"/>
              <w:bottom w:val="nil"/>
            </w:tcBorders>
          </w:tcPr>
          <w:p w14:paraId="6F592946"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[13]</w:t>
            </w:r>
          </w:p>
        </w:tc>
        <w:tc>
          <w:tcPr>
            <w:tcW w:w="900" w:type="dxa"/>
          </w:tcPr>
          <w:p w14:paraId="4A915D29" w14:textId="77777777" w:rsidR="006A5A42" w:rsidRPr="00BF3F0B" w:rsidRDefault="006A5A42">
            <w:pPr>
              <w:jc w:val="center"/>
              <w:rPr>
                <w:rFonts w:ascii="Times" w:hAnsi="Times"/>
                <w:sz w:val="22"/>
                <w:szCs w:val="22"/>
              </w:rPr>
            </w:pPr>
            <w:r w:rsidRPr="00BF3F0B">
              <w:rPr>
                <w:rFonts w:ascii="Times" w:hAnsi="Times"/>
                <w:sz w:val="22"/>
                <w:szCs w:val="22"/>
              </w:rPr>
              <w:t>487</w:t>
            </w:r>
          </w:p>
        </w:tc>
      </w:tr>
      <w:tr w:rsidR="006A5A42" w:rsidRPr="00BF3F0B" w14:paraId="77B0396C" w14:textId="77777777">
        <w:tc>
          <w:tcPr>
            <w:tcW w:w="1717" w:type="dxa"/>
            <w:tcBorders>
              <w:top w:val="nil"/>
              <w:left w:val="nil"/>
              <w:bottom w:val="nil"/>
            </w:tcBorders>
          </w:tcPr>
          <w:p w14:paraId="069C25CC"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[14]</w:t>
            </w:r>
          </w:p>
        </w:tc>
        <w:tc>
          <w:tcPr>
            <w:tcW w:w="900" w:type="dxa"/>
          </w:tcPr>
          <w:p w14:paraId="2F62ADBF" w14:textId="77777777" w:rsidR="006A5A42" w:rsidRPr="00BF3F0B" w:rsidRDefault="006A5A42">
            <w:pPr>
              <w:jc w:val="center"/>
              <w:rPr>
                <w:rFonts w:ascii="Times" w:hAnsi="Times"/>
                <w:sz w:val="22"/>
                <w:szCs w:val="22"/>
              </w:rPr>
            </w:pPr>
            <w:r w:rsidRPr="00BF3F0B">
              <w:rPr>
                <w:rFonts w:ascii="Times" w:hAnsi="Times"/>
                <w:sz w:val="22"/>
                <w:szCs w:val="22"/>
              </w:rPr>
              <w:t>506</w:t>
            </w:r>
          </w:p>
        </w:tc>
      </w:tr>
      <w:tr w:rsidR="006A5A42" w:rsidRPr="00BF3F0B" w14:paraId="2701537D" w14:textId="77777777">
        <w:tc>
          <w:tcPr>
            <w:tcW w:w="1717" w:type="dxa"/>
            <w:tcBorders>
              <w:top w:val="nil"/>
              <w:left w:val="nil"/>
              <w:bottom w:val="nil"/>
            </w:tcBorders>
          </w:tcPr>
          <w:p w14:paraId="3E97D78D"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[15]</w:t>
            </w:r>
          </w:p>
        </w:tc>
        <w:tc>
          <w:tcPr>
            <w:tcW w:w="900" w:type="dxa"/>
          </w:tcPr>
          <w:p w14:paraId="623504AD" w14:textId="77777777" w:rsidR="006A5A42" w:rsidRPr="00BF3F0B" w:rsidRDefault="006A5A42">
            <w:pPr>
              <w:jc w:val="center"/>
              <w:rPr>
                <w:rFonts w:ascii="Times" w:hAnsi="Times"/>
                <w:sz w:val="22"/>
                <w:szCs w:val="22"/>
              </w:rPr>
            </w:pPr>
            <w:r w:rsidRPr="00BF3F0B">
              <w:rPr>
                <w:rFonts w:ascii="Times" w:hAnsi="Times"/>
                <w:sz w:val="22"/>
                <w:szCs w:val="22"/>
              </w:rPr>
              <w:t>524</w:t>
            </w:r>
          </w:p>
        </w:tc>
      </w:tr>
      <w:tr w:rsidR="006A5A42" w:rsidRPr="00BF3F0B" w14:paraId="71C89427" w14:textId="77777777">
        <w:tc>
          <w:tcPr>
            <w:tcW w:w="1717" w:type="dxa"/>
            <w:tcBorders>
              <w:top w:val="nil"/>
              <w:left w:val="nil"/>
              <w:bottom w:val="nil"/>
            </w:tcBorders>
          </w:tcPr>
          <w:p w14:paraId="78ECB8CD"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[16]</w:t>
            </w:r>
          </w:p>
        </w:tc>
        <w:tc>
          <w:tcPr>
            <w:tcW w:w="900" w:type="dxa"/>
          </w:tcPr>
          <w:p w14:paraId="2C7A7ADF" w14:textId="77777777" w:rsidR="006A5A42" w:rsidRPr="00BF3F0B" w:rsidRDefault="006A5A42">
            <w:pPr>
              <w:jc w:val="center"/>
              <w:rPr>
                <w:rFonts w:ascii="Times" w:hAnsi="Times"/>
                <w:sz w:val="22"/>
                <w:szCs w:val="22"/>
              </w:rPr>
            </w:pPr>
            <w:r w:rsidRPr="00BF3F0B">
              <w:rPr>
                <w:rFonts w:ascii="Times" w:hAnsi="Times"/>
                <w:sz w:val="22"/>
                <w:szCs w:val="22"/>
              </w:rPr>
              <w:t>547</w:t>
            </w:r>
          </w:p>
        </w:tc>
      </w:tr>
      <w:tr w:rsidR="006A5A42" w:rsidRPr="00BF3F0B" w14:paraId="5BEAF64C" w14:textId="77777777">
        <w:tc>
          <w:tcPr>
            <w:tcW w:w="1717" w:type="dxa"/>
            <w:tcBorders>
              <w:top w:val="nil"/>
              <w:left w:val="nil"/>
              <w:bottom w:val="nil"/>
            </w:tcBorders>
          </w:tcPr>
          <w:p w14:paraId="36E87F86"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[17]</w:t>
            </w:r>
          </w:p>
        </w:tc>
        <w:tc>
          <w:tcPr>
            <w:tcW w:w="900" w:type="dxa"/>
          </w:tcPr>
          <w:p w14:paraId="10710C21" w14:textId="77777777" w:rsidR="006A5A42" w:rsidRPr="00BF3F0B" w:rsidRDefault="006A5A42">
            <w:pPr>
              <w:jc w:val="center"/>
              <w:rPr>
                <w:rFonts w:ascii="Times" w:hAnsi="Times"/>
                <w:sz w:val="22"/>
                <w:szCs w:val="22"/>
              </w:rPr>
            </w:pPr>
            <w:r w:rsidRPr="00BF3F0B">
              <w:rPr>
                <w:rFonts w:ascii="Times" w:hAnsi="Times"/>
                <w:sz w:val="22"/>
                <w:szCs w:val="22"/>
              </w:rPr>
              <w:t>599</w:t>
            </w:r>
          </w:p>
        </w:tc>
      </w:tr>
      <w:tr w:rsidR="006A5A42" w:rsidRPr="00BF3F0B" w14:paraId="18938CB7" w14:textId="77777777">
        <w:tc>
          <w:tcPr>
            <w:tcW w:w="1717" w:type="dxa"/>
            <w:tcBorders>
              <w:top w:val="nil"/>
              <w:left w:val="nil"/>
              <w:bottom w:val="nil"/>
            </w:tcBorders>
          </w:tcPr>
          <w:p w14:paraId="5FF7B72C"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[18]</w:t>
            </w:r>
          </w:p>
        </w:tc>
        <w:tc>
          <w:tcPr>
            <w:tcW w:w="900" w:type="dxa"/>
          </w:tcPr>
          <w:p w14:paraId="3D3AEC99" w14:textId="77777777" w:rsidR="006A5A42" w:rsidRPr="00BF3F0B" w:rsidRDefault="006A5A42">
            <w:pPr>
              <w:jc w:val="center"/>
              <w:rPr>
                <w:rFonts w:ascii="Times" w:hAnsi="Times"/>
                <w:sz w:val="22"/>
                <w:szCs w:val="22"/>
              </w:rPr>
            </w:pPr>
            <w:r w:rsidRPr="00BF3F0B">
              <w:rPr>
                <w:rFonts w:ascii="Times" w:hAnsi="Times"/>
                <w:sz w:val="22"/>
                <w:szCs w:val="22"/>
              </w:rPr>
              <w:t>611</w:t>
            </w:r>
          </w:p>
        </w:tc>
      </w:tr>
      <w:tr w:rsidR="006A5A42" w:rsidRPr="00BF3F0B" w14:paraId="0AB605EE" w14:textId="77777777">
        <w:tc>
          <w:tcPr>
            <w:tcW w:w="1717" w:type="dxa"/>
            <w:tcBorders>
              <w:top w:val="nil"/>
              <w:left w:val="nil"/>
              <w:bottom w:val="nil"/>
            </w:tcBorders>
          </w:tcPr>
          <w:p w14:paraId="6F8A07DE"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[19]</w:t>
            </w:r>
          </w:p>
        </w:tc>
        <w:tc>
          <w:tcPr>
            <w:tcW w:w="900" w:type="dxa"/>
          </w:tcPr>
          <w:p w14:paraId="1D5CC31E" w14:textId="77777777" w:rsidR="006A5A42" w:rsidRPr="00BF3F0B" w:rsidRDefault="006A5A42">
            <w:pPr>
              <w:jc w:val="center"/>
              <w:rPr>
                <w:rFonts w:ascii="Times" w:hAnsi="Times"/>
                <w:sz w:val="22"/>
                <w:szCs w:val="22"/>
              </w:rPr>
            </w:pPr>
            <w:r w:rsidRPr="00BF3F0B">
              <w:rPr>
                <w:rFonts w:ascii="Times" w:hAnsi="Times"/>
                <w:sz w:val="22"/>
                <w:szCs w:val="22"/>
              </w:rPr>
              <w:t>625</w:t>
            </w:r>
          </w:p>
        </w:tc>
      </w:tr>
      <w:tr w:rsidR="006A5A42" w:rsidRPr="00BF3F0B" w14:paraId="65780125" w14:textId="77777777">
        <w:tc>
          <w:tcPr>
            <w:tcW w:w="1717" w:type="dxa"/>
            <w:tcBorders>
              <w:top w:val="nil"/>
              <w:left w:val="nil"/>
              <w:bottom w:val="nil"/>
            </w:tcBorders>
          </w:tcPr>
          <w:p w14:paraId="040E3F80"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[20]</w:t>
            </w:r>
          </w:p>
        </w:tc>
        <w:tc>
          <w:tcPr>
            <w:tcW w:w="900" w:type="dxa"/>
          </w:tcPr>
          <w:p w14:paraId="31A6C248" w14:textId="77777777" w:rsidR="006A5A42" w:rsidRPr="00BF3F0B" w:rsidRDefault="006A5A42">
            <w:pPr>
              <w:jc w:val="center"/>
              <w:rPr>
                <w:rFonts w:ascii="Times" w:hAnsi="Times"/>
                <w:sz w:val="22"/>
                <w:szCs w:val="22"/>
              </w:rPr>
            </w:pPr>
            <w:r w:rsidRPr="00BF3F0B">
              <w:rPr>
                <w:rFonts w:ascii="Times" w:hAnsi="Times"/>
                <w:sz w:val="22"/>
                <w:szCs w:val="22"/>
              </w:rPr>
              <w:t>678</w:t>
            </w:r>
          </w:p>
        </w:tc>
      </w:tr>
      <w:tr w:rsidR="006A5A42" w:rsidRPr="00BF3F0B" w14:paraId="605D6B84" w14:textId="77777777">
        <w:tc>
          <w:tcPr>
            <w:tcW w:w="1717" w:type="dxa"/>
            <w:tcBorders>
              <w:top w:val="nil"/>
              <w:left w:val="nil"/>
              <w:bottom w:val="nil"/>
            </w:tcBorders>
          </w:tcPr>
          <w:p w14:paraId="47D0E319" w14:textId="77777777" w:rsidR="006A5A42" w:rsidRPr="00BF3F0B" w:rsidRDefault="006A5A42">
            <w:pPr>
              <w:rPr>
                <w:rFonts w:ascii="Times" w:hAnsi="Times"/>
                <w:sz w:val="22"/>
                <w:szCs w:val="22"/>
              </w:rPr>
            </w:pPr>
            <w:proofErr w:type="spellStart"/>
            <w:r w:rsidRPr="00BF3F0B">
              <w:rPr>
                <w:rFonts w:ascii="Times" w:hAnsi="Times"/>
                <w:sz w:val="22"/>
                <w:szCs w:val="22"/>
              </w:rPr>
              <w:t>ProductBarCode</w:t>
            </w:r>
            <w:proofErr w:type="spellEnd"/>
            <w:r w:rsidRPr="00BF3F0B">
              <w:rPr>
                <w:rFonts w:ascii="Times" w:hAnsi="Times"/>
                <w:sz w:val="22"/>
                <w:szCs w:val="22"/>
              </w:rPr>
              <w:t>[21]</w:t>
            </w:r>
          </w:p>
        </w:tc>
        <w:tc>
          <w:tcPr>
            <w:tcW w:w="900" w:type="dxa"/>
          </w:tcPr>
          <w:p w14:paraId="33A51D2F" w14:textId="77777777" w:rsidR="006A5A42" w:rsidRPr="00BF3F0B" w:rsidRDefault="006A5A42">
            <w:pPr>
              <w:jc w:val="center"/>
              <w:rPr>
                <w:rFonts w:ascii="Times" w:hAnsi="Times"/>
                <w:sz w:val="22"/>
                <w:szCs w:val="22"/>
              </w:rPr>
            </w:pPr>
            <w:r w:rsidRPr="00BF3F0B">
              <w:rPr>
                <w:rFonts w:ascii="Times" w:hAnsi="Times"/>
                <w:sz w:val="22"/>
                <w:szCs w:val="22"/>
              </w:rPr>
              <w:t>687</w:t>
            </w:r>
          </w:p>
        </w:tc>
      </w:tr>
    </w:tbl>
    <w:p w14:paraId="7AF27FD1" w14:textId="77777777" w:rsidR="006A5A42" w:rsidRPr="00BF3F0B" w:rsidRDefault="006A5A42">
      <w:pPr>
        <w:pStyle w:val="Heading2"/>
        <w:rPr>
          <w:rFonts w:ascii="Times" w:hAnsi="Times"/>
          <w:sz w:val="22"/>
          <w:szCs w:val="22"/>
        </w:rPr>
      </w:pPr>
      <w:bookmarkStart w:id="9" w:name="_Toc48474188"/>
    </w:p>
    <w:p w14:paraId="441E5F19" w14:textId="77777777" w:rsidR="006A5A42" w:rsidRPr="00BF3F0B" w:rsidRDefault="006A5A42" w:rsidP="006A5A42">
      <w:pPr>
        <w:rPr>
          <w:sz w:val="22"/>
          <w:szCs w:val="22"/>
        </w:rPr>
      </w:pPr>
    </w:p>
    <w:p w14:paraId="5C332AC1" w14:textId="77777777" w:rsidR="006A5A42" w:rsidRPr="00BF3F0B" w:rsidRDefault="00F56063">
      <w:pPr>
        <w:pStyle w:val="Heading2"/>
        <w:rPr>
          <w:rFonts w:ascii="Times" w:hAnsi="Times"/>
          <w:sz w:val="22"/>
          <w:szCs w:val="22"/>
        </w:rPr>
      </w:pPr>
      <w:r>
        <w:rPr>
          <w:rFonts w:ascii="Times" w:hAnsi="Times"/>
          <w:sz w:val="22"/>
          <w:szCs w:val="22"/>
        </w:rPr>
        <w:br w:type="page"/>
      </w:r>
      <w:r w:rsidR="006A5A42" w:rsidRPr="00BF3F0B">
        <w:rPr>
          <w:rFonts w:ascii="Times" w:hAnsi="Times"/>
          <w:sz w:val="22"/>
          <w:szCs w:val="22"/>
        </w:rPr>
        <w:lastRenderedPageBreak/>
        <w:t>Sorting Arrays</w:t>
      </w:r>
      <w:bookmarkEnd w:id="9"/>
    </w:p>
    <w:p w14:paraId="31FC24CD" w14:textId="77777777" w:rsidR="006A5A42" w:rsidRPr="00BF3F0B" w:rsidRDefault="006A5A42">
      <w:pPr>
        <w:keepNext/>
        <w:rPr>
          <w:rFonts w:ascii="Times" w:hAnsi="Times"/>
          <w:sz w:val="22"/>
          <w:szCs w:val="22"/>
        </w:rPr>
      </w:pPr>
    </w:p>
    <w:p w14:paraId="311C9B86" w14:textId="77777777" w:rsidR="006A5A42" w:rsidRPr="00BF3F0B" w:rsidRDefault="006A5A42">
      <w:pPr>
        <w:rPr>
          <w:rFonts w:ascii="Times" w:hAnsi="Times"/>
          <w:sz w:val="22"/>
          <w:szCs w:val="22"/>
        </w:rPr>
      </w:pPr>
      <w:r w:rsidRPr="00BF3F0B">
        <w:rPr>
          <w:rFonts w:ascii="Times" w:hAnsi="Times"/>
          <w:sz w:val="22"/>
          <w:szCs w:val="22"/>
        </w:rPr>
        <w:t>Many computer programs require data to be sorted in a specific order.  A grading program might sort grades from highest to lowest.  An inventory program might sort the product ID numbers from lowest ID to highest ID.  Names in a list are usually sorted in alphabetical order.  Once data is saved in an array, the array can be sorted using a variety of techniques.</w:t>
      </w:r>
    </w:p>
    <w:p w14:paraId="31872F5C" w14:textId="77777777" w:rsidR="006A5A42" w:rsidRPr="00BF3F0B" w:rsidRDefault="006A5A42">
      <w:pPr>
        <w:rPr>
          <w:rFonts w:ascii="Times" w:hAnsi="Times"/>
          <w:sz w:val="22"/>
          <w:szCs w:val="22"/>
        </w:rPr>
      </w:pPr>
    </w:p>
    <w:p w14:paraId="2A30A16F" w14:textId="77777777" w:rsidR="006A5A42" w:rsidRPr="00BF3F0B" w:rsidRDefault="006A5A42">
      <w:pPr>
        <w:rPr>
          <w:rFonts w:ascii="Times" w:hAnsi="Times"/>
          <w:sz w:val="22"/>
          <w:szCs w:val="22"/>
        </w:rPr>
      </w:pPr>
      <w:r w:rsidRPr="00BF3F0B">
        <w:rPr>
          <w:rFonts w:ascii="Times" w:hAnsi="Times"/>
          <w:sz w:val="22"/>
          <w:szCs w:val="22"/>
        </w:rPr>
        <w:t xml:space="preserve">The following program reads in a list of integer scores in arbitrary order and stores them in an array.  The values in the array are then sorted in ascending order with the smallest value in the first element of the array, the next smallest value in the second element of the array and so on. </w:t>
      </w:r>
    </w:p>
    <w:p w14:paraId="26ADDDF7" w14:textId="77777777" w:rsidR="006A5A42" w:rsidRPr="00BF3F0B" w:rsidRDefault="006A5A42">
      <w:pPr>
        <w:rPr>
          <w:rFonts w:ascii="Times" w:hAnsi="Times"/>
          <w:sz w:val="22"/>
          <w:szCs w:val="22"/>
        </w:rPr>
      </w:pPr>
    </w:p>
    <w:p w14:paraId="772920DF" w14:textId="77777777" w:rsidR="006A5A42" w:rsidRPr="00BF3F0B" w:rsidRDefault="006A5A42">
      <w:pPr>
        <w:rPr>
          <w:rFonts w:ascii="Times" w:hAnsi="Times"/>
          <w:sz w:val="22"/>
          <w:szCs w:val="22"/>
        </w:rPr>
      </w:pPr>
      <w:r w:rsidRPr="00BF3F0B">
        <w:rPr>
          <w:rFonts w:ascii="Times" w:hAnsi="Times"/>
          <w:sz w:val="22"/>
          <w:szCs w:val="22"/>
        </w:rPr>
        <w:t xml:space="preserve">The main program shown below stores values in the array by calling the </w:t>
      </w:r>
      <w:proofErr w:type="spellStart"/>
      <w:r w:rsidR="00396F88">
        <w:rPr>
          <w:rFonts w:ascii="Times" w:hAnsi="Times"/>
          <w:i/>
          <w:sz w:val="22"/>
          <w:szCs w:val="22"/>
        </w:rPr>
        <w:t>r</w:t>
      </w:r>
      <w:r w:rsidRPr="00BF3F0B">
        <w:rPr>
          <w:rFonts w:ascii="Times" w:hAnsi="Times"/>
          <w:i/>
          <w:sz w:val="22"/>
          <w:szCs w:val="22"/>
        </w:rPr>
        <w:t>eadScores</w:t>
      </w:r>
      <w:proofErr w:type="spellEnd"/>
      <w:r w:rsidRPr="00BF3F0B">
        <w:rPr>
          <w:rFonts w:ascii="Times" w:hAnsi="Times"/>
          <w:sz w:val="22"/>
          <w:szCs w:val="22"/>
        </w:rPr>
        <w:t xml:space="preserve"> procedure presented in class.  It calls a procedure </w:t>
      </w:r>
      <w:bookmarkStart w:id="10" w:name="OLE_LINK1"/>
      <w:bookmarkStart w:id="11" w:name="OLE_LINK2"/>
      <w:proofErr w:type="spellStart"/>
      <w:r w:rsidR="00396F88">
        <w:rPr>
          <w:rFonts w:ascii="Times" w:hAnsi="Times"/>
          <w:i/>
          <w:sz w:val="22"/>
          <w:szCs w:val="22"/>
        </w:rPr>
        <w:t>s</w:t>
      </w:r>
      <w:r w:rsidRPr="00BF3F0B">
        <w:rPr>
          <w:rFonts w:ascii="Times" w:hAnsi="Times"/>
          <w:i/>
          <w:sz w:val="22"/>
          <w:szCs w:val="22"/>
        </w:rPr>
        <w:t>ortScores</w:t>
      </w:r>
      <w:bookmarkEnd w:id="10"/>
      <w:bookmarkEnd w:id="11"/>
      <w:proofErr w:type="spellEnd"/>
      <w:r w:rsidRPr="00BF3F0B">
        <w:rPr>
          <w:rFonts w:ascii="Times" w:hAnsi="Times"/>
          <w:sz w:val="22"/>
          <w:szCs w:val="22"/>
        </w:rPr>
        <w:t xml:space="preserve">, shown on the next page, to sort the array values into ascending order.   </w:t>
      </w:r>
    </w:p>
    <w:p w14:paraId="7FDF0A89" w14:textId="77777777" w:rsidR="006A5A42" w:rsidRPr="00BF3F0B" w:rsidRDefault="006A5A42">
      <w:pPr>
        <w:rPr>
          <w:rFonts w:ascii="Times" w:hAnsi="Times"/>
          <w:sz w:val="22"/>
          <w:szCs w:val="22"/>
        </w:rPr>
      </w:pPr>
    </w:p>
    <w:p w14:paraId="2AA42FF8" w14:textId="77777777" w:rsidR="006A5A42" w:rsidRPr="003F3D25" w:rsidRDefault="006A5A42">
      <w:pPr>
        <w:autoSpaceDE w:val="0"/>
        <w:autoSpaceDN w:val="0"/>
        <w:adjustRightInd w:val="0"/>
        <w:rPr>
          <w:rFonts w:ascii="Courier" w:hAnsi="Courier"/>
          <w:color w:val="000000"/>
          <w:sz w:val="20"/>
        </w:rPr>
      </w:pPr>
      <w:r w:rsidRPr="003F3D25">
        <w:rPr>
          <w:rFonts w:ascii="Courier" w:hAnsi="Courier"/>
          <w:color w:val="000000"/>
          <w:sz w:val="20"/>
        </w:rPr>
        <w:t xml:space="preserve">Private Sub </w:t>
      </w:r>
      <w:proofErr w:type="spellStart"/>
      <w:r w:rsidRPr="003F3D25">
        <w:rPr>
          <w:rFonts w:ascii="Courier" w:hAnsi="Courier"/>
          <w:color w:val="000000"/>
          <w:sz w:val="20"/>
        </w:rPr>
        <w:t>btnScores_</w:t>
      </w:r>
      <w:proofErr w:type="gramStart"/>
      <w:r w:rsidRPr="003F3D25">
        <w:rPr>
          <w:rFonts w:ascii="Courier" w:hAnsi="Courier"/>
          <w:color w:val="000000"/>
          <w:sz w:val="20"/>
        </w:rPr>
        <w:t>Click</w:t>
      </w:r>
      <w:proofErr w:type="spellEnd"/>
      <w:r w:rsidRPr="003F3D25">
        <w:rPr>
          <w:rFonts w:ascii="Courier" w:hAnsi="Courier"/>
          <w:color w:val="000000"/>
          <w:sz w:val="20"/>
        </w:rPr>
        <w:t>(</w:t>
      </w:r>
      <w:proofErr w:type="gramEnd"/>
      <w:r w:rsidRPr="003F3D25">
        <w:rPr>
          <w:rFonts w:ascii="Courier" w:hAnsi="Courier"/>
          <w:color w:val="000000"/>
          <w:sz w:val="20"/>
        </w:rPr>
        <w:t xml:space="preserve">…) Handles </w:t>
      </w:r>
      <w:proofErr w:type="spellStart"/>
      <w:r w:rsidRPr="003F3D25">
        <w:rPr>
          <w:rFonts w:ascii="Courier" w:hAnsi="Courier"/>
          <w:color w:val="000000"/>
          <w:sz w:val="20"/>
        </w:rPr>
        <w:t>btnScores.Click</w:t>
      </w:r>
      <w:proofErr w:type="spellEnd"/>
    </w:p>
    <w:p w14:paraId="77D0FCDB" w14:textId="77777777" w:rsidR="006A5A42" w:rsidRPr="003F3D25" w:rsidRDefault="006A5A42">
      <w:pPr>
        <w:tabs>
          <w:tab w:val="left" w:pos="540"/>
        </w:tabs>
        <w:autoSpaceDE w:val="0"/>
        <w:autoSpaceDN w:val="0"/>
        <w:adjustRightInd w:val="0"/>
        <w:rPr>
          <w:rFonts w:ascii="Courier" w:hAnsi="Courier"/>
          <w:color w:val="000000"/>
          <w:sz w:val="20"/>
        </w:rPr>
      </w:pPr>
      <w:r w:rsidRPr="003F3D25">
        <w:rPr>
          <w:rFonts w:ascii="Courier" w:hAnsi="Courier"/>
          <w:color w:val="000000"/>
          <w:sz w:val="20"/>
        </w:rPr>
        <w:tab/>
        <w:t>'********************************************************</w:t>
      </w:r>
    </w:p>
    <w:p w14:paraId="27814D81" w14:textId="77777777" w:rsidR="006A5A42" w:rsidRPr="003F3D25" w:rsidRDefault="006A5A42">
      <w:pPr>
        <w:tabs>
          <w:tab w:val="left" w:pos="540"/>
        </w:tabs>
        <w:autoSpaceDE w:val="0"/>
        <w:autoSpaceDN w:val="0"/>
        <w:adjustRightInd w:val="0"/>
        <w:rPr>
          <w:rFonts w:ascii="Courier" w:hAnsi="Courier"/>
          <w:color w:val="000000"/>
          <w:sz w:val="20"/>
        </w:rPr>
      </w:pPr>
      <w:r w:rsidRPr="003F3D25">
        <w:rPr>
          <w:rFonts w:ascii="Courier" w:hAnsi="Courier"/>
          <w:color w:val="000000"/>
          <w:sz w:val="20"/>
        </w:rPr>
        <w:tab/>
        <w:t>' Purpose: This program reads in scores from a data file and stores</w:t>
      </w:r>
    </w:p>
    <w:p w14:paraId="26870FBA" w14:textId="77777777" w:rsidR="006A5A42" w:rsidRPr="003F3D25" w:rsidRDefault="006A5A42">
      <w:pPr>
        <w:tabs>
          <w:tab w:val="left" w:pos="540"/>
        </w:tabs>
        <w:autoSpaceDE w:val="0"/>
        <w:autoSpaceDN w:val="0"/>
        <w:adjustRightInd w:val="0"/>
        <w:rPr>
          <w:rFonts w:ascii="Courier" w:hAnsi="Courier"/>
          <w:color w:val="000000"/>
          <w:sz w:val="20"/>
        </w:rPr>
      </w:pPr>
      <w:r w:rsidRPr="003F3D25">
        <w:rPr>
          <w:rFonts w:ascii="Courier" w:hAnsi="Courier"/>
          <w:color w:val="000000"/>
          <w:sz w:val="20"/>
        </w:rPr>
        <w:tab/>
        <w:t xml:space="preserve">' them in an array.  It displays the values in the array in a </w:t>
      </w:r>
      <w:proofErr w:type="spellStart"/>
      <w:r w:rsidRPr="003F3D25">
        <w:rPr>
          <w:rFonts w:ascii="Courier" w:hAnsi="Courier"/>
          <w:color w:val="000000"/>
          <w:sz w:val="20"/>
        </w:rPr>
        <w:t>listbox</w:t>
      </w:r>
      <w:proofErr w:type="spellEnd"/>
    </w:p>
    <w:p w14:paraId="26731F73" w14:textId="77777777" w:rsidR="006A5A42" w:rsidRPr="003F3D25" w:rsidRDefault="006A5A42">
      <w:pPr>
        <w:tabs>
          <w:tab w:val="left" w:pos="540"/>
        </w:tabs>
        <w:autoSpaceDE w:val="0"/>
        <w:autoSpaceDN w:val="0"/>
        <w:adjustRightInd w:val="0"/>
        <w:rPr>
          <w:rFonts w:ascii="Courier" w:hAnsi="Courier"/>
          <w:color w:val="000000"/>
          <w:sz w:val="20"/>
        </w:rPr>
      </w:pPr>
      <w:r w:rsidRPr="003F3D25">
        <w:rPr>
          <w:rFonts w:ascii="Courier" w:hAnsi="Courier"/>
          <w:color w:val="000000"/>
          <w:sz w:val="20"/>
        </w:rPr>
        <w:tab/>
        <w:t>' before and after sorting the values in ascending order.</w:t>
      </w:r>
    </w:p>
    <w:p w14:paraId="298A4031" w14:textId="77777777" w:rsidR="006A5A42" w:rsidRPr="003F3D25" w:rsidRDefault="006A5A42">
      <w:pPr>
        <w:tabs>
          <w:tab w:val="left" w:pos="540"/>
        </w:tabs>
        <w:autoSpaceDE w:val="0"/>
        <w:autoSpaceDN w:val="0"/>
        <w:adjustRightInd w:val="0"/>
        <w:rPr>
          <w:rFonts w:ascii="Courier" w:hAnsi="Courier"/>
          <w:color w:val="000000"/>
          <w:sz w:val="20"/>
        </w:rPr>
      </w:pPr>
      <w:r w:rsidRPr="003F3D25">
        <w:rPr>
          <w:rFonts w:ascii="Courier" w:hAnsi="Courier"/>
          <w:color w:val="000000"/>
          <w:sz w:val="20"/>
        </w:rPr>
        <w:tab/>
        <w:t>'********************************************************</w:t>
      </w:r>
    </w:p>
    <w:p w14:paraId="37CD613B" w14:textId="77777777" w:rsidR="002261B8" w:rsidRPr="003F3D25" w:rsidRDefault="00396F88" w:rsidP="00396F88">
      <w:pPr>
        <w:tabs>
          <w:tab w:val="left" w:pos="540"/>
        </w:tabs>
        <w:autoSpaceDE w:val="0"/>
        <w:autoSpaceDN w:val="0"/>
        <w:adjustRightInd w:val="0"/>
        <w:rPr>
          <w:rFonts w:ascii="Courier" w:hAnsi="Courier"/>
          <w:color w:val="000000"/>
          <w:sz w:val="20"/>
        </w:rPr>
      </w:pPr>
      <w:r w:rsidRPr="003F3D25">
        <w:rPr>
          <w:rFonts w:ascii="Courier" w:hAnsi="Courier"/>
          <w:color w:val="000000"/>
          <w:sz w:val="20"/>
        </w:rPr>
        <w:t xml:space="preserve">    </w:t>
      </w:r>
      <w:r w:rsidRPr="003F3D25">
        <w:rPr>
          <w:rFonts w:ascii="Courier" w:hAnsi="Courier"/>
          <w:color w:val="000000"/>
          <w:sz w:val="20"/>
        </w:rPr>
        <w:tab/>
      </w:r>
      <w:proofErr w:type="spellStart"/>
      <w:r w:rsidR="002261B8" w:rsidRPr="003F3D25">
        <w:rPr>
          <w:rFonts w:ascii="Courier" w:hAnsi="Courier"/>
          <w:color w:val="000000"/>
          <w:sz w:val="20"/>
        </w:rPr>
        <w:t>Const</w:t>
      </w:r>
      <w:proofErr w:type="spellEnd"/>
      <w:r w:rsidR="002261B8" w:rsidRPr="003F3D25">
        <w:rPr>
          <w:rFonts w:ascii="Courier" w:hAnsi="Courier"/>
          <w:color w:val="000000"/>
          <w:sz w:val="20"/>
        </w:rPr>
        <w:t xml:space="preserve"> </w:t>
      </w:r>
      <w:r w:rsidR="00920552" w:rsidRPr="003F3D25">
        <w:rPr>
          <w:rFonts w:ascii="Courier" w:hAnsi="Courier"/>
          <w:color w:val="000000"/>
          <w:sz w:val="20"/>
        </w:rPr>
        <w:t>MAX_SIZE</w:t>
      </w:r>
      <w:r w:rsidR="002261B8" w:rsidRPr="003F3D25">
        <w:rPr>
          <w:rFonts w:ascii="Courier" w:hAnsi="Courier"/>
          <w:color w:val="000000"/>
          <w:sz w:val="20"/>
        </w:rPr>
        <w:t xml:space="preserve"> </w:t>
      </w:r>
      <w:proofErr w:type="gramStart"/>
      <w:r w:rsidR="002261B8" w:rsidRPr="003F3D25">
        <w:rPr>
          <w:rFonts w:ascii="Courier" w:hAnsi="Courier"/>
          <w:color w:val="000000"/>
          <w:sz w:val="20"/>
        </w:rPr>
        <w:t>As</w:t>
      </w:r>
      <w:proofErr w:type="gramEnd"/>
      <w:r w:rsidR="002261B8" w:rsidRPr="003F3D25">
        <w:rPr>
          <w:rFonts w:ascii="Courier" w:hAnsi="Courier"/>
          <w:color w:val="000000"/>
          <w:sz w:val="20"/>
        </w:rPr>
        <w:t xml:space="preserve"> Integer = 10</w:t>
      </w:r>
    </w:p>
    <w:p w14:paraId="5D17EE92" w14:textId="77777777" w:rsidR="006A5A42" w:rsidRPr="003F3D25" w:rsidRDefault="006A5A42" w:rsidP="00396F88">
      <w:pPr>
        <w:tabs>
          <w:tab w:val="left" w:pos="540"/>
        </w:tabs>
        <w:autoSpaceDE w:val="0"/>
        <w:autoSpaceDN w:val="0"/>
        <w:adjustRightInd w:val="0"/>
        <w:rPr>
          <w:rFonts w:ascii="Courier" w:hAnsi="Courier"/>
          <w:color w:val="000000"/>
          <w:sz w:val="20"/>
        </w:rPr>
      </w:pPr>
      <w:r w:rsidRPr="003F3D25">
        <w:rPr>
          <w:rFonts w:ascii="Courier" w:hAnsi="Courier"/>
          <w:color w:val="000000"/>
          <w:sz w:val="20"/>
        </w:rPr>
        <w:tab/>
        <w:t xml:space="preserve">Dim </w:t>
      </w:r>
      <w:r w:rsidR="00396F88" w:rsidRPr="003F3D25">
        <w:rPr>
          <w:rFonts w:ascii="Courier" w:hAnsi="Courier"/>
          <w:color w:val="000000"/>
          <w:sz w:val="20"/>
        </w:rPr>
        <w:t>s</w:t>
      </w:r>
      <w:r w:rsidRPr="003F3D25">
        <w:rPr>
          <w:rFonts w:ascii="Courier" w:hAnsi="Courier"/>
          <w:color w:val="000000"/>
          <w:sz w:val="20"/>
        </w:rPr>
        <w:t>cores(</w:t>
      </w:r>
      <w:r w:rsidR="00920552" w:rsidRPr="00920552">
        <w:rPr>
          <w:rFonts w:ascii="Courier" w:hAnsi="Courier"/>
          <w:color w:val="000000"/>
          <w:sz w:val="20"/>
        </w:rPr>
        <w:t>MAX_SIZE</w:t>
      </w:r>
      <w:r w:rsidRPr="003F3D25">
        <w:rPr>
          <w:rFonts w:ascii="Courier" w:hAnsi="Courier"/>
          <w:color w:val="000000"/>
          <w:sz w:val="20"/>
        </w:rPr>
        <w:t>) As Integer</w:t>
      </w:r>
    </w:p>
    <w:p w14:paraId="7A284495" w14:textId="77777777" w:rsidR="006A5A42" w:rsidRPr="003F3D25" w:rsidRDefault="006A5A42" w:rsidP="00396F88">
      <w:pPr>
        <w:tabs>
          <w:tab w:val="left" w:pos="540"/>
        </w:tabs>
        <w:autoSpaceDE w:val="0"/>
        <w:autoSpaceDN w:val="0"/>
        <w:adjustRightInd w:val="0"/>
        <w:rPr>
          <w:rFonts w:ascii="Courier" w:hAnsi="Courier"/>
          <w:color w:val="000000"/>
          <w:sz w:val="20"/>
        </w:rPr>
      </w:pPr>
    </w:p>
    <w:p w14:paraId="75DBF765" w14:textId="77777777" w:rsidR="006A5A42" w:rsidRPr="003F3D25" w:rsidRDefault="006A5A42" w:rsidP="00396F88">
      <w:pPr>
        <w:tabs>
          <w:tab w:val="left" w:pos="540"/>
        </w:tabs>
        <w:autoSpaceDE w:val="0"/>
        <w:autoSpaceDN w:val="0"/>
        <w:adjustRightInd w:val="0"/>
        <w:rPr>
          <w:rFonts w:ascii="Courier" w:hAnsi="Courier"/>
          <w:color w:val="000000"/>
          <w:sz w:val="20"/>
        </w:rPr>
      </w:pPr>
      <w:r w:rsidRPr="003F3D25">
        <w:rPr>
          <w:rFonts w:ascii="Courier" w:hAnsi="Courier"/>
          <w:color w:val="000000"/>
          <w:sz w:val="20"/>
        </w:rPr>
        <w:tab/>
        <w:t>' Read in scores and store in array</w:t>
      </w:r>
    </w:p>
    <w:p w14:paraId="12AED3DB" w14:textId="77777777" w:rsidR="006A5A42" w:rsidRPr="003F3D25" w:rsidRDefault="006A5A42" w:rsidP="00396F88">
      <w:pPr>
        <w:tabs>
          <w:tab w:val="left" w:pos="540"/>
        </w:tabs>
        <w:autoSpaceDE w:val="0"/>
        <w:autoSpaceDN w:val="0"/>
        <w:adjustRightInd w:val="0"/>
        <w:rPr>
          <w:rFonts w:ascii="Courier" w:hAnsi="Courier"/>
          <w:color w:val="000000"/>
          <w:sz w:val="20"/>
        </w:rPr>
      </w:pPr>
      <w:r w:rsidRPr="003F3D25">
        <w:rPr>
          <w:rFonts w:ascii="Courier" w:hAnsi="Courier"/>
          <w:color w:val="000000"/>
          <w:sz w:val="20"/>
        </w:rPr>
        <w:tab/>
      </w:r>
      <w:proofErr w:type="spellStart"/>
      <w:proofErr w:type="gramStart"/>
      <w:r w:rsidR="00396F88" w:rsidRPr="003F3D25">
        <w:rPr>
          <w:rFonts w:ascii="Courier" w:hAnsi="Courier"/>
          <w:color w:val="000000"/>
          <w:sz w:val="20"/>
        </w:rPr>
        <w:t>r</w:t>
      </w:r>
      <w:r w:rsidRPr="003F3D25">
        <w:rPr>
          <w:rFonts w:ascii="Courier" w:hAnsi="Courier"/>
          <w:color w:val="000000"/>
          <w:sz w:val="20"/>
        </w:rPr>
        <w:t>eadScores</w:t>
      </w:r>
      <w:proofErr w:type="spellEnd"/>
      <w:r w:rsidRPr="003F3D25">
        <w:rPr>
          <w:rFonts w:ascii="Courier" w:hAnsi="Courier"/>
          <w:color w:val="000000"/>
          <w:sz w:val="20"/>
        </w:rPr>
        <w:t>(</w:t>
      </w:r>
      <w:proofErr w:type="gramEnd"/>
      <w:r w:rsidR="00396F88" w:rsidRPr="003F3D25">
        <w:rPr>
          <w:rFonts w:ascii="Courier" w:hAnsi="Courier"/>
          <w:color w:val="000000"/>
          <w:sz w:val="20"/>
        </w:rPr>
        <w:t>s</w:t>
      </w:r>
      <w:r w:rsidRPr="003F3D25">
        <w:rPr>
          <w:rFonts w:ascii="Courier" w:hAnsi="Courier"/>
          <w:color w:val="000000"/>
          <w:sz w:val="20"/>
        </w:rPr>
        <w:t xml:space="preserve">cores, </w:t>
      </w:r>
      <w:r w:rsidR="00920552" w:rsidRPr="00920552">
        <w:rPr>
          <w:rFonts w:ascii="Courier" w:hAnsi="Courier"/>
          <w:color w:val="000000"/>
          <w:sz w:val="20"/>
        </w:rPr>
        <w:t>MAX_SIZE</w:t>
      </w:r>
      <w:r w:rsidRPr="003F3D25">
        <w:rPr>
          <w:rFonts w:ascii="Courier" w:hAnsi="Courier"/>
          <w:color w:val="000000"/>
          <w:sz w:val="20"/>
        </w:rPr>
        <w:t>)</w:t>
      </w:r>
    </w:p>
    <w:p w14:paraId="58023D44" w14:textId="77777777" w:rsidR="006A5A42" w:rsidRPr="003F3D25" w:rsidRDefault="006A5A42" w:rsidP="00396F88">
      <w:pPr>
        <w:tabs>
          <w:tab w:val="left" w:pos="540"/>
        </w:tabs>
        <w:autoSpaceDE w:val="0"/>
        <w:autoSpaceDN w:val="0"/>
        <w:adjustRightInd w:val="0"/>
        <w:rPr>
          <w:rFonts w:ascii="Courier" w:hAnsi="Courier"/>
          <w:color w:val="000000"/>
          <w:sz w:val="20"/>
        </w:rPr>
      </w:pPr>
    </w:p>
    <w:p w14:paraId="68F54932" w14:textId="77777777" w:rsidR="006A5A42" w:rsidRPr="003F3D25" w:rsidRDefault="006A5A42" w:rsidP="00396F88">
      <w:pPr>
        <w:tabs>
          <w:tab w:val="left" w:pos="540"/>
        </w:tabs>
        <w:autoSpaceDE w:val="0"/>
        <w:autoSpaceDN w:val="0"/>
        <w:adjustRightInd w:val="0"/>
        <w:rPr>
          <w:rFonts w:ascii="Courier" w:hAnsi="Courier"/>
          <w:color w:val="000000"/>
          <w:sz w:val="20"/>
        </w:rPr>
      </w:pPr>
      <w:r w:rsidRPr="003F3D25">
        <w:rPr>
          <w:rFonts w:ascii="Courier" w:hAnsi="Courier"/>
          <w:color w:val="000000"/>
          <w:sz w:val="20"/>
        </w:rPr>
        <w:tab/>
        <w:t xml:space="preserve">' Print scores </w:t>
      </w:r>
      <w:r w:rsidR="00396F88" w:rsidRPr="003F3D25">
        <w:rPr>
          <w:rFonts w:ascii="Courier" w:hAnsi="Courier"/>
          <w:color w:val="000000"/>
          <w:sz w:val="20"/>
        </w:rPr>
        <w:t>in array</w:t>
      </w:r>
      <w:r w:rsidRPr="003F3D25">
        <w:rPr>
          <w:rFonts w:ascii="Courier" w:hAnsi="Courier"/>
          <w:color w:val="000000"/>
          <w:sz w:val="20"/>
        </w:rPr>
        <w:t xml:space="preserve"> to list box</w:t>
      </w:r>
    </w:p>
    <w:p w14:paraId="2505E7CB" w14:textId="77777777" w:rsidR="006A5A42" w:rsidRPr="003F3D25" w:rsidRDefault="006A5A42" w:rsidP="00396F88">
      <w:pPr>
        <w:tabs>
          <w:tab w:val="left" w:pos="540"/>
        </w:tabs>
        <w:autoSpaceDE w:val="0"/>
        <w:autoSpaceDN w:val="0"/>
        <w:adjustRightInd w:val="0"/>
        <w:rPr>
          <w:rFonts w:ascii="Courier" w:hAnsi="Courier"/>
          <w:color w:val="000000"/>
          <w:sz w:val="20"/>
        </w:rPr>
      </w:pPr>
      <w:r w:rsidRPr="003F3D25">
        <w:rPr>
          <w:rFonts w:ascii="Courier" w:hAnsi="Courier"/>
          <w:color w:val="000000"/>
          <w:sz w:val="20"/>
        </w:rPr>
        <w:tab/>
      </w:r>
      <w:proofErr w:type="spellStart"/>
      <w:proofErr w:type="gramStart"/>
      <w:r w:rsidRPr="003F3D25">
        <w:rPr>
          <w:rFonts w:ascii="Courier" w:hAnsi="Courier"/>
          <w:color w:val="000000"/>
          <w:sz w:val="20"/>
        </w:rPr>
        <w:t>lstScores.Items.Add</w:t>
      </w:r>
      <w:proofErr w:type="spellEnd"/>
      <w:proofErr w:type="gramEnd"/>
      <w:r w:rsidRPr="003F3D25">
        <w:rPr>
          <w:rFonts w:ascii="Courier" w:hAnsi="Courier"/>
          <w:color w:val="000000"/>
          <w:sz w:val="20"/>
        </w:rPr>
        <w:t>("")</w:t>
      </w:r>
    </w:p>
    <w:p w14:paraId="6E9A2E69" w14:textId="77777777" w:rsidR="006A5A42" w:rsidRPr="003F3D25" w:rsidRDefault="006A5A42" w:rsidP="00396F88">
      <w:pPr>
        <w:tabs>
          <w:tab w:val="left" w:pos="540"/>
        </w:tabs>
        <w:autoSpaceDE w:val="0"/>
        <w:autoSpaceDN w:val="0"/>
        <w:adjustRightInd w:val="0"/>
        <w:rPr>
          <w:rFonts w:ascii="Courier" w:hAnsi="Courier"/>
          <w:color w:val="000000"/>
          <w:sz w:val="20"/>
        </w:rPr>
      </w:pPr>
      <w:r w:rsidRPr="003F3D25">
        <w:rPr>
          <w:rFonts w:ascii="Courier" w:hAnsi="Courier"/>
          <w:color w:val="000000"/>
          <w:sz w:val="20"/>
        </w:rPr>
        <w:tab/>
      </w:r>
      <w:proofErr w:type="spellStart"/>
      <w:proofErr w:type="gramStart"/>
      <w:r w:rsidRPr="003F3D25">
        <w:rPr>
          <w:rFonts w:ascii="Courier" w:hAnsi="Courier"/>
          <w:color w:val="000000"/>
          <w:sz w:val="20"/>
        </w:rPr>
        <w:t>lstScores.Items.Add</w:t>
      </w:r>
      <w:proofErr w:type="spellEnd"/>
      <w:proofErr w:type="gramEnd"/>
      <w:r w:rsidRPr="003F3D25">
        <w:rPr>
          <w:rFonts w:ascii="Courier" w:hAnsi="Courier"/>
          <w:color w:val="000000"/>
          <w:sz w:val="20"/>
        </w:rPr>
        <w:t>("Unsorted Scores array")</w:t>
      </w:r>
    </w:p>
    <w:p w14:paraId="2BF35FEB" w14:textId="77777777" w:rsidR="006A5A42" w:rsidRPr="003F3D25" w:rsidRDefault="006A5A42" w:rsidP="00396F88">
      <w:pPr>
        <w:tabs>
          <w:tab w:val="left" w:pos="540"/>
        </w:tabs>
        <w:autoSpaceDE w:val="0"/>
        <w:autoSpaceDN w:val="0"/>
        <w:adjustRightInd w:val="0"/>
        <w:rPr>
          <w:rFonts w:ascii="Courier" w:hAnsi="Courier"/>
          <w:color w:val="000000"/>
          <w:sz w:val="20"/>
        </w:rPr>
      </w:pPr>
      <w:r w:rsidRPr="003F3D25">
        <w:rPr>
          <w:rFonts w:ascii="Courier" w:hAnsi="Courier"/>
          <w:color w:val="000000"/>
          <w:sz w:val="20"/>
        </w:rPr>
        <w:tab/>
      </w:r>
      <w:proofErr w:type="spellStart"/>
      <w:proofErr w:type="gramStart"/>
      <w:r w:rsidRPr="003F3D25">
        <w:rPr>
          <w:rFonts w:ascii="Courier" w:hAnsi="Courier"/>
          <w:color w:val="000000"/>
          <w:sz w:val="20"/>
        </w:rPr>
        <w:t>PrintScores</w:t>
      </w:r>
      <w:proofErr w:type="spellEnd"/>
      <w:r w:rsidRPr="003F3D25">
        <w:rPr>
          <w:rFonts w:ascii="Courier" w:hAnsi="Courier"/>
          <w:color w:val="000000"/>
          <w:sz w:val="20"/>
        </w:rPr>
        <w:t>(</w:t>
      </w:r>
      <w:proofErr w:type="gramEnd"/>
      <w:r w:rsidR="00396F88" w:rsidRPr="003F3D25">
        <w:rPr>
          <w:rFonts w:ascii="Courier" w:hAnsi="Courier"/>
          <w:color w:val="000000"/>
          <w:sz w:val="20"/>
        </w:rPr>
        <w:t>s</w:t>
      </w:r>
      <w:r w:rsidRPr="003F3D25">
        <w:rPr>
          <w:rFonts w:ascii="Courier" w:hAnsi="Courier"/>
          <w:color w:val="000000"/>
          <w:sz w:val="20"/>
        </w:rPr>
        <w:t xml:space="preserve">cores, </w:t>
      </w:r>
      <w:r w:rsidR="00920552" w:rsidRPr="00920552">
        <w:rPr>
          <w:rFonts w:ascii="Courier" w:hAnsi="Courier"/>
          <w:color w:val="000000"/>
          <w:sz w:val="20"/>
        </w:rPr>
        <w:t>MAX_SIZE</w:t>
      </w:r>
      <w:r w:rsidRPr="003F3D25">
        <w:rPr>
          <w:rFonts w:ascii="Courier" w:hAnsi="Courier"/>
          <w:color w:val="000000"/>
          <w:sz w:val="20"/>
        </w:rPr>
        <w:t>)</w:t>
      </w:r>
    </w:p>
    <w:p w14:paraId="32B371E5" w14:textId="77777777" w:rsidR="006A5A42" w:rsidRPr="003F3D25" w:rsidRDefault="006A5A42" w:rsidP="00396F88">
      <w:pPr>
        <w:tabs>
          <w:tab w:val="left" w:pos="540"/>
        </w:tabs>
        <w:autoSpaceDE w:val="0"/>
        <w:autoSpaceDN w:val="0"/>
        <w:adjustRightInd w:val="0"/>
        <w:rPr>
          <w:rFonts w:ascii="Courier" w:hAnsi="Courier"/>
          <w:color w:val="000000"/>
          <w:sz w:val="20"/>
        </w:rPr>
      </w:pPr>
    </w:p>
    <w:p w14:paraId="29252886" w14:textId="77777777" w:rsidR="006A5A42" w:rsidRPr="003F3D25" w:rsidRDefault="006A5A42" w:rsidP="00396F88">
      <w:pPr>
        <w:tabs>
          <w:tab w:val="left" w:pos="540"/>
        </w:tabs>
        <w:autoSpaceDE w:val="0"/>
        <w:autoSpaceDN w:val="0"/>
        <w:adjustRightInd w:val="0"/>
        <w:rPr>
          <w:rFonts w:ascii="Courier" w:hAnsi="Courier"/>
          <w:color w:val="000000"/>
          <w:sz w:val="20"/>
        </w:rPr>
      </w:pPr>
      <w:r w:rsidRPr="003F3D25">
        <w:rPr>
          <w:rFonts w:ascii="Courier" w:hAnsi="Courier"/>
          <w:color w:val="000000"/>
          <w:sz w:val="20"/>
        </w:rPr>
        <w:tab/>
        <w:t>' Sort scores in ascending order (lowest to highest)</w:t>
      </w:r>
    </w:p>
    <w:p w14:paraId="1190575A" w14:textId="77777777" w:rsidR="006A5A42" w:rsidRPr="003F3D25" w:rsidRDefault="006A5A42" w:rsidP="00396F88">
      <w:pPr>
        <w:tabs>
          <w:tab w:val="left" w:pos="540"/>
        </w:tabs>
        <w:autoSpaceDE w:val="0"/>
        <w:autoSpaceDN w:val="0"/>
        <w:adjustRightInd w:val="0"/>
        <w:rPr>
          <w:rFonts w:ascii="Courier" w:hAnsi="Courier"/>
          <w:color w:val="000000"/>
          <w:sz w:val="20"/>
        </w:rPr>
      </w:pPr>
      <w:r w:rsidRPr="003F3D25">
        <w:rPr>
          <w:rFonts w:ascii="Courier" w:hAnsi="Courier"/>
          <w:color w:val="000000"/>
          <w:sz w:val="20"/>
        </w:rPr>
        <w:tab/>
      </w:r>
      <w:proofErr w:type="spellStart"/>
      <w:proofErr w:type="gramStart"/>
      <w:r w:rsidR="00396F88" w:rsidRPr="003F3D25">
        <w:rPr>
          <w:rFonts w:ascii="Courier" w:hAnsi="Courier"/>
          <w:color w:val="000000"/>
          <w:sz w:val="20"/>
        </w:rPr>
        <w:t>s</w:t>
      </w:r>
      <w:r w:rsidRPr="003F3D25">
        <w:rPr>
          <w:rFonts w:ascii="Courier" w:hAnsi="Courier"/>
          <w:color w:val="000000"/>
          <w:sz w:val="20"/>
        </w:rPr>
        <w:t>ortScores</w:t>
      </w:r>
      <w:proofErr w:type="spellEnd"/>
      <w:r w:rsidRPr="003F3D25">
        <w:rPr>
          <w:rFonts w:ascii="Courier" w:hAnsi="Courier"/>
          <w:color w:val="000000"/>
          <w:sz w:val="20"/>
        </w:rPr>
        <w:t>(</w:t>
      </w:r>
      <w:proofErr w:type="gramEnd"/>
      <w:r w:rsidRPr="003F3D25">
        <w:rPr>
          <w:rFonts w:ascii="Courier" w:hAnsi="Courier"/>
          <w:color w:val="000000"/>
          <w:sz w:val="20"/>
        </w:rPr>
        <w:t>Scores, N)</w:t>
      </w:r>
    </w:p>
    <w:p w14:paraId="6973D3C9" w14:textId="77777777" w:rsidR="006A5A42" w:rsidRPr="003F3D25" w:rsidRDefault="006A5A42" w:rsidP="00396F88">
      <w:pPr>
        <w:tabs>
          <w:tab w:val="left" w:pos="540"/>
        </w:tabs>
        <w:autoSpaceDE w:val="0"/>
        <w:autoSpaceDN w:val="0"/>
        <w:adjustRightInd w:val="0"/>
        <w:rPr>
          <w:rFonts w:ascii="Courier" w:hAnsi="Courier"/>
          <w:color w:val="000000"/>
          <w:sz w:val="20"/>
        </w:rPr>
      </w:pPr>
    </w:p>
    <w:p w14:paraId="1B90B9C9" w14:textId="77777777" w:rsidR="006A5A42" w:rsidRPr="003F3D25" w:rsidRDefault="006A5A42" w:rsidP="00396F88">
      <w:pPr>
        <w:tabs>
          <w:tab w:val="left" w:pos="540"/>
        </w:tabs>
        <w:autoSpaceDE w:val="0"/>
        <w:autoSpaceDN w:val="0"/>
        <w:adjustRightInd w:val="0"/>
        <w:rPr>
          <w:rFonts w:ascii="Courier" w:hAnsi="Courier"/>
          <w:color w:val="000000"/>
          <w:sz w:val="20"/>
        </w:rPr>
      </w:pPr>
      <w:r w:rsidRPr="003F3D25">
        <w:rPr>
          <w:rFonts w:ascii="Courier" w:hAnsi="Courier"/>
          <w:color w:val="000000"/>
          <w:sz w:val="20"/>
        </w:rPr>
        <w:tab/>
        <w:t>' Print scores again after they have been sorted</w:t>
      </w:r>
    </w:p>
    <w:p w14:paraId="1A341FD9" w14:textId="77777777" w:rsidR="006A5A42" w:rsidRPr="003F3D25" w:rsidRDefault="006A5A42" w:rsidP="00396F88">
      <w:pPr>
        <w:tabs>
          <w:tab w:val="left" w:pos="540"/>
        </w:tabs>
        <w:autoSpaceDE w:val="0"/>
        <w:autoSpaceDN w:val="0"/>
        <w:adjustRightInd w:val="0"/>
        <w:rPr>
          <w:rFonts w:ascii="Courier" w:hAnsi="Courier"/>
          <w:color w:val="000000"/>
          <w:sz w:val="20"/>
        </w:rPr>
      </w:pPr>
      <w:r w:rsidRPr="003F3D25">
        <w:rPr>
          <w:rFonts w:ascii="Courier" w:hAnsi="Courier"/>
          <w:color w:val="000000"/>
          <w:sz w:val="20"/>
        </w:rPr>
        <w:tab/>
      </w:r>
      <w:proofErr w:type="spellStart"/>
      <w:proofErr w:type="gramStart"/>
      <w:r w:rsidRPr="003F3D25">
        <w:rPr>
          <w:rFonts w:ascii="Courier" w:hAnsi="Courier"/>
          <w:color w:val="000000"/>
          <w:sz w:val="20"/>
        </w:rPr>
        <w:t>lstScores.Items.Add</w:t>
      </w:r>
      <w:proofErr w:type="spellEnd"/>
      <w:proofErr w:type="gramEnd"/>
      <w:r w:rsidRPr="003F3D25">
        <w:rPr>
          <w:rFonts w:ascii="Courier" w:hAnsi="Courier"/>
          <w:color w:val="000000"/>
          <w:sz w:val="20"/>
        </w:rPr>
        <w:t>("")</w:t>
      </w:r>
    </w:p>
    <w:p w14:paraId="5CB69AC7" w14:textId="77777777" w:rsidR="006A5A42" w:rsidRPr="003F3D25" w:rsidRDefault="006A5A42" w:rsidP="00396F88">
      <w:pPr>
        <w:tabs>
          <w:tab w:val="left" w:pos="540"/>
        </w:tabs>
        <w:autoSpaceDE w:val="0"/>
        <w:autoSpaceDN w:val="0"/>
        <w:adjustRightInd w:val="0"/>
        <w:rPr>
          <w:rFonts w:ascii="Courier" w:hAnsi="Courier"/>
          <w:color w:val="000000"/>
          <w:sz w:val="20"/>
        </w:rPr>
      </w:pPr>
      <w:r w:rsidRPr="003F3D25">
        <w:rPr>
          <w:rFonts w:ascii="Courier" w:hAnsi="Courier"/>
          <w:color w:val="000000"/>
          <w:sz w:val="20"/>
        </w:rPr>
        <w:tab/>
      </w:r>
      <w:proofErr w:type="spellStart"/>
      <w:proofErr w:type="gramStart"/>
      <w:r w:rsidRPr="003F3D25">
        <w:rPr>
          <w:rFonts w:ascii="Courier" w:hAnsi="Courier"/>
          <w:color w:val="000000"/>
          <w:sz w:val="20"/>
        </w:rPr>
        <w:t>lstScores.Items.Add</w:t>
      </w:r>
      <w:proofErr w:type="spellEnd"/>
      <w:proofErr w:type="gramEnd"/>
      <w:r w:rsidRPr="003F3D25">
        <w:rPr>
          <w:rFonts w:ascii="Courier" w:hAnsi="Courier"/>
          <w:color w:val="000000"/>
          <w:sz w:val="20"/>
        </w:rPr>
        <w:t>("Sorted Scores array")</w:t>
      </w:r>
    </w:p>
    <w:p w14:paraId="645CA10D" w14:textId="77777777" w:rsidR="006A5A42" w:rsidRPr="003F3D25" w:rsidRDefault="006A5A42" w:rsidP="00396F88">
      <w:pPr>
        <w:tabs>
          <w:tab w:val="left" w:pos="540"/>
        </w:tabs>
        <w:autoSpaceDE w:val="0"/>
        <w:autoSpaceDN w:val="0"/>
        <w:adjustRightInd w:val="0"/>
        <w:rPr>
          <w:rFonts w:ascii="Courier" w:hAnsi="Courier"/>
          <w:color w:val="000000"/>
          <w:sz w:val="20"/>
        </w:rPr>
      </w:pPr>
      <w:r w:rsidRPr="003F3D25">
        <w:rPr>
          <w:rFonts w:ascii="Courier" w:hAnsi="Courier"/>
          <w:color w:val="000000"/>
          <w:sz w:val="20"/>
        </w:rPr>
        <w:tab/>
      </w:r>
      <w:proofErr w:type="spellStart"/>
      <w:proofErr w:type="gramStart"/>
      <w:r w:rsidR="00396F88" w:rsidRPr="003F3D25">
        <w:rPr>
          <w:rFonts w:ascii="Courier" w:hAnsi="Courier"/>
          <w:color w:val="000000"/>
          <w:sz w:val="20"/>
        </w:rPr>
        <w:t>p</w:t>
      </w:r>
      <w:r w:rsidRPr="003F3D25">
        <w:rPr>
          <w:rFonts w:ascii="Courier" w:hAnsi="Courier"/>
          <w:color w:val="000000"/>
          <w:sz w:val="20"/>
        </w:rPr>
        <w:t>rintScores</w:t>
      </w:r>
      <w:proofErr w:type="spellEnd"/>
      <w:r w:rsidRPr="003F3D25">
        <w:rPr>
          <w:rFonts w:ascii="Courier" w:hAnsi="Courier"/>
          <w:color w:val="000000"/>
          <w:sz w:val="20"/>
        </w:rPr>
        <w:t>(</w:t>
      </w:r>
      <w:proofErr w:type="gramEnd"/>
      <w:r w:rsidR="00920552" w:rsidRPr="003F3D25">
        <w:rPr>
          <w:rFonts w:ascii="Courier" w:hAnsi="Courier"/>
          <w:color w:val="000000"/>
          <w:sz w:val="20"/>
        </w:rPr>
        <w:t>s</w:t>
      </w:r>
      <w:r w:rsidRPr="003F3D25">
        <w:rPr>
          <w:rFonts w:ascii="Courier" w:hAnsi="Courier"/>
          <w:color w:val="000000"/>
          <w:sz w:val="20"/>
        </w:rPr>
        <w:t xml:space="preserve">cores, </w:t>
      </w:r>
      <w:r w:rsidR="00920552" w:rsidRPr="00920552">
        <w:rPr>
          <w:rFonts w:ascii="Courier" w:hAnsi="Courier"/>
          <w:color w:val="000000"/>
          <w:sz w:val="20"/>
        </w:rPr>
        <w:t>MAX_SIZE</w:t>
      </w:r>
      <w:r w:rsidRPr="003F3D25">
        <w:rPr>
          <w:rFonts w:ascii="Courier" w:hAnsi="Courier"/>
          <w:color w:val="000000"/>
          <w:sz w:val="20"/>
        </w:rPr>
        <w:t>)</w:t>
      </w:r>
    </w:p>
    <w:p w14:paraId="509B6AFB" w14:textId="77777777" w:rsidR="006A5A42" w:rsidRPr="003F3D25" w:rsidRDefault="006A5A42">
      <w:pPr>
        <w:autoSpaceDE w:val="0"/>
        <w:autoSpaceDN w:val="0"/>
        <w:adjustRightInd w:val="0"/>
        <w:rPr>
          <w:rFonts w:ascii="Courier" w:hAnsi="Courier"/>
          <w:color w:val="000000"/>
          <w:sz w:val="20"/>
        </w:rPr>
      </w:pPr>
      <w:r w:rsidRPr="003F3D25">
        <w:rPr>
          <w:rFonts w:ascii="Courier" w:hAnsi="Courier"/>
          <w:color w:val="000000"/>
          <w:sz w:val="20"/>
        </w:rPr>
        <w:t>End Sub</w:t>
      </w:r>
    </w:p>
    <w:p w14:paraId="7563F14D" w14:textId="77777777" w:rsidR="006A5A42" w:rsidRPr="00BF3F0B" w:rsidRDefault="006A5A42">
      <w:pPr>
        <w:rPr>
          <w:rFonts w:ascii="Times" w:hAnsi="Times"/>
          <w:sz w:val="22"/>
          <w:szCs w:val="22"/>
        </w:rPr>
      </w:pPr>
    </w:p>
    <w:p w14:paraId="162D1A2D" w14:textId="77777777" w:rsidR="006A5A42" w:rsidRPr="00BF3F0B" w:rsidRDefault="006A5A42">
      <w:pPr>
        <w:rPr>
          <w:rFonts w:ascii="Times" w:hAnsi="Times"/>
          <w:sz w:val="22"/>
          <w:szCs w:val="22"/>
        </w:rPr>
      </w:pPr>
    </w:p>
    <w:p w14:paraId="5B51E5EC" w14:textId="77777777" w:rsidR="006A5A42" w:rsidRPr="00BF3F0B" w:rsidRDefault="006A5A42">
      <w:pPr>
        <w:rPr>
          <w:rFonts w:ascii="Times" w:hAnsi="Times"/>
          <w:sz w:val="22"/>
          <w:szCs w:val="22"/>
        </w:rPr>
      </w:pPr>
      <w:r w:rsidRPr="00BF3F0B">
        <w:rPr>
          <w:rStyle w:val="ListingWords"/>
          <w:rFonts w:ascii="Times" w:hAnsi="Times"/>
          <w:sz w:val="22"/>
          <w:szCs w:val="22"/>
        </w:rPr>
        <w:br w:type="page"/>
      </w:r>
      <w:r w:rsidRPr="00BF3F0B">
        <w:rPr>
          <w:rFonts w:ascii="Times" w:hAnsi="Times"/>
          <w:sz w:val="22"/>
          <w:szCs w:val="22"/>
        </w:rPr>
        <w:lastRenderedPageBreak/>
        <w:t xml:space="preserve">The </w:t>
      </w:r>
      <w:proofErr w:type="spellStart"/>
      <w:r w:rsidR="00396F88">
        <w:rPr>
          <w:rFonts w:ascii="Times" w:hAnsi="Times"/>
          <w:i/>
          <w:sz w:val="22"/>
          <w:szCs w:val="22"/>
        </w:rPr>
        <w:t>s</w:t>
      </w:r>
      <w:r w:rsidRPr="00BF3F0B">
        <w:rPr>
          <w:rFonts w:ascii="Times" w:hAnsi="Times"/>
          <w:i/>
          <w:sz w:val="22"/>
          <w:szCs w:val="22"/>
        </w:rPr>
        <w:t>ortScores</w:t>
      </w:r>
      <w:proofErr w:type="spellEnd"/>
      <w:r w:rsidRPr="00BF3F0B">
        <w:rPr>
          <w:rFonts w:ascii="Times" w:hAnsi="Times"/>
          <w:sz w:val="22"/>
          <w:szCs w:val="22"/>
        </w:rPr>
        <w:t xml:space="preserve"> procedure shown below uses the </w:t>
      </w:r>
      <w:proofErr w:type="spellStart"/>
      <w:r w:rsidRPr="007E0F25">
        <w:rPr>
          <w:rFonts w:ascii="Times" w:hAnsi="Times"/>
          <w:sz w:val="22"/>
          <w:szCs w:val="22"/>
          <w:highlight w:val="yellow"/>
        </w:rPr>
        <w:t>bubblesort</w:t>
      </w:r>
      <w:proofErr w:type="spellEnd"/>
      <w:r w:rsidRPr="00BF3F0B">
        <w:rPr>
          <w:rFonts w:ascii="Times" w:hAnsi="Times"/>
          <w:sz w:val="22"/>
          <w:szCs w:val="22"/>
        </w:rPr>
        <w:t xml:space="preserve"> algorithm, one of the many different algorithms available to sort an array.  Although the </w:t>
      </w:r>
      <w:proofErr w:type="spellStart"/>
      <w:r w:rsidRPr="00BF3F0B">
        <w:rPr>
          <w:rFonts w:ascii="Times" w:hAnsi="Times"/>
          <w:sz w:val="22"/>
          <w:szCs w:val="22"/>
        </w:rPr>
        <w:t>bubblesort</w:t>
      </w:r>
      <w:proofErr w:type="spellEnd"/>
      <w:r w:rsidRPr="00BF3F0B">
        <w:rPr>
          <w:rFonts w:ascii="Times" w:hAnsi="Times"/>
          <w:sz w:val="22"/>
          <w:szCs w:val="22"/>
        </w:rPr>
        <w:t xml:space="preserve"> algorithm is not the most efficient sorting algorithm it is one of the simplest.</w:t>
      </w:r>
    </w:p>
    <w:p w14:paraId="6FEE63B3" w14:textId="77777777" w:rsidR="006A5A42" w:rsidRPr="00BF3F0B" w:rsidRDefault="006A5A42">
      <w:pPr>
        <w:rPr>
          <w:rFonts w:ascii="Times" w:hAnsi="Times"/>
          <w:sz w:val="22"/>
          <w:szCs w:val="22"/>
        </w:rPr>
      </w:pPr>
    </w:p>
    <w:p w14:paraId="2773C97B" w14:textId="77777777" w:rsidR="006A5A42" w:rsidRPr="003F3D25" w:rsidRDefault="006A5A42" w:rsidP="002261B8">
      <w:pPr>
        <w:tabs>
          <w:tab w:val="left" w:pos="540"/>
        </w:tabs>
        <w:autoSpaceDE w:val="0"/>
        <w:autoSpaceDN w:val="0"/>
        <w:adjustRightInd w:val="0"/>
        <w:rPr>
          <w:rFonts w:ascii="Courier" w:hAnsi="Courier"/>
          <w:color w:val="000000"/>
          <w:sz w:val="20"/>
        </w:rPr>
      </w:pPr>
      <w:r w:rsidRPr="003F3D25">
        <w:rPr>
          <w:rFonts w:ascii="Courier" w:hAnsi="Courier"/>
          <w:color w:val="000000"/>
          <w:sz w:val="20"/>
        </w:rPr>
        <w:t xml:space="preserve">Sub </w:t>
      </w:r>
      <w:proofErr w:type="spellStart"/>
      <w:proofErr w:type="gramStart"/>
      <w:r w:rsidR="00396F88" w:rsidRPr="003F3D25">
        <w:rPr>
          <w:rFonts w:ascii="Courier" w:hAnsi="Courier"/>
          <w:color w:val="000000"/>
          <w:sz w:val="20"/>
        </w:rPr>
        <w:t>s</w:t>
      </w:r>
      <w:r w:rsidRPr="003F3D25">
        <w:rPr>
          <w:rFonts w:ascii="Courier" w:hAnsi="Courier"/>
          <w:color w:val="000000"/>
          <w:sz w:val="20"/>
        </w:rPr>
        <w:t>ortScores</w:t>
      </w:r>
      <w:proofErr w:type="spellEnd"/>
      <w:r w:rsidRPr="003F3D25">
        <w:rPr>
          <w:rFonts w:ascii="Courier" w:hAnsi="Courier"/>
          <w:color w:val="000000"/>
          <w:sz w:val="20"/>
        </w:rPr>
        <w:t>(</w:t>
      </w:r>
      <w:proofErr w:type="spellStart"/>
      <w:proofErr w:type="gramEnd"/>
      <w:r w:rsidRPr="003F3D25">
        <w:rPr>
          <w:rFonts w:ascii="Courier" w:hAnsi="Courier"/>
          <w:color w:val="000000"/>
          <w:sz w:val="20"/>
        </w:rPr>
        <w:t>ByRef</w:t>
      </w:r>
      <w:proofErr w:type="spellEnd"/>
      <w:r w:rsidRPr="003F3D25">
        <w:rPr>
          <w:rFonts w:ascii="Courier" w:hAnsi="Courier"/>
          <w:color w:val="000000"/>
          <w:sz w:val="20"/>
        </w:rPr>
        <w:t xml:space="preserve"> </w:t>
      </w:r>
      <w:r w:rsidR="00396F88" w:rsidRPr="003F3D25">
        <w:rPr>
          <w:rFonts w:ascii="Courier" w:hAnsi="Courier"/>
          <w:color w:val="000000"/>
          <w:sz w:val="20"/>
        </w:rPr>
        <w:t>s</w:t>
      </w:r>
      <w:r w:rsidRPr="003F3D25">
        <w:rPr>
          <w:rFonts w:ascii="Courier" w:hAnsi="Courier"/>
          <w:color w:val="000000"/>
          <w:sz w:val="20"/>
        </w:rPr>
        <w:t xml:space="preserve">cores() As Integer, </w:t>
      </w:r>
      <w:proofErr w:type="spellStart"/>
      <w:r w:rsidRPr="003F3D25">
        <w:rPr>
          <w:rFonts w:ascii="Courier" w:hAnsi="Courier"/>
          <w:color w:val="000000"/>
          <w:sz w:val="20"/>
        </w:rPr>
        <w:t>ByVal</w:t>
      </w:r>
      <w:proofErr w:type="spellEnd"/>
      <w:r w:rsidRPr="003F3D25">
        <w:rPr>
          <w:rFonts w:ascii="Courier" w:hAnsi="Courier"/>
          <w:color w:val="000000"/>
          <w:sz w:val="20"/>
        </w:rPr>
        <w:t xml:space="preserve"> </w:t>
      </w:r>
      <w:r w:rsidR="00920552" w:rsidRPr="00920552">
        <w:rPr>
          <w:rFonts w:ascii="Courier" w:hAnsi="Courier"/>
          <w:color w:val="000000"/>
          <w:sz w:val="20"/>
        </w:rPr>
        <w:t>MAX_SIZE</w:t>
      </w:r>
      <w:r w:rsidRPr="003F3D25">
        <w:rPr>
          <w:rFonts w:ascii="Courier" w:hAnsi="Courier"/>
          <w:color w:val="000000"/>
          <w:sz w:val="20"/>
        </w:rPr>
        <w:t xml:space="preserve"> As Integer)</w:t>
      </w:r>
    </w:p>
    <w:p w14:paraId="20054C7A" w14:textId="77777777" w:rsidR="006A5A42" w:rsidRPr="003F3D25" w:rsidRDefault="002261B8" w:rsidP="002261B8">
      <w:pPr>
        <w:tabs>
          <w:tab w:val="left" w:pos="540"/>
        </w:tabs>
        <w:autoSpaceDE w:val="0"/>
        <w:autoSpaceDN w:val="0"/>
        <w:adjustRightInd w:val="0"/>
        <w:rPr>
          <w:rFonts w:ascii="Courier" w:hAnsi="Courier"/>
          <w:color w:val="000000"/>
          <w:sz w:val="20"/>
        </w:rPr>
      </w:pPr>
      <w:r w:rsidRPr="003F3D25">
        <w:rPr>
          <w:rFonts w:ascii="Courier" w:hAnsi="Courier"/>
          <w:color w:val="000000"/>
          <w:sz w:val="20"/>
        </w:rPr>
        <w:t xml:space="preserve">    </w:t>
      </w:r>
      <w:r w:rsidR="006A5A42" w:rsidRPr="003F3D25">
        <w:rPr>
          <w:rFonts w:ascii="Courier" w:hAnsi="Courier"/>
          <w:color w:val="000000"/>
          <w:sz w:val="20"/>
        </w:rPr>
        <w:t>Dim k As Integer</w:t>
      </w:r>
    </w:p>
    <w:p w14:paraId="0653A12A" w14:textId="77777777" w:rsidR="006A5A42" w:rsidRPr="003F3D25" w:rsidRDefault="002261B8" w:rsidP="002261B8">
      <w:pPr>
        <w:tabs>
          <w:tab w:val="left" w:pos="540"/>
        </w:tabs>
        <w:autoSpaceDE w:val="0"/>
        <w:autoSpaceDN w:val="0"/>
        <w:adjustRightInd w:val="0"/>
        <w:rPr>
          <w:rFonts w:ascii="Courier" w:hAnsi="Courier"/>
          <w:color w:val="000000"/>
          <w:sz w:val="20"/>
        </w:rPr>
      </w:pPr>
      <w:r w:rsidRPr="003F3D25">
        <w:rPr>
          <w:rFonts w:ascii="Courier" w:hAnsi="Courier"/>
          <w:color w:val="000000"/>
          <w:sz w:val="20"/>
        </w:rPr>
        <w:t xml:space="preserve">    </w:t>
      </w:r>
      <w:r w:rsidR="006A5A42" w:rsidRPr="003F3D25">
        <w:rPr>
          <w:rFonts w:ascii="Courier" w:hAnsi="Courier"/>
          <w:color w:val="000000"/>
          <w:sz w:val="20"/>
        </w:rPr>
        <w:t>Dim sorted As String</w:t>
      </w:r>
    </w:p>
    <w:p w14:paraId="515A8E9D" w14:textId="77777777" w:rsidR="006A5A42" w:rsidRPr="003F3D25" w:rsidRDefault="002261B8" w:rsidP="002261B8">
      <w:pPr>
        <w:tabs>
          <w:tab w:val="left" w:pos="540"/>
        </w:tabs>
        <w:autoSpaceDE w:val="0"/>
        <w:autoSpaceDN w:val="0"/>
        <w:adjustRightInd w:val="0"/>
        <w:rPr>
          <w:rFonts w:ascii="Courier" w:hAnsi="Courier"/>
          <w:color w:val="000000"/>
          <w:sz w:val="20"/>
        </w:rPr>
      </w:pPr>
      <w:r w:rsidRPr="003F3D25">
        <w:rPr>
          <w:rFonts w:ascii="Courier" w:hAnsi="Courier"/>
          <w:color w:val="000000"/>
          <w:sz w:val="20"/>
        </w:rPr>
        <w:t xml:space="preserve">    </w:t>
      </w:r>
      <w:r w:rsidR="006A5A42" w:rsidRPr="003F3D25">
        <w:rPr>
          <w:rFonts w:ascii="Courier" w:hAnsi="Courier"/>
          <w:color w:val="000000"/>
          <w:sz w:val="20"/>
        </w:rPr>
        <w:t>Dim temp As Integer</w:t>
      </w:r>
    </w:p>
    <w:p w14:paraId="1A1E0C62" w14:textId="77777777" w:rsidR="006A5A42" w:rsidRPr="003F3D25" w:rsidRDefault="002261B8" w:rsidP="002261B8">
      <w:pPr>
        <w:tabs>
          <w:tab w:val="left" w:pos="540"/>
        </w:tabs>
        <w:autoSpaceDE w:val="0"/>
        <w:autoSpaceDN w:val="0"/>
        <w:adjustRightInd w:val="0"/>
        <w:rPr>
          <w:rFonts w:ascii="Courier" w:hAnsi="Courier"/>
          <w:color w:val="000000"/>
          <w:sz w:val="20"/>
        </w:rPr>
      </w:pPr>
      <w:r w:rsidRPr="003F3D25">
        <w:rPr>
          <w:rFonts w:ascii="Courier" w:hAnsi="Courier"/>
          <w:color w:val="000000"/>
          <w:sz w:val="20"/>
        </w:rPr>
        <w:t xml:space="preserve">    </w:t>
      </w:r>
      <w:r w:rsidR="006A5A42" w:rsidRPr="003F3D25">
        <w:rPr>
          <w:rFonts w:ascii="Courier" w:hAnsi="Courier"/>
          <w:color w:val="000000"/>
          <w:sz w:val="20"/>
        </w:rPr>
        <w:t xml:space="preserve">Dim </w:t>
      </w:r>
      <w:proofErr w:type="spellStart"/>
      <w:r w:rsidR="006A5A42" w:rsidRPr="003F3D25">
        <w:rPr>
          <w:rFonts w:ascii="Courier" w:hAnsi="Courier"/>
          <w:color w:val="000000"/>
          <w:sz w:val="20"/>
        </w:rPr>
        <w:t>numPairs</w:t>
      </w:r>
      <w:proofErr w:type="spellEnd"/>
      <w:r w:rsidR="006A5A42" w:rsidRPr="003F3D25">
        <w:rPr>
          <w:rFonts w:ascii="Courier" w:hAnsi="Courier"/>
          <w:color w:val="000000"/>
          <w:sz w:val="20"/>
        </w:rPr>
        <w:t xml:space="preserve"> as integer</w:t>
      </w:r>
    </w:p>
    <w:p w14:paraId="0DCDBBEF" w14:textId="77777777" w:rsidR="006A5A42" w:rsidRPr="003F3D25" w:rsidRDefault="006A5A42" w:rsidP="002261B8">
      <w:pPr>
        <w:tabs>
          <w:tab w:val="left" w:pos="540"/>
        </w:tabs>
        <w:autoSpaceDE w:val="0"/>
        <w:autoSpaceDN w:val="0"/>
        <w:adjustRightInd w:val="0"/>
        <w:rPr>
          <w:rFonts w:ascii="Courier" w:hAnsi="Courier"/>
          <w:color w:val="000000"/>
          <w:sz w:val="20"/>
        </w:rPr>
      </w:pPr>
    </w:p>
    <w:p w14:paraId="28AF795F" w14:textId="77777777" w:rsidR="006A5A42" w:rsidRPr="003F3D25" w:rsidRDefault="002261B8" w:rsidP="002261B8">
      <w:pPr>
        <w:tabs>
          <w:tab w:val="left" w:pos="540"/>
        </w:tabs>
        <w:autoSpaceDE w:val="0"/>
        <w:autoSpaceDN w:val="0"/>
        <w:adjustRightInd w:val="0"/>
        <w:rPr>
          <w:rFonts w:ascii="Courier" w:hAnsi="Courier"/>
          <w:color w:val="000000"/>
          <w:sz w:val="20"/>
        </w:rPr>
      </w:pPr>
      <w:r w:rsidRPr="003F3D25">
        <w:rPr>
          <w:rFonts w:ascii="Courier" w:hAnsi="Courier"/>
          <w:color w:val="000000"/>
          <w:sz w:val="20"/>
        </w:rPr>
        <w:t xml:space="preserve">    </w:t>
      </w:r>
      <w:r w:rsidR="006A5A42" w:rsidRPr="003F3D25">
        <w:rPr>
          <w:rFonts w:ascii="Courier" w:hAnsi="Courier"/>
          <w:color w:val="000000"/>
          <w:sz w:val="20"/>
        </w:rPr>
        <w:t>sorted = "N"</w:t>
      </w:r>
    </w:p>
    <w:p w14:paraId="6ECFF82B" w14:textId="77777777" w:rsidR="006A5A42" w:rsidRPr="003F3D25" w:rsidRDefault="002261B8" w:rsidP="002261B8">
      <w:pPr>
        <w:tabs>
          <w:tab w:val="left" w:pos="540"/>
        </w:tabs>
        <w:autoSpaceDE w:val="0"/>
        <w:autoSpaceDN w:val="0"/>
        <w:adjustRightInd w:val="0"/>
        <w:rPr>
          <w:rFonts w:ascii="Courier" w:hAnsi="Courier"/>
          <w:color w:val="000000"/>
          <w:sz w:val="20"/>
        </w:rPr>
      </w:pPr>
      <w:r w:rsidRPr="003F3D25">
        <w:rPr>
          <w:rFonts w:ascii="Courier" w:hAnsi="Courier"/>
          <w:color w:val="000000"/>
          <w:sz w:val="20"/>
        </w:rPr>
        <w:t xml:space="preserve">    </w:t>
      </w:r>
      <w:proofErr w:type="spellStart"/>
      <w:r w:rsidR="006A5A42" w:rsidRPr="003F3D25">
        <w:rPr>
          <w:rFonts w:ascii="Courier" w:hAnsi="Courier"/>
          <w:color w:val="000000"/>
          <w:sz w:val="20"/>
        </w:rPr>
        <w:t>numPairs</w:t>
      </w:r>
      <w:proofErr w:type="spellEnd"/>
      <w:r w:rsidR="006A5A42" w:rsidRPr="003F3D25">
        <w:rPr>
          <w:rFonts w:ascii="Courier" w:hAnsi="Courier"/>
          <w:color w:val="000000"/>
          <w:sz w:val="20"/>
        </w:rPr>
        <w:t xml:space="preserve"> = </w:t>
      </w:r>
      <w:r w:rsidR="00920552" w:rsidRPr="00920552">
        <w:rPr>
          <w:rFonts w:ascii="Courier" w:hAnsi="Courier"/>
          <w:color w:val="000000"/>
          <w:sz w:val="20"/>
        </w:rPr>
        <w:t>MAX_SIZE</w:t>
      </w:r>
      <w:r w:rsidR="006A5A42" w:rsidRPr="003F3D25">
        <w:rPr>
          <w:rFonts w:ascii="Courier" w:hAnsi="Courier"/>
          <w:color w:val="000000"/>
          <w:sz w:val="20"/>
        </w:rPr>
        <w:t xml:space="preserve"> - 1</w:t>
      </w:r>
    </w:p>
    <w:p w14:paraId="3B706E7A" w14:textId="77777777" w:rsidR="006A5A42" w:rsidRPr="003F3D25" w:rsidRDefault="006A5A42" w:rsidP="002261B8">
      <w:pPr>
        <w:tabs>
          <w:tab w:val="left" w:pos="540"/>
        </w:tabs>
        <w:autoSpaceDE w:val="0"/>
        <w:autoSpaceDN w:val="0"/>
        <w:adjustRightInd w:val="0"/>
        <w:rPr>
          <w:rFonts w:ascii="Courier" w:hAnsi="Courier"/>
          <w:color w:val="000000"/>
          <w:sz w:val="20"/>
        </w:rPr>
      </w:pPr>
    </w:p>
    <w:p w14:paraId="634B04AD" w14:textId="05D372F8" w:rsidR="002261B8" w:rsidRPr="003F3D25" w:rsidRDefault="006A5A42" w:rsidP="002261B8">
      <w:pPr>
        <w:tabs>
          <w:tab w:val="left" w:pos="540"/>
        </w:tabs>
        <w:autoSpaceDE w:val="0"/>
        <w:autoSpaceDN w:val="0"/>
        <w:adjustRightInd w:val="0"/>
        <w:rPr>
          <w:rFonts w:ascii="Courier" w:hAnsi="Courier"/>
          <w:color w:val="000000"/>
          <w:sz w:val="20"/>
        </w:rPr>
      </w:pPr>
      <w:r w:rsidRPr="003F3D25">
        <w:rPr>
          <w:rFonts w:ascii="Courier" w:hAnsi="Courier"/>
          <w:color w:val="000000"/>
          <w:sz w:val="20"/>
        </w:rPr>
        <w:t xml:space="preserve">    Do </w:t>
      </w:r>
      <w:r w:rsidR="002261B8" w:rsidRPr="003F3D25">
        <w:rPr>
          <w:rFonts w:ascii="Courier" w:hAnsi="Courier"/>
          <w:color w:val="000000"/>
          <w:sz w:val="20"/>
        </w:rPr>
        <w:t>Until</w:t>
      </w:r>
      <w:r w:rsidRPr="003F3D25">
        <w:rPr>
          <w:rFonts w:ascii="Courier" w:hAnsi="Courier"/>
          <w:color w:val="000000"/>
          <w:sz w:val="20"/>
        </w:rPr>
        <w:t xml:space="preserve"> sorted </w:t>
      </w:r>
      <w:r w:rsidR="00DF4E06" w:rsidRPr="003F3D25">
        <w:rPr>
          <w:rFonts w:ascii="Courier" w:hAnsi="Courier"/>
          <w:color w:val="000000"/>
          <w:sz w:val="20"/>
        </w:rPr>
        <w:t>=</w:t>
      </w:r>
      <w:r w:rsidRPr="003F3D25">
        <w:rPr>
          <w:rFonts w:ascii="Courier" w:hAnsi="Courier"/>
          <w:color w:val="000000"/>
          <w:sz w:val="20"/>
        </w:rPr>
        <w:t xml:space="preserve"> "Y"</w:t>
      </w:r>
      <w:r w:rsidRPr="003F3D25">
        <w:rPr>
          <w:rFonts w:ascii="Courier" w:hAnsi="Courier"/>
          <w:color w:val="000000"/>
          <w:sz w:val="20"/>
        </w:rPr>
        <w:tab/>
      </w:r>
      <w:r w:rsidR="00EE240E" w:rsidRPr="003F3D25">
        <w:rPr>
          <w:rFonts w:ascii="Courier" w:hAnsi="Courier"/>
          <w:color w:val="000000"/>
          <w:sz w:val="20"/>
        </w:rPr>
        <w:tab/>
      </w:r>
      <w:r w:rsidR="007E0F25">
        <w:rPr>
          <w:rFonts w:ascii="Courier" w:hAnsi="Courier"/>
          <w:color w:val="000000"/>
          <w:sz w:val="20"/>
        </w:rPr>
        <w:t xml:space="preserve">            </w:t>
      </w:r>
      <w:r w:rsidR="007E0F25">
        <w:rPr>
          <w:rFonts w:ascii="Courier" w:hAnsi="Courier"/>
          <w:color w:val="000000"/>
          <w:sz w:val="20"/>
        </w:rPr>
        <w:tab/>
      </w:r>
      <w:r w:rsidR="007E0F25">
        <w:rPr>
          <w:rFonts w:ascii="Courier" w:hAnsi="Courier"/>
          <w:color w:val="000000"/>
          <w:sz w:val="20"/>
        </w:rPr>
        <w:tab/>
        <w:t xml:space="preserve"> </w:t>
      </w:r>
      <w:r w:rsidRPr="003F3D25">
        <w:rPr>
          <w:rFonts w:ascii="Courier" w:hAnsi="Courier"/>
          <w:color w:val="000000"/>
          <w:sz w:val="20"/>
        </w:rPr>
        <w:t xml:space="preserve">' Outer loop: continue until all values </w:t>
      </w:r>
    </w:p>
    <w:p w14:paraId="4FFF5031" w14:textId="2547B1BC" w:rsidR="006A5A42" w:rsidRPr="003F3D25" w:rsidRDefault="002261B8" w:rsidP="002261B8">
      <w:pPr>
        <w:tabs>
          <w:tab w:val="left" w:pos="540"/>
        </w:tabs>
        <w:autoSpaceDE w:val="0"/>
        <w:autoSpaceDN w:val="0"/>
        <w:adjustRightInd w:val="0"/>
        <w:rPr>
          <w:rFonts w:ascii="Courier" w:hAnsi="Courier"/>
          <w:color w:val="000000"/>
          <w:sz w:val="20"/>
        </w:rPr>
      </w:pPr>
      <w:r w:rsidRPr="003F3D25">
        <w:rPr>
          <w:rFonts w:ascii="Courier" w:hAnsi="Courier"/>
          <w:color w:val="000000"/>
          <w:sz w:val="20"/>
        </w:rPr>
        <w:t xml:space="preserve">        </w:t>
      </w:r>
      <w:r w:rsidRPr="002261B8">
        <w:rPr>
          <w:rFonts w:ascii="Courier" w:hAnsi="Courier"/>
          <w:color w:val="000000"/>
          <w:sz w:val="20"/>
        </w:rPr>
        <w:t>sorted = "Y"</w:t>
      </w:r>
      <w:r w:rsidRPr="003F3D25">
        <w:rPr>
          <w:rFonts w:ascii="Courier" w:hAnsi="Courier"/>
          <w:color w:val="000000"/>
          <w:sz w:val="20"/>
        </w:rPr>
        <w:tab/>
      </w:r>
      <w:r w:rsidRPr="003F3D25">
        <w:rPr>
          <w:rFonts w:ascii="Courier" w:hAnsi="Courier"/>
          <w:color w:val="000000"/>
          <w:sz w:val="20"/>
        </w:rPr>
        <w:tab/>
      </w:r>
      <w:r w:rsidRPr="003F3D25">
        <w:rPr>
          <w:rFonts w:ascii="Courier" w:hAnsi="Courier"/>
          <w:color w:val="000000"/>
          <w:sz w:val="20"/>
        </w:rPr>
        <w:tab/>
      </w:r>
      <w:r w:rsidR="007E0F25">
        <w:rPr>
          <w:rFonts w:ascii="Courier" w:hAnsi="Courier"/>
          <w:color w:val="000000"/>
          <w:sz w:val="20"/>
        </w:rPr>
        <w:tab/>
        <w:t xml:space="preserve"> </w:t>
      </w:r>
      <w:r w:rsidRPr="003F3D25">
        <w:rPr>
          <w:rFonts w:ascii="Courier" w:hAnsi="Courier"/>
          <w:color w:val="000000"/>
          <w:sz w:val="20"/>
        </w:rPr>
        <w:t xml:space="preserve">' </w:t>
      </w:r>
      <w:r w:rsidR="006A5A42" w:rsidRPr="003F3D25">
        <w:rPr>
          <w:rFonts w:ascii="Courier" w:hAnsi="Courier"/>
          <w:color w:val="000000"/>
          <w:sz w:val="20"/>
        </w:rPr>
        <w:t>are in sorted order</w:t>
      </w:r>
    </w:p>
    <w:p w14:paraId="10B43E7F" w14:textId="683C812A" w:rsidR="002261B8" w:rsidRPr="003F3D25" w:rsidRDefault="00DF4E06" w:rsidP="002261B8">
      <w:pPr>
        <w:tabs>
          <w:tab w:val="left" w:pos="540"/>
        </w:tabs>
        <w:autoSpaceDE w:val="0"/>
        <w:autoSpaceDN w:val="0"/>
        <w:adjustRightInd w:val="0"/>
        <w:rPr>
          <w:rFonts w:ascii="Courier" w:hAnsi="Courier"/>
          <w:color w:val="000000"/>
          <w:sz w:val="20"/>
        </w:rPr>
      </w:pPr>
      <w:r w:rsidRPr="003F3D25">
        <w:rPr>
          <w:rFonts w:ascii="Courier" w:hAnsi="Courier"/>
          <w:color w:val="000000"/>
          <w:sz w:val="20"/>
        </w:rPr>
        <w:t xml:space="preserve">        </w:t>
      </w:r>
      <w:r w:rsidR="006A5A42" w:rsidRPr="003F3D25">
        <w:rPr>
          <w:rFonts w:ascii="Courier" w:hAnsi="Courier"/>
          <w:color w:val="000000"/>
          <w:sz w:val="20"/>
        </w:rPr>
        <w:t xml:space="preserve">For k = 1 To </w:t>
      </w:r>
      <w:proofErr w:type="spellStart"/>
      <w:r w:rsidR="006A5A42" w:rsidRPr="003F3D25">
        <w:rPr>
          <w:rFonts w:ascii="Courier" w:hAnsi="Courier"/>
          <w:color w:val="000000"/>
          <w:sz w:val="20"/>
        </w:rPr>
        <w:t>numPairs</w:t>
      </w:r>
      <w:proofErr w:type="spellEnd"/>
      <w:r w:rsidR="006A5A42" w:rsidRPr="003F3D25">
        <w:rPr>
          <w:rFonts w:ascii="Courier" w:hAnsi="Courier"/>
          <w:color w:val="000000"/>
          <w:sz w:val="20"/>
        </w:rPr>
        <w:tab/>
      </w:r>
      <w:r w:rsidR="007E0F25">
        <w:rPr>
          <w:rFonts w:ascii="Courier" w:hAnsi="Courier"/>
          <w:color w:val="000000"/>
          <w:sz w:val="20"/>
        </w:rPr>
        <w:t xml:space="preserve">           </w:t>
      </w:r>
      <w:r w:rsidR="007E0F25">
        <w:rPr>
          <w:rFonts w:ascii="Courier" w:hAnsi="Courier"/>
          <w:color w:val="000000"/>
          <w:sz w:val="20"/>
        </w:rPr>
        <w:tab/>
      </w:r>
      <w:r w:rsidR="007E0F25">
        <w:rPr>
          <w:rFonts w:ascii="Courier" w:hAnsi="Courier"/>
          <w:color w:val="000000"/>
          <w:sz w:val="20"/>
        </w:rPr>
        <w:tab/>
      </w:r>
      <w:r w:rsidR="002261B8" w:rsidRPr="003F3D25">
        <w:rPr>
          <w:rFonts w:ascii="Courier" w:hAnsi="Courier"/>
          <w:color w:val="000000"/>
          <w:sz w:val="20"/>
        </w:rPr>
        <w:t xml:space="preserve"> </w:t>
      </w:r>
      <w:r w:rsidR="006A5A42" w:rsidRPr="003F3D25">
        <w:rPr>
          <w:rFonts w:ascii="Courier" w:hAnsi="Courier"/>
          <w:color w:val="000000"/>
          <w:sz w:val="20"/>
        </w:rPr>
        <w:t xml:space="preserve">' Inner loop: compare pairs, </w:t>
      </w:r>
    </w:p>
    <w:p w14:paraId="6DCE47AE" w14:textId="3BFB1F72" w:rsidR="006A5A42" w:rsidRPr="003F3D25" w:rsidRDefault="002261B8" w:rsidP="002261B8">
      <w:pPr>
        <w:tabs>
          <w:tab w:val="left" w:pos="540"/>
        </w:tabs>
        <w:autoSpaceDE w:val="0"/>
        <w:autoSpaceDN w:val="0"/>
        <w:adjustRightInd w:val="0"/>
        <w:rPr>
          <w:rFonts w:ascii="Courier" w:hAnsi="Courier"/>
          <w:color w:val="000000"/>
          <w:sz w:val="20"/>
        </w:rPr>
      </w:pPr>
      <w:r>
        <w:rPr>
          <w:rFonts w:ascii="Courier" w:hAnsi="Courier"/>
          <w:color w:val="000000"/>
          <w:sz w:val="20"/>
        </w:rPr>
        <w:t xml:space="preserve">            </w:t>
      </w:r>
      <w:r w:rsidRPr="002261B8">
        <w:rPr>
          <w:rFonts w:ascii="Courier" w:hAnsi="Courier"/>
          <w:color w:val="000000"/>
          <w:sz w:val="20"/>
        </w:rPr>
        <w:t xml:space="preserve">If </w:t>
      </w:r>
      <w:r w:rsidR="00396F88">
        <w:rPr>
          <w:rFonts w:ascii="Courier" w:hAnsi="Courier"/>
          <w:color w:val="000000"/>
          <w:sz w:val="20"/>
        </w:rPr>
        <w:t>s</w:t>
      </w:r>
      <w:r w:rsidRPr="002261B8">
        <w:rPr>
          <w:rFonts w:ascii="Courier" w:hAnsi="Courier"/>
          <w:color w:val="000000"/>
          <w:sz w:val="20"/>
        </w:rPr>
        <w:t xml:space="preserve">cores(k) &gt; </w:t>
      </w:r>
      <w:proofErr w:type="gramStart"/>
      <w:r w:rsidR="00396F88">
        <w:rPr>
          <w:rFonts w:ascii="Courier" w:hAnsi="Courier"/>
          <w:color w:val="000000"/>
          <w:sz w:val="20"/>
        </w:rPr>
        <w:t>s</w:t>
      </w:r>
      <w:r w:rsidRPr="002261B8">
        <w:rPr>
          <w:rFonts w:ascii="Courier" w:hAnsi="Courier"/>
          <w:color w:val="000000"/>
          <w:sz w:val="20"/>
        </w:rPr>
        <w:t>cores(</w:t>
      </w:r>
      <w:proofErr w:type="gramEnd"/>
      <w:r w:rsidRPr="002261B8">
        <w:rPr>
          <w:rFonts w:ascii="Courier" w:hAnsi="Courier"/>
          <w:color w:val="000000"/>
          <w:sz w:val="20"/>
        </w:rPr>
        <w:t>k + 1) Then</w:t>
      </w:r>
      <w:r w:rsidR="007E0F25">
        <w:rPr>
          <w:rFonts w:ascii="Courier" w:hAnsi="Courier"/>
          <w:color w:val="000000"/>
          <w:sz w:val="20"/>
        </w:rPr>
        <w:tab/>
      </w:r>
      <w:r w:rsidR="007E0F25">
        <w:rPr>
          <w:rFonts w:ascii="Courier" w:hAnsi="Courier"/>
          <w:color w:val="000000"/>
          <w:sz w:val="20"/>
        </w:rPr>
        <w:tab/>
      </w:r>
      <w:r w:rsidRPr="002261B8">
        <w:rPr>
          <w:rFonts w:ascii="Courier" w:hAnsi="Courier"/>
          <w:color w:val="000000"/>
          <w:sz w:val="20"/>
        </w:rPr>
        <w:t xml:space="preserve"> </w:t>
      </w:r>
      <w:r>
        <w:rPr>
          <w:rFonts w:ascii="Courier" w:hAnsi="Courier"/>
          <w:color w:val="000000"/>
          <w:sz w:val="20"/>
        </w:rPr>
        <w:t xml:space="preserve">' </w:t>
      </w:r>
      <w:r w:rsidRPr="002261B8">
        <w:rPr>
          <w:rFonts w:ascii="Courier" w:hAnsi="Courier"/>
          <w:color w:val="000000"/>
          <w:sz w:val="20"/>
        </w:rPr>
        <w:t xml:space="preserve">exchanging </w:t>
      </w:r>
      <w:r w:rsidR="006A5A42" w:rsidRPr="003F3D25">
        <w:rPr>
          <w:rFonts w:ascii="Courier" w:hAnsi="Courier"/>
          <w:color w:val="000000"/>
          <w:sz w:val="20"/>
        </w:rPr>
        <w:t xml:space="preserve">if out of order                </w:t>
      </w:r>
    </w:p>
    <w:p w14:paraId="1DA0CB3C" w14:textId="77777777" w:rsidR="006A5A42" w:rsidRPr="003F3D25" w:rsidRDefault="006A5A42" w:rsidP="002261B8">
      <w:pPr>
        <w:tabs>
          <w:tab w:val="left" w:pos="540"/>
        </w:tabs>
        <w:autoSpaceDE w:val="0"/>
        <w:autoSpaceDN w:val="0"/>
        <w:adjustRightInd w:val="0"/>
        <w:rPr>
          <w:rFonts w:ascii="Courier" w:hAnsi="Courier"/>
          <w:color w:val="000000"/>
          <w:sz w:val="20"/>
        </w:rPr>
      </w:pPr>
      <w:r w:rsidRPr="003F3D25">
        <w:rPr>
          <w:rFonts w:ascii="Courier" w:hAnsi="Courier"/>
          <w:color w:val="000000"/>
          <w:sz w:val="20"/>
        </w:rPr>
        <w:t xml:space="preserve">                    temp = </w:t>
      </w:r>
      <w:r w:rsidR="00396F88" w:rsidRPr="003F3D25">
        <w:rPr>
          <w:rFonts w:ascii="Courier" w:hAnsi="Courier"/>
          <w:color w:val="000000"/>
          <w:sz w:val="20"/>
        </w:rPr>
        <w:t>s</w:t>
      </w:r>
      <w:r w:rsidRPr="003F3D25">
        <w:rPr>
          <w:rFonts w:ascii="Courier" w:hAnsi="Courier"/>
          <w:color w:val="000000"/>
          <w:sz w:val="20"/>
        </w:rPr>
        <w:t>cores(k)</w:t>
      </w:r>
    </w:p>
    <w:p w14:paraId="3CA17B5D" w14:textId="77777777" w:rsidR="006A5A42" w:rsidRPr="003F3D25" w:rsidRDefault="006A5A42" w:rsidP="002261B8">
      <w:pPr>
        <w:tabs>
          <w:tab w:val="left" w:pos="540"/>
        </w:tabs>
        <w:autoSpaceDE w:val="0"/>
        <w:autoSpaceDN w:val="0"/>
        <w:adjustRightInd w:val="0"/>
        <w:rPr>
          <w:rFonts w:ascii="Courier" w:hAnsi="Courier"/>
          <w:color w:val="000000"/>
          <w:sz w:val="20"/>
        </w:rPr>
      </w:pPr>
      <w:r w:rsidRPr="003F3D25">
        <w:rPr>
          <w:rFonts w:ascii="Courier" w:hAnsi="Courier"/>
          <w:color w:val="000000"/>
          <w:sz w:val="20"/>
        </w:rPr>
        <w:t xml:space="preserve">                    </w:t>
      </w:r>
      <w:r w:rsidR="00396F88" w:rsidRPr="003F3D25">
        <w:rPr>
          <w:rFonts w:ascii="Courier" w:hAnsi="Courier"/>
          <w:color w:val="000000"/>
          <w:sz w:val="20"/>
        </w:rPr>
        <w:t>s</w:t>
      </w:r>
      <w:r w:rsidRPr="003F3D25">
        <w:rPr>
          <w:rFonts w:ascii="Courier" w:hAnsi="Courier"/>
          <w:color w:val="000000"/>
          <w:sz w:val="20"/>
        </w:rPr>
        <w:t xml:space="preserve">cores(k) = </w:t>
      </w:r>
      <w:proofErr w:type="gramStart"/>
      <w:r w:rsidR="00396F88" w:rsidRPr="003F3D25">
        <w:rPr>
          <w:rFonts w:ascii="Courier" w:hAnsi="Courier"/>
          <w:color w:val="000000"/>
          <w:sz w:val="20"/>
        </w:rPr>
        <w:t>s</w:t>
      </w:r>
      <w:r w:rsidRPr="003F3D25">
        <w:rPr>
          <w:rFonts w:ascii="Courier" w:hAnsi="Courier"/>
          <w:color w:val="000000"/>
          <w:sz w:val="20"/>
        </w:rPr>
        <w:t>cores(</w:t>
      </w:r>
      <w:proofErr w:type="gramEnd"/>
      <w:r w:rsidRPr="003F3D25">
        <w:rPr>
          <w:rFonts w:ascii="Courier" w:hAnsi="Courier"/>
          <w:color w:val="000000"/>
          <w:sz w:val="20"/>
        </w:rPr>
        <w:t>k + 1)</w:t>
      </w:r>
      <w:bookmarkStart w:id="12" w:name="_GoBack"/>
      <w:bookmarkEnd w:id="12"/>
    </w:p>
    <w:p w14:paraId="1A066BF7" w14:textId="77777777" w:rsidR="006A5A42" w:rsidRPr="003F3D25" w:rsidRDefault="006A5A42" w:rsidP="002261B8">
      <w:pPr>
        <w:tabs>
          <w:tab w:val="left" w:pos="540"/>
        </w:tabs>
        <w:autoSpaceDE w:val="0"/>
        <w:autoSpaceDN w:val="0"/>
        <w:adjustRightInd w:val="0"/>
        <w:rPr>
          <w:rFonts w:ascii="Courier" w:hAnsi="Courier"/>
          <w:color w:val="000000"/>
          <w:sz w:val="20"/>
        </w:rPr>
      </w:pPr>
      <w:r w:rsidRPr="003F3D25">
        <w:rPr>
          <w:rFonts w:ascii="Courier" w:hAnsi="Courier"/>
          <w:color w:val="000000"/>
          <w:sz w:val="20"/>
        </w:rPr>
        <w:t xml:space="preserve">                    </w:t>
      </w:r>
      <w:proofErr w:type="gramStart"/>
      <w:r w:rsidR="00396F88" w:rsidRPr="003F3D25">
        <w:rPr>
          <w:rFonts w:ascii="Courier" w:hAnsi="Courier"/>
          <w:color w:val="000000"/>
          <w:sz w:val="20"/>
        </w:rPr>
        <w:t>s</w:t>
      </w:r>
      <w:r w:rsidRPr="003F3D25">
        <w:rPr>
          <w:rFonts w:ascii="Courier" w:hAnsi="Courier"/>
          <w:color w:val="000000"/>
          <w:sz w:val="20"/>
        </w:rPr>
        <w:t>cores(</w:t>
      </w:r>
      <w:proofErr w:type="gramEnd"/>
      <w:r w:rsidRPr="003F3D25">
        <w:rPr>
          <w:rFonts w:ascii="Courier" w:hAnsi="Courier"/>
          <w:color w:val="000000"/>
          <w:sz w:val="20"/>
        </w:rPr>
        <w:t>k + 1) = temp</w:t>
      </w:r>
    </w:p>
    <w:p w14:paraId="036899A8" w14:textId="77777777" w:rsidR="006A5A42" w:rsidRPr="003F3D25" w:rsidRDefault="006A5A42" w:rsidP="002261B8">
      <w:pPr>
        <w:tabs>
          <w:tab w:val="left" w:pos="540"/>
        </w:tabs>
        <w:autoSpaceDE w:val="0"/>
        <w:autoSpaceDN w:val="0"/>
        <w:adjustRightInd w:val="0"/>
        <w:rPr>
          <w:rFonts w:ascii="Courier" w:hAnsi="Courier"/>
          <w:color w:val="000000"/>
          <w:sz w:val="20"/>
        </w:rPr>
      </w:pPr>
      <w:r w:rsidRPr="003F3D25">
        <w:rPr>
          <w:rFonts w:ascii="Courier" w:hAnsi="Courier"/>
          <w:color w:val="000000"/>
          <w:sz w:val="20"/>
        </w:rPr>
        <w:t xml:space="preserve">                    sorted = "N"</w:t>
      </w:r>
    </w:p>
    <w:p w14:paraId="5EDB7AFA" w14:textId="77777777" w:rsidR="006A5A42" w:rsidRPr="003F3D25" w:rsidRDefault="00DF4E06" w:rsidP="002261B8">
      <w:pPr>
        <w:tabs>
          <w:tab w:val="left" w:pos="540"/>
        </w:tabs>
        <w:autoSpaceDE w:val="0"/>
        <w:autoSpaceDN w:val="0"/>
        <w:adjustRightInd w:val="0"/>
        <w:rPr>
          <w:rFonts w:ascii="Courier" w:hAnsi="Courier"/>
          <w:color w:val="000000"/>
          <w:sz w:val="20"/>
        </w:rPr>
      </w:pPr>
      <w:r w:rsidRPr="003F3D25">
        <w:rPr>
          <w:rFonts w:ascii="Courier" w:hAnsi="Courier"/>
          <w:color w:val="000000"/>
          <w:sz w:val="20"/>
        </w:rPr>
        <w:t xml:space="preserve">            </w:t>
      </w:r>
      <w:r w:rsidR="006A5A42" w:rsidRPr="003F3D25">
        <w:rPr>
          <w:rFonts w:ascii="Courier" w:hAnsi="Courier"/>
          <w:color w:val="000000"/>
          <w:sz w:val="20"/>
        </w:rPr>
        <w:t>End If</w:t>
      </w:r>
    </w:p>
    <w:p w14:paraId="2509A476" w14:textId="77777777" w:rsidR="006A5A42" w:rsidRPr="003F3D25" w:rsidRDefault="00DF4E06" w:rsidP="002261B8">
      <w:pPr>
        <w:tabs>
          <w:tab w:val="left" w:pos="540"/>
        </w:tabs>
        <w:autoSpaceDE w:val="0"/>
        <w:autoSpaceDN w:val="0"/>
        <w:adjustRightInd w:val="0"/>
        <w:rPr>
          <w:rFonts w:ascii="Courier" w:hAnsi="Courier"/>
          <w:color w:val="000000"/>
          <w:sz w:val="20"/>
        </w:rPr>
      </w:pPr>
      <w:r w:rsidRPr="003F3D25">
        <w:rPr>
          <w:rFonts w:ascii="Courier" w:hAnsi="Courier"/>
          <w:color w:val="000000"/>
          <w:sz w:val="20"/>
        </w:rPr>
        <w:t xml:space="preserve">        </w:t>
      </w:r>
      <w:r w:rsidR="006A5A42" w:rsidRPr="003F3D25">
        <w:rPr>
          <w:rFonts w:ascii="Courier" w:hAnsi="Courier"/>
          <w:color w:val="000000"/>
          <w:sz w:val="20"/>
        </w:rPr>
        <w:t>Next</w:t>
      </w:r>
    </w:p>
    <w:p w14:paraId="7DF6FBF6" w14:textId="77777777" w:rsidR="006A5A42" w:rsidRPr="003F3D25" w:rsidRDefault="00DF4E06" w:rsidP="002261B8">
      <w:pPr>
        <w:tabs>
          <w:tab w:val="left" w:pos="540"/>
        </w:tabs>
        <w:autoSpaceDE w:val="0"/>
        <w:autoSpaceDN w:val="0"/>
        <w:adjustRightInd w:val="0"/>
        <w:rPr>
          <w:rFonts w:ascii="Courier" w:hAnsi="Courier"/>
          <w:color w:val="000000"/>
          <w:sz w:val="20"/>
        </w:rPr>
      </w:pPr>
      <w:r w:rsidRPr="003F3D25">
        <w:rPr>
          <w:rFonts w:ascii="Courier" w:hAnsi="Courier"/>
          <w:color w:val="000000"/>
          <w:sz w:val="20"/>
        </w:rPr>
        <w:t xml:space="preserve">        </w:t>
      </w:r>
      <w:proofErr w:type="spellStart"/>
      <w:r w:rsidR="006A5A42" w:rsidRPr="003F3D25">
        <w:rPr>
          <w:rFonts w:ascii="Courier" w:hAnsi="Courier"/>
          <w:color w:val="000000"/>
          <w:sz w:val="20"/>
        </w:rPr>
        <w:t>numPairs</w:t>
      </w:r>
      <w:proofErr w:type="spellEnd"/>
      <w:r w:rsidR="006A5A42" w:rsidRPr="003F3D25">
        <w:rPr>
          <w:rFonts w:ascii="Courier" w:hAnsi="Courier"/>
          <w:color w:val="000000"/>
          <w:sz w:val="20"/>
        </w:rPr>
        <w:t xml:space="preserve"> = </w:t>
      </w:r>
      <w:proofErr w:type="spellStart"/>
      <w:r w:rsidR="006A5A42" w:rsidRPr="003F3D25">
        <w:rPr>
          <w:rFonts w:ascii="Courier" w:hAnsi="Courier"/>
          <w:color w:val="000000"/>
          <w:sz w:val="20"/>
        </w:rPr>
        <w:t>numPairs</w:t>
      </w:r>
      <w:proofErr w:type="spellEnd"/>
      <w:r w:rsidR="006A5A42" w:rsidRPr="003F3D25">
        <w:rPr>
          <w:rFonts w:ascii="Courier" w:hAnsi="Courier"/>
          <w:color w:val="000000"/>
          <w:sz w:val="20"/>
        </w:rPr>
        <w:t xml:space="preserve"> - 1</w:t>
      </w:r>
    </w:p>
    <w:p w14:paraId="072CF5F2" w14:textId="77777777" w:rsidR="006A5A42" w:rsidRPr="003F3D25" w:rsidRDefault="00DF4E06" w:rsidP="002261B8">
      <w:pPr>
        <w:tabs>
          <w:tab w:val="left" w:pos="540"/>
        </w:tabs>
        <w:autoSpaceDE w:val="0"/>
        <w:autoSpaceDN w:val="0"/>
        <w:adjustRightInd w:val="0"/>
        <w:rPr>
          <w:rFonts w:ascii="Courier" w:hAnsi="Courier"/>
          <w:color w:val="000000"/>
          <w:sz w:val="20"/>
        </w:rPr>
      </w:pPr>
      <w:r w:rsidRPr="003F3D25">
        <w:rPr>
          <w:rFonts w:ascii="Courier" w:hAnsi="Courier"/>
          <w:color w:val="000000"/>
          <w:sz w:val="20"/>
        </w:rPr>
        <w:t xml:space="preserve">    </w:t>
      </w:r>
      <w:r w:rsidR="006A5A42" w:rsidRPr="003F3D25">
        <w:rPr>
          <w:rFonts w:ascii="Courier" w:hAnsi="Courier"/>
          <w:color w:val="000000"/>
          <w:sz w:val="20"/>
        </w:rPr>
        <w:t>Loop</w:t>
      </w:r>
    </w:p>
    <w:p w14:paraId="62E3F5D7" w14:textId="77777777" w:rsidR="006A5A42" w:rsidRPr="003F3D25" w:rsidRDefault="006A5A42" w:rsidP="002261B8">
      <w:pPr>
        <w:tabs>
          <w:tab w:val="left" w:pos="540"/>
        </w:tabs>
        <w:autoSpaceDE w:val="0"/>
        <w:autoSpaceDN w:val="0"/>
        <w:adjustRightInd w:val="0"/>
        <w:rPr>
          <w:rFonts w:ascii="Courier" w:hAnsi="Courier"/>
          <w:color w:val="000000"/>
          <w:sz w:val="20"/>
        </w:rPr>
      </w:pPr>
      <w:r w:rsidRPr="003F3D25">
        <w:rPr>
          <w:rFonts w:ascii="Courier" w:hAnsi="Courier"/>
          <w:color w:val="000000"/>
          <w:sz w:val="20"/>
        </w:rPr>
        <w:t>End Sub</w:t>
      </w:r>
    </w:p>
    <w:p w14:paraId="5E5B2A65" w14:textId="77777777" w:rsidR="006A5A42" w:rsidRPr="00BF3F0B" w:rsidRDefault="006A5A42">
      <w:pPr>
        <w:autoSpaceDE w:val="0"/>
        <w:autoSpaceDN w:val="0"/>
        <w:adjustRightInd w:val="0"/>
        <w:rPr>
          <w:rFonts w:ascii="Times" w:hAnsi="Times"/>
          <w:sz w:val="22"/>
          <w:szCs w:val="22"/>
        </w:rPr>
      </w:pPr>
    </w:p>
    <w:p w14:paraId="6A76571B" w14:textId="77777777" w:rsidR="006A5A42" w:rsidRPr="00BF3F0B" w:rsidRDefault="006A5A42">
      <w:pPr>
        <w:rPr>
          <w:rFonts w:ascii="Times" w:hAnsi="Times"/>
          <w:sz w:val="22"/>
          <w:szCs w:val="22"/>
        </w:rPr>
      </w:pPr>
      <w:r w:rsidRPr="00BF3F0B">
        <w:rPr>
          <w:rFonts w:ascii="Times" w:hAnsi="Times"/>
          <w:sz w:val="22"/>
          <w:szCs w:val="22"/>
        </w:rPr>
        <w:t xml:space="preserve">This procedure sorts the array by making several passes over the data.  On the first pass through the array, every pair of adjacent array elements (like </w:t>
      </w:r>
      <w:proofErr w:type="gramStart"/>
      <w:r w:rsidR="00396F88">
        <w:rPr>
          <w:rFonts w:ascii="Times" w:hAnsi="Times"/>
          <w:i/>
          <w:sz w:val="22"/>
          <w:szCs w:val="22"/>
        </w:rPr>
        <w:t>s</w:t>
      </w:r>
      <w:r w:rsidRPr="00BF3F0B">
        <w:rPr>
          <w:rFonts w:ascii="Times" w:hAnsi="Times"/>
          <w:i/>
          <w:sz w:val="22"/>
          <w:szCs w:val="22"/>
        </w:rPr>
        <w:t>cores(</w:t>
      </w:r>
      <w:proofErr w:type="gramEnd"/>
      <w:r w:rsidRPr="00BF3F0B">
        <w:rPr>
          <w:rFonts w:ascii="Times" w:hAnsi="Times"/>
          <w:i/>
          <w:sz w:val="22"/>
          <w:szCs w:val="22"/>
        </w:rPr>
        <w:t xml:space="preserve">1) </w:t>
      </w:r>
      <w:r w:rsidRPr="00BF3F0B">
        <w:rPr>
          <w:rFonts w:ascii="Times" w:hAnsi="Times"/>
          <w:sz w:val="22"/>
          <w:szCs w:val="22"/>
        </w:rPr>
        <w:t xml:space="preserve">and </w:t>
      </w:r>
      <w:r w:rsidR="00396F88">
        <w:rPr>
          <w:rFonts w:ascii="Times" w:hAnsi="Times"/>
          <w:i/>
          <w:sz w:val="22"/>
          <w:szCs w:val="22"/>
        </w:rPr>
        <w:t>s</w:t>
      </w:r>
      <w:r w:rsidRPr="00BF3F0B">
        <w:rPr>
          <w:rFonts w:ascii="Times" w:hAnsi="Times"/>
          <w:i/>
          <w:sz w:val="22"/>
          <w:szCs w:val="22"/>
        </w:rPr>
        <w:t>cores(2)</w:t>
      </w:r>
      <w:r w:rsidRPr="00BF3F0B">
        <w:rPr>
          <w:rFonts w:ascii="Times" w:hAnsi="Times"/>
          <w:sz w:val="22"/>
          <w:szCs w:val="22"/>
        </w:rPr>
        <w:t xml:space="preserve">) is compared.  If these two values are in the correct order (i.e., the If condition is False), they are left alone.  If they are out of order (i.e., the If condition is True), the two values are swapped.  After going through the entire array once and swapping values if a pair is out of order (the inner loop), the largest value will be in the last position of the array.  It is no longer necessary to look at that item.  After making a second pass through the array, the largest </w:t>
      </w:r>
      <w:r w:rsidRPr="00BF3F0B">
        <w:rPr>
          <w:rFonts w:ascii="Times" w:hAnsi="Times"/>
          <w:sz w:val="22"/>
          <w:szCs w:val="22"/>
          <w:u w:val="single"/>
        </w:rPr>
        <w:t>two</w:t>
      </w:r>
      <w:r w:rsidRPr="00BF3F0B">
        <w:rPr>
          <w:rFonts w:ascii="Times" w:hAnsi="Times"/>
          <w:sz w:val="22"/>
          <w:szCs w:val="22"/>
        </w:rPr>
        <w:t xml:space="preserve"> items will be in the last </w:t>
      </w:r>
      <w:r w:rsidRPr="00BF3F0B">
        <w:rPr>
          <w:rFonts w:ascii="Times" w:hAnsi="Times"/>
          <w:sz w:val="22"/>
          <w:szCs w:val="22"/>
          <w:u w:val="single"/>
        </w:rPr>
        <w:t>two</w:t>
      </w:r>
      <w:r w:rsidRPr="00BF3F0B">
        <w:rPr>
          <w:rFonts w:ascii="Times" w:hAnsi="Times"/>
          <w:sz w:val="22"/>
          <w:szCs w:val="22"/>
        </w:rPr>
        <w:t xml:space="preserve"> positions of the array.  Thus, each time we go through the array, we need to examine one less pair of array elements.  The value of </w:t>
      </w:r>
      <w:proofErr w:type="spellStart"/>
      <w:r w:rsidRPr="00BF3F0B">
        <w:rPr>
          <w:rFonts w:ascii="Times" w:hAnsi="Times"/>
          <w:i/>
          <w:sz w:val="22"/>
          <w:szCs w:val="22"/>
        </w:rPr>
        <w:t>numPairs</w:t>
      </w:r>
      <w:proofErr w:type="spellEnd"/>
      <w:r w:rsidRPr="00BF3F0B">
        <w:rPr>
          <w:rFonts w:ascii="Times" w:hAnsi="Times"/>
          <w:sz w:val="22"/>
          <w:szCs w:val="22"/>
        </w:rPr>
        <w:t xml:space="preserve"> tells how many pairs of array elements still need to be examined.</w:t>
      </w:r>
    </w:p>
    <w:p w14:paraId="58F88EA8" w14:textId="77777777" w:rsidR="006A5A42" w:rsidRPr="00BF3F0B" w:rsidRDefault="006A5A42">
      <w:pPr>
        <w:rPr>
          <w:rFonts w:ascii="Times" w:hAnsi="Times"/>
          <w:sz w:val="22"/>
          <w:szCs w:val="22"/>
        </w:rPr>
      </w:pPr>
    </w:p>
    <w:p w14:paraId="5285B9CB" w14:textId="77777777" w:rsidR="006A5A42" w:rsidRPr="00BF3F0B" w:rsidRDefault="006A5A42">
      <w:pPr>
        <w:rPr>
          <w:rFonts w:ascii="Times" w:hAnsi="Times"/>
          <w:sz w:val="22"/>
          <w:szCs w:val="22"/>
        </w:rPr>
      </w:pPr>
      <w:r w:rsidRPr="00BF3F0B">
        <w:rPr>
          <w:rFonts w:ascii="Times" w:hAnsi="Times"/>
          <w:sz w:val="22"/>
          <w:szCs w:val="22"/>
        </w:rPr>
        <w:t xml:space="preserve">If we ever go through the array without switching any values at all, then the array is sorted and the loop can terminate.  That’s the purpose of the variable </w:t>
      </w:r>
      <w:r w:rsidRPr="00BF3F0B">
        <w:rPr>
          <w:rFonts w:ascii="Times" w:hAnsi="Times"/>
          <w:i/>
          <w:sz w:val="22"/>
          <w:szCs w:val="22"/>
        </w:rPr>
        <w:t>sorted</w:t>
      </w:r>
      <w:r w:rsidRPr="00BF3F0B">
        <w:rPr>
          <w:rFonts w:ascii="Times" w:hAnsi="Times"/>
          <w:sz w:val="22"/>
          <w:szCs w:val="22"/>
        </w:rPr>
        <w:t xml:space="preserve"> in this program.  If a pair of values is out of order, the values are switched and </w:t>
      </w:r>
      <w:r w:rsidRPr="00BF3F0B">
        <w:rPr>
          <w:rFonts w:ascii="Times" w:hAnsi="Times"/>
          <w:b/>
          <w:sz w:val="22"/>
          <w:szCs w:val="22"/>
        </w:rPr>
        <w:t>sorted</w:t>
      </w:r>
      <w:r w:rsidRPr="00BF3F0B">
        <w:rPr>
          <w:rFonts w:ascii="Times" w:hAnsi="Times"/>
          <w:sz w:val="22"/>
          <w:szCs w:val="22"/>
        </w:rPr>
        <w:t xml:space="preserve"> is set to "N".  Then we need to go through the array once again.  If </w:t>
      </w:r>
      <w:r w:rsidRPr="00BF3F0B">
        <w:rPr>
          <w:rFonts w:ascii="Times" w:hAnsi="Times"/>
          <w:i/>
          <w:sz w:val="22"/>
          <w:szCs w:val="22"/>
        </w:rPr>
        <w:t>sorted</w:t>
      </w:r>
      <w:r w:rsidRPr="00BF3F0B">
        <w:rPr>
          <w:rFonts w:ascii="Times" w:hAnsi="Times"/>
          <w:sz w:val="22"/>
          <w:szCs w:val="22"/>
        </w:rPr>
        <w:t xml:space="preserve"> is "Y" because no switches had to be made, the array is completely sorted so the outer loop ends.  </w:t>
      </w:r>
    </w:p>
    <w:p w14:paraId="6F3576C3" w14:textId="77777777" w:rsidR="006A5A42" w:rsidRPr="00BF3F0B" w:rsidRDefault="006A5A42" w:rsidP="006A5A42">
      <w:pPr>
        <w:rPr>
          <w:rFonts w:ascii="Times" w:hAnsi="Times"/>
          <w:sz w:val="22"/>
          <w:szCs w:val="22"/>
        </w:rPr>
      </w:pPr>
      <w:r w:rsidRPr="00BF3F0B">
        <w:rPr>
          <w:rFonts w:ascii="Times" w:hAnsi="Times"/>
          <w:sz w:val="22"/>
          <w:szCs w:val="22"/>
        </w:rPr>
        <w:t xml:space="preserve">Once the array is in sorted order, searching the array can be done more efficiently by using a binary search rather than a linear search. </w:t>
      </w:r>
    </w:p>
    <w:sectPr w:rsidR="006A5A42" w:rsidRPr="00BF3F0B">
      <w:headerReference w:type="default" r:id="rId7"/>
      <w:footerReference w:type="default" r:id="rId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75050" w14:textId="77777777" w:rsidR="00565E6C" w:rsidRDefault="00565E6C">
      <w:r>
        <w:separator/>
      </w:r>
    </w:p>
  </w:endnote>
  <w:endnote w:type="continuationSeparator" w:id="0">
    <w:p w14:paraId="47CC76DD" w14:textId="77777777" w:rsidR="00565E6C" w:rsidRDefault="00565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neva">
    <w:altName w:val="Segoe UI Symbol"/>
    <w:charset w:val="00"/>
    <w:family w:val="auto"/>
    <w:pitch w:val="variable"/>
    <w:sig w:usb0="E00002FF" w:usb1="5200205F" w:usb2="00A0C000" w:usb3="00000000" w:csb0="000001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60C1F" w14:textId="77777777" w:rsidR="006A5A42" w:rsidRDefault="006A5A42">
    <w:pPr>
      <w:pStyle w:val="Footer"/>
      <w:widowControl w:val="0"/>
      <w:tabs>
        <w:tab w:val="clear" w:pos="4320"/>
        <w:tab w:val="clear" w:pos="8640"/>
        <w:tab w:val="center" w:pos="4680"/>
        <w:tab w:val="right" w:pos="9360"/>
      </w:tabs>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395A2" w14:textId="77777777" w:rsidR="00565E6C" w:rsidRDefault="00565E6C">
      <w:r>
        <w:separator/>
      </w:r>
    </w:p>
  </w:footnote>
  <w:footnote w:type="continuationSeparator" w:id="0">
    <w:p w14:paraId="422D13F4" w14:textId="77777777" w:rsidR="00565E6C" w:rsidRDefault="00565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0F0BF" w14:textId="280896AD" w:rsidR="006A5A42" w:rsidRDefault="006A5A42">
    <w:pPr>
      <w:pStyle w:val="Header"/>
      <w:jc w:val="right"/>
    </w:pPr>
    <w:r>
      <w:rPr>
        <w:rStyle w:val="PageNumber"/>
      </w:rPr>
      <w:fldChar w:fldCharType="begin"/>
    </w:r>
    <w:r>
      <w:rPr>
        <w:rStyle w:val="PageNumber"/>
      </w:rPr>
      <w:instrText xml:space="preserve"> PAGE </w:instrText>
    </w:r>
    <w:r>
      <w:rPr>
        <w:rStyle w:val="PageNumber"/>
      </w:rPr>
      <w:fldChar w:fldCharType="separate"/>
    </w:r>
    <w:r w:rsidR="003F1B7B">
      <w:rPr>
        <w:rStyle w:val="PageNumber"/>
        <w:noProof/>
      </w:rPr>
      <w:t>10</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F0409"/>
    <w:lvl w:ilvl="0">
      <w:start w:val="8"/>
      <w:numFmt w:val="decimal"/>
      <w:lvlText w:val="%1."/>
      <w:lvlJc w:val="left"/>
      <w:pPr>
        <w:tabs>
          <w:tab w:val="num" w:pos="360"/>
        </w:tabs>
        <w:ind w:left="360" w:hanging="360"/>
      </w:pPr>
      <w:rPr>
        <w:rFonts w:hint="default"/>
      </w:rPr>
    </w:lvl>
  </w:abstractNum>
  <w:abstractNum w:abstractNumId="1" w15:restartNumberingAfterBreak="0">
    <w:nsid w:val="00000002"/>
    <w:multiLevelType w:val="singleLevel"/>
    <w:tmpl w:val="00000000"/>
    <w:lvl w:ilvl="0">
      <w:start w:val="2"/>
      <w:numFmt w:val="lowerLetter"/>
      <w:lvlText w:val="%1."/>
      <w:lvlJc w:val="left"/>
      <w:pPr>
        <w:tabs>
          <w:tab w:val="num" w:pos="360"/>
        </w:tabs>
        <w:ind w:left="360" w:hanging="360"/>
      </w:pPr>
      <w:rPr>
        <w:rFonts w:hint="default"/>
      </w:rPr>
    </w:lvl>
  </w:abstractNum>
  <w:abstractNum w:abstractNumId="2" w15:restartNumberingAfterBreak="0">
    <w:nsid w:val="00000003"/>
    <w:multiLevelType w:val="singleLevel"/>
    <w:tmpl w:val="00000000"/>
    <w:lvl w:ilvl="0">
      <w:start w:val="1"/>
      <w:numFmt w:val="decimal"/>
      <w:lvlText w:val="%1"/>
      <w:lvlJc w:val="left"/>
      <w:pPr>
        <w:tabs>
          <w:tab w:val="num" w:pos="1350"/>
        </w:tabs>
        <w:ind w:left="1350" w:hanging="360"/>
      </w:pPr>
      <w:rPr>
        <w:rFonts w:hint="default"/>
      </w:rPr>
    </w:lvl>
  </w:abstractNum>
  <w:abstractNum w:abstractNumId="3" w15:restartNumberingAfterBreak="0">
    <w:nsid w:val="00000004"/>
    <w:multiLevelType w:val="singleLevel"/>
    <w:tmpl w:val="00000000"/>
    <w:lvl w:ilvl="0">
      <w:start w:val="8"/>
      <w:numFmt w:val="decimal"/>
      <w:lvlText w:val="%1"/>
      <w:lvlJc w:val="left"/>
      <w:pPr>
        <w:tabs>
          <w:tab w:val="num" w:pos="360"/>
        </w:tabs>
        <w:ind w:left="360" w:hanging="360"/>
      </w:pPr>
      <w:rPr>
        <w:rFonts w:hint="default"/>
      </w:rPr>
    </w:lvl>
  </w:abstractNum>
  <w:abstractNum w:abstractNumId="4" w15:restartNumberingAfterBreak="0">
    <w:nsid w:val="00000005"/>
    <w:multiLevelType w:val="singleLevel"/>
    <w:tmpl w:val="00000000"/>
    <w:lvl w:ilvl="0">
      <w:start w:val="7"/>
      <w:numFmt w:val="decimal"/>
      <w:lvlText w:val="%1"/>
      <w:lvlJc w:val="left"/>
      <w:pPr>
        <w:tabs>
          <w:tab w:val="num" w:pos="360"/>
        </w:tabs>
        <w:ind w:left="360" w:hanging="360"/>
      </w:pPr>
      <w:rPr>
        <w:rFonts w:hint="default"/>
      </w:rPr>
    </w:lvl>
  </w:abstractNum>
  <w:abstractNum w:abstractNumId="5" w15:restartNumberingAfterBreak="0">
    <w:nsid w:val="00000006"/>
    <w:multiLevelType w:val="singleLevel"/>
    <w:tmpl w:val="00000000"/>
    <w:lvl w:ilvl="0">
      <w:start w:val="8"/>
      <w:numFmt w:val="decimal"/>
      <w:lvlText w:val="%1"/>
      <w:lvlJc w:val="left"/>
      <w:pPr>
        <w:tabs>
          <w:tab w:val="num" w:pos="360"/>
        </w:tabs>
        <w:ind w:left="360" w:hanging="360"/>
      </w:pPr>
      <w:rPr>
        <w:rFonts w:hint="default"/>
      </w:rPr>
    </w:lvl>
  </w:abstractNum>
  <w:abstractNum w:abstractNumId="6" w15:restartNumberingAfterBreak="0">
    <w:nsid w:val="00000015"/>
    <w:multiLevelType w:val="singleLevel"/>
    <w:tmpl w:val="000F0409"/>
    <w:lvl w:ilvl="0">
      <w:start w:val="1"/>
      <w:numFmt w:val="decimal"/>
      <w:lvlText w:val="%1."/>
      <w:lvlJc w:val="left"/>
      <w:pPr>
        <w:tabs>
          <w:tab w:val="num" w:pos="360"/>
        </w:tabs>
        <w:ind w:left="360" w:hanging="360"/>
      </w:pPr>
      <w:rPr>
        <w:rFonts w:hint="default"/>
      </w:rPr>
    </w:lvl>
  </w:abstractNum>
  <w:abstractNum w:abstractNumId="7" w15:restartNumberingAfterBreak="0">
    <w:nsid w:val="00000016"/>
    <w:multiLevelType w:val="singleLevel"/>
    <w:tmpl w:val="00000000"/>
    <w:lvl w:ilvl="0">
      <w:start w:val="1"/>
      <w:numFmt w:val="lowerLetter"/>
      <w:lvlText w:val="%1)"/>
      <w:lvlJc w:val="left"/>
      <w:pPr>
        <w:tabs>
          <w:tab w:val="num" w:pos="1080"/>
        </w:tabs>
        <w:ind w:left="1080" w:hanging="360"/>
      </w:pPr>
      <w:rPr>
        <w:rFonts w:hint="default"/>
      </w:rPr>
    </w:lvl>
  </w:abstractNum>
  <w:abstractNum w:abstractNumId="8" w15:restartNumberingAfterBreak="0">
    <w:nsid w:val="00000017"/>
    <w:multiLevelType w:val="singleLevel"/>
    <w:tmpl w:val="00000000"/>
    <w:lvl w:ilvl="0">
      <w:start w:val="1"/>
      <w:numFmt w:val="lowerLetter"/>
      <w:lvlText w:val="%1)"/>
      <w:lvlJc w:val="left"/>
      <w:pPr>
        <w:tabs>
          <w:tab w:val="num" w:pos="1080"/>
        </w:tabs>
        <w:ind w:left="1080" w:hanging="360"/>
      </w:pPr>
      <w:rPr>
        <w:rFonts w:hint="default"/>
      </w:rPr>
    </w:lvl>
  </w:abstractNum>
  <w:abstractNum w:abstractNumId="9" w15:restartNumberingAfterBreak="0">
    <w:nsid w:val="021914D8"/>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06D717B0"/>
    <w:multiLevelType w:val="multilevel"/>
    <w:tmpl w:val="F24CF60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BC7925"/>
    <w:multiLevelType w:val="hybridMultilevel"/>
    <w:tmpl w:val="98AEF3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3908B8"/>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12306606"/>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130136A6"/>
    <w:multiLevelType w:val="hybridMultilevel"/>
    <w:tmpl w:val="7C88E088"/>
    <w:lvl w:ilvl="0" w:tplc="04090001">
      <w:start w:val="1"/>
      <w:numFmt w:val="bullet"/>
      <w:lvlText w:val=""/>
      <w:lvlJc w:val="left"/>
      <w:pPr>
        <w:tabs>
          <w:tab w:val="num" w:pos="720"/>
        </w:tabs>
        <w:ind w:left="720" w:hanging="360"/>
      </w:pPr>
      <w:rPr>
        <w:rFonts w:ascii="Symbol" w:hAnsi="Symbol" w:hint="default"/>
      </w:rPr>
    </w:lvl>
    <w:lvl w:ilvl="1" w:tplc="6714C514">
      <w:start w:val="1"/>
      <w:numFmt w:val="bullet"/>
      <w:lvlText w:val=""/>
      <w:lvlJc w:val="left"/>
      <w:pPr>
        <w:tabs>
          <w:tab w:val="num" w:pos="1440"/>
        </w:tabs>
        <w:ind w:left="1440" w:hanging="360"/>
      </w:pPr>
      <w:rPr>
        <w:rFonts w:ascii="Wingdings" w:eastAsia="Times New Roman" w:hAnsi="Wingding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D54CFF"/>
    <w:multiLevelType w:val="multilevel"/>
    <w:tmpl w:val="C7BC28B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F20C87"/>
    <w:multiLevelType w:val="hybridMultilevel"/>
    <w:tmpl w:val="B776B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C56F10"/>
    <w:multiLevelType w:val="singleLevel"/>
    <w:tmpl w:val="04090011"/>
    <w:lvl w:ilvl="0">
      <w:start w:val="4"/>
      <w:numFmt w:val="decimal"/>
      <w:lvlText w:val="%1)"/>
      <w:lvlJc w:val="left"/>
      <w:pPr>
        <w:tabs>
          <w:tab w:val="num" w:pos="360"/>
        </w:tabs>
        <w:ind w:left="360" w:hanging="360"/>
      </w:pPr>
      <w:rPr>
        <w:rFonts w:hint="default"/>
      </w:rPr>
    </w:lvl>
  </w:abstractNum>
  <w:abstractNum w:abstractNumId="18" w15:restartNumberingAfterBreak="0">
    <w:nsid w:val="301F479E"/>
    <w:multiLevelType w:val="multilevel"/>
    <w:tmpl w:val="7C88E0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eastAsia="Times New Roman" w:hAnsi="Wingdings"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4D1DF4"/>
    <w:multiLevelType w:val="hybridMultilevel"/>
    <w:tmpl w:val="C7BC28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F00C4E"/>
    <w:multiLevelType w:val="hybridMultilevel"/>
    <w:tmpl w:val="7B1EC0D4"/>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4628EC"/>
    <w:multiLevelType w:val="hybridMultilevel"/>
    <w:tmpl w:val="230CD4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DC0E0E"/>
    <w:multiLevelType w:val="singleLevel"/>
    <w:tmpl w:val="ADB80EA4"/>
    <w:lvl w:ilvl="0">
      <w:start w:val="1"/>
      <w:numFmt w:val="lowerLetter"/>
      <w:lvlText w:val="%1)"/>
      <w:lvlJc w:val="left"/>
      <w:pPr>
        <w:tabs>
          <w:tab w:val="num" w:pos="720"/>
        </w:tabs>
        <w:ind w:left="720" w:hanging="360"/>
      </w:pPr>
      <w:rPr>
        <w:rFonts w:hint="default"/>
      </w:rPr>
    </w:lvl>
  </w:abstractNum>
  <w:abstractNum w:abstractNumId="23" w15:restartNumberingAfterBreak="0">
    <w:nsid w:val="55DD3F37"/>
    <w:multiLevelType w:val="hybridMultilevel"/>
    <w:tmpl w:val="A6B64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BDC5E0B"/>
    <w:multiLevelType w:val="hybridMultilevel"/>
    <w:tmpl w:val="469A08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F93CFB"/>
    <w:multiLevelType w:val="hybridMultilevel"/>
    <w:tmpl w:val="3DF8D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951C70"/>
    <w:multiLevelType w:val="multilevel"/>
    <w:tmpl w:val="7B1EC0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303CA6"/>
    <w:multiLevelType w:val="hybridMultilevel"/>
    <w:tmpl w:val="CEC631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9656B8"/>
    <w:multiLevelType w:val="hybridMultilevel"/>
    <w:tmpl w:val="24E48AF8"/>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0"/>
  </w:num>
  <w:num w:numId="2">
    <w:abstractNumId w:val="1"/>
  </w:num>
  <w:num w:numId="3">
    <w:abstractNumId w:val="2"/>
  </w:num>
  <w:num w:numId="4">
    <w:abstractNumId w:val="12"/>
  </w:num>
  <w:num w:numId="5">
    <w:abstractNumId w:val="17"/>
  </w:num>
  <w:num w:numId="6">
    <w:abstractNumId w:val="13"/>
  </w:num>
  <w:num w:numId="7">
    <w:abstractNumId w:val="22"/>
  </w:num>
  <w:num w:numId="8">
    <w:abstractNumId w:val="9"/>
  </w:num>
  <w:num w:numId="9">
    <w:abstractNumId w:val="6"/>
  </w:num>
  <w:num w:numId="10">
    <w:abstractNumId w:val="7"/>
  </w:num>
  <w:num w:numId="11">
    <w:abstractNumId w:val="8"/>
  </w:num>
  <w:num w:numId="12">
    <w:abstractNumId w:val="3"/>
  </w:num>
  <w:num w:numId="13">
    <w:abstractNumId w:val="4"/>
  </w:num>
  <w:num w:numId="14">
    <w:abstractNumId w:val="5"/>
  </w:num>
  <w:num w:numId="15">
    <w:abstractNumId w:val="10"/>
  </w:num>
  <w:num w:numId="16">
    <w:abstractNumId w:val="11"/>
  </w:num>
  <w:num w:numId="17">
    <w:abstractNumId w:val="21"/>
  </w:num>
  <w:num w:numId="18">
    <w:abstractNumId w:val="24"/>
  </w:num>
  <w:num w:numId="19">
    <w:abstractNumId w:val="16"/>
  </w:num>
  <w:num w:numId="20">
    <w:abstractNumId w:val="25"/>
  </w:num>
  <w:num w:numId="21">
    <w:abstractNumId w:val="14"/>
  </w:num>
  <w:num w:numId="22">
    <w:abstractNumId w:val="28"/>
  </w:num>
  <w:num w:numId="23">
    <w:abstractNumId w:val="23"/>
  </w:num>
  <w:num w:numId="24">
    <w:abstractNumId w:val="27"/>
  </w:num>
  <w:num w:numId="25">
    <w:abstractNumId w:val="18"/>
  </w:num>
  <w:num w:numId="26">
    <w:abstractNumId w:val="20"/>
  </w:num>
  <w:num w:numId="27">
    <w:abstractNumId w:val="26"/>
  </w:num>
  <w:num w:numId="28">
    <w:abstractNumId w:val="1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127"/>
    <w:rsid w:val="00000F81"/>
    <w:rsid w:val="000D55FC"/>
    <w:rsid w:val="001171EE"/>
    <w:rsid w:val="001D3E0E"/>
    <w:rsid w:val="002261B8"/>
    <w:rsid w:val="002664E6"/>
    <w:rsid w:val="00396F88"/>
    <w:rsid w:val="003F1B7B"/>
    <w:rsid w:val="003F3D25"/>
    <w:rsid w:val="00406E8A"/>
    <w:rsid w:val="00565E6C"/>
    <w:rsid w:val="006A5A42"/>
    <w:rsid w:val="007E0F25"/>
    <w:rsid w:val="00920552"/>
    <w:rsid w:val="00995E3E"/>
    <w:rsid w:val="00B82127"/>
    <w:rsid w:val="00B9778D"/>
    <w:rsid w:val="00BF3F0B"/>
    <w:rsid w:val="00C96169"/>
    <w:rsid w:val="00DA45B1"/>
    <w:rsid w:val="00DF4E06"/>
    <w:rsid w:val="00EE240E"/>
    <w:rsid w:val="00F171BA"/>
    <w:rsid w:val="00F56063"/>
    <w:rsid w:val="00F84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6CE87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line="240" w:lineRule="atLeast"/>
      <w:jc w:val="center"/>
      <w:outlineLvl w:val="0"/>
    </w:pPr>
    <w:rPr>
      <w:b/>
      <w:sz w:val="28"/>
    </w:rPr>
  </w:style>
  <w:style w:type="paragraph" w:styleId="Heading2">
    <w:name w:val="heading 2"/>
    <w:basedOn w:val="Normal"/>
    <w:next w:val="Normal"/>
    <w:qFormat/>
    <w:pPr>
      <w:keepNext/>
      <w:spacing w:line="240" w:lineRule="atLeast"/>
      <w:jc w:val="center"/>
      <w:outlineLvl w:val="1"/>
    </w:pPr>
    <w:rPr>
      <w:b/>
    </w:rPr>
  </w:style>
  <w:style w:type="paragraph" w:styleId="Heading3">
    <w:name w:val="heading 3"/>
    <w:basedOn w:val="Normal"/>
    <w:next w:val="Normal"/>
    <w:qFormat/>
    <w:pPr>
      <w:keepNext/>
      <w:spacing w:line="240" w:lineRule="atLeast"/>
      <w:jc w:val="center"/>
      <w:outlineLvl w:val="2"/>
    </w:pPr>
  </w:style>
  <w:style w:type="paragraph" w:styleId="Heading4">
    <w:name w:val="heading 4"/>
    <w:basedOn w:val="Normal"/>
    <w:next w:val="Normal"/>
    <w:qFormat/>
    <w:pPr>
      <w:keepNext/>
      <w:outlineLvl w:val="3"/>
    </w:pPr>
    <w:rPr>
      <w:rFonts w:ascii="Geneva" w:hAnsi="Geneva"/>
      <w:b/>
      <w:sz w:val="18"/>
    </w:rPr>
  </w:style>
  <w:style w:type="paragraph" w:styleId="Heading5">
    <w:name w:val="heading 5"/>
    <w:basedOn w:val="Normal"/>
    <w:next w:val="Normal"/>
    <w:qFormat/>
    <w:pPr>
      <w:keepNext/>
      <w:spacing w:line="240" w:lineRule="atLeast"/>
      <w:ind w:left="720"/>
      <w:outlineLvl w:val="4"/>
    </w:pPr>
    <w:rPr>
      <w:rFonts w:ascii="Times" w:hAnsi="Times"/>
      <w:b/>
    </w:rPr>
  </w:style>
  <w:style w:type="paragraph" w:styleId="Heading6">
    <w:name w:val="heading 6"/>
    <w:basedOn w:val="Normal"/>
    <w:next w:val="Normal"/>
    <w:qFormat/>
    <w:pPr>
      <w:keepNext/>
      <w:pBdr>
        <w:top w:val="single" w:sz="4" w:space="1" w:color="auto"/>
        <w:left w:val="single" w:sz="4" w:space="4" w:color="auto"/>
        <w:bottom w:val="single" w:sz="4" w:space="1" w:color="auto"/>
        <w:right w:val="single" w:sz="4" w:space="4" w:color="auto"/>
      </w:pBdr>
      <w:jc w:val="center"/>
      <w:outlineLvl w:val="5"/>
    </w:pPr>
    <w:rPr>
      <w:b/>
    </w:rPr>
  </w:style>
  <w:style w:type="paragraph" w:styleId="Heading7">
    <w:name w:val="heading 7"/>
    <w:basedOn w:val="Normal"/>
    <w:next w:val="Normal"/>
    <w:qFormat/>
    <w:pPr>
      <w:keepNext/>
      <w:spacing w:line="240" w:lineRule="atLeast"/>
      <w:outlineLvl w:val="6"/>
    </w:pPr>
    <w:rPr>
      <w:b/>
    </w:rPr>
  </w:style>
  <w:style w:type="paragraph" w:styleId="Heading8">
    <w:name w:val="heading 8"/>
    <w:basedOn w:val="Normal"/>
    <w:next w:val="Normal"/>
    <w:qFormat/>
    <w:pPr>
      <w:keepNext/>
      <w:ind w:left="180" w:firstLine="540"/>
      <w:outlineLvl w:val="7"/>
    </w:pPr>
    <w:rPr>
      <w:rFonts w:ascii="Times" w:hAnsi="Times"/>
      <w:b/>
    </w:rPr>
  </w:style>
  <w:style w:type="paragraph" w:styleId="Heading9">
    <w:name w:val="heading 9"/>
    <w:basedOn w:val="Normal"/>
    <w:next w:val="Normal"/>
    <w:qFormat/>
    <w:pPr>
      <w:keepNext/>
      <w:spacing w:line="240" w:lineRule="atLeast"/>
      <w:ind w:left="360" w:hanging="360"/>
      <w:jc w:val="center"/>
      <w:outlineLvl w:val="8"/>
    </w:pPr>
    <w:rPr>
      <w:rFonts w:ascii="Times" w:hAns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Times" w:hAnsi="Times"/>
    </w:rPr>
  </w:style>
  <w:style w:type="paragraph" w:styleId="TOC1">
    <w:name w:val="toc 1"/>
    <w:basedOn w:val="Normal"/>
    <w:next w:val="Normal"/>
    <w:autoRedefine/>
    <w:semiHidden/>
    <w:pPr>
      <w:tabs>
        <w:tab w:val="right" w:leader="dot" w:pos="9000"/>
      </w:tabs>
      <w:spacing w:before="120"/>
    </w:pPr>
    <w:rPr>
      <w:noProof/>
    </w:rPr>
  </w:style>
  <w:style w:type="paragraph" w:styleId="TOC2">
    <w:name w:val="toc 2"/>
    <w:basedOn w:val="Normal"/>
    <w:next w:val="Normal"/>
    <w:autoRedefine/>
    <w:semiHidden/>
    <w:pPr>
      <w:tabs>
        <w:tab w:val="right" w:leader="dot" w:pos="9000"/>
      </w:tabs>
      <w:ind w:left="288"/>
    </w:pPr>
  </w:style>
  <w:style w:type="paragraph" w:styleId="TOC4">
    <w:name w:val="toc 4"/>
    <w:basedOn w:val="Normal"/>
    <w:next w:val="Normal"/>
    <w:autoRedefine/>
    <w:semiHidden/>
    <w:pPr>
      <w:jc w:val="center"/>
    </w:pPr>
    <w:rPr>
      <w:rFonts w:ascii="Courier New" w:hAnsi="Courier New"/>
    </w:rPr>
  </w:style>
  <w:style w:type="paragraph" w:styleId="BodyTextIndent">
    <w:name w:val="Body Text Indent"/>
    <w:basedOn w:val="Normal"/>
    <w:pPr>
      <w:tabs>
        <w:tab w:val="left" w:pos="380"/>
      </w:tabs>
      <w:spacing w:line="240" w:lineRule="atLeast"/>
      <w:ind w:left="380"/>
    </w:pPr>
    <w:rPr>
      <w:rFonts w:ascii="Times" w:hAnsi="Times"/>
    </w:rPr>
  </w:style>
  <w:style w:type="character" w:styleId="Hyperlink">
    <w:name w:val="Hyperlink"/>
    <w:rPr>
      <w:color w:val="0000FF"/>
      <w:u w:val="single"/>
    </w:rPr>
  </w:style>
  <w:style w:type="paragraph" w:styleId="BodyTextIndent2">
    <w:name w:val="Body Text Indent 2"/>
    <w:basedOn w:val="Normal"/>
    <w:pPr>
      <w:ind w:left="360" w:hanging="360"/>
    </w:pPr>
    <w:rPr>
      <w:rFonts w:ascii="Times" w:hAnsi="Times"/>
    </w:rPr>
  </w:style>
  <w:style w:type="paragraph" w:styleId="BodyText3">
    <w:name w:val="Body Text 3"/>
    <w:basedOn w:val="Normal"/>
    <w:pPr>
      <w:jc w:val="center"/>
    </w:pPr>
    <w:rPr>
      <w:rFonts w:ascii="Times" w:hAnsi="Times"/>
    </w:rPr>
  </w:style>
  <w:style w:type="paragraph" w:customStyle="1" w:styleId="BoldHeadingCenter">
    <w:name w:val="BoldHeadingCenter"/>
    <w:basedOn w:val="Normal"/>
    <w:next w:val="Normal"/>
    <w:pPr>
      <w:jc w:val="center"/>
    </w:pPr>
    <w:rPr>
      <w:rFonts w:ascii="Times" w:hAnsi="Times"/>
      <w:b/>
    </w:rPr>
  </w:style>
  <w:style w:type="paragraph" w:styleId="BodyText2">
    <w:name w:val="Body Text 2"/>
    <w:basedOn w:val="Normal"/>
    <w:pPr>
      <w:spacing w:line="240" w:lineRule="atLeast"/>
    </w:pPr>
    <w:rPr>
      <w:rFonts w:ascii="Courier" w:hAnsi="Courier"/>
      <w:sz w:val="20"/>
    </w:rPr>
  </w:style>
  <w:style w:type="paragraph" w:styleId="BodyText">
    <w:name w:val="Body Text"/>
    <w:basedOn w:val="Normal"/>
    <w:rPr>
      <w:rFonts w:ascii="Times" w:hAnsi="Times"/>
    </w:rPr>
  </w:style>
  <w:style w:type="paragraph" w:styleId="Header">
    <w:name w:val="header"/>
    <w:basedOn w:val="Normal"/>
    <w:pPr>
      <w:tabs>
        <w:tab w:val="center" w:pos="4320"/>
        <w:tab w:val="right" w:pos="8640"/>
      </w:tabs>
    </w:pPr>
  </w:style>
  <w:style w:type="paragraph" w:styleId="TOC3">
    <w:name w:val="toc 3"/>
    <w:basedOn w:val="Normal"/>
    <w:next w:val="Normal"/>
    <w:autoRedefine/>
    <w:semiHidden/>
    <w:pPr>
      <w:tabs>
        <w:tab w:val="right" w:leader="dot" w:pos="9000"/>
      </w:tabs>
      <w:ind w:left="576"/>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3">
    <w:name w:val="Body Text Indent 3"/>
    <w:basedOn w:val="Normal"/>
    <w:pPr>
      <w:ind w:left="720"/>
    </w:pPr>
  </w:style>
  <w:style w:type="paragraph" w:customStyle="1" w:styleId="SectionTitle">
    <w:name w:val="Section Title"/>
    <w:basedOn w:val="Normal"/>
    <w:pPr>
      <w:keepNext/>
      <w:spacing w:after="240"/>
    </w:pPr>
    <w:rPr>
      <w:b/>
      <w:bCs/>
      <w:sz w:val="20"/>
    </w:rPr>
  </w:style>
  <w:style w:type="character" w:customStyle="1" w:styleId="ListingWords">
    <w:name w:val="Listing Words"/>
    <w:rPr>
      <w:rFonts w:ascii="Courier New" w:hAnsi="Courier New"/>
      <w:color w:val="auto"/>
      <w:sz w:val="18"/>
    </w:rPr>
  </w:style>
  <w:style w:type="paragraph" w:customStyle="1" w:styleId="Listing">
    <w:name w:val="Listing"/>
    <w:basedOn w:val="Normal"/>
    <w:pPr>
      <w:ind w:left="720" w:right="720"/>
    </w:pPr>
    <w:rPr>
      <w:rFonts w:ascii="Courier New" w:hAnsi="Courier New"/>
      <w:sz w:val="18"/>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Norma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Normal1.dot</Template>
  <TotalTime>25</TotalTime>
  <Pages>1</Pages>
  <Words>3168</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Computer Science 101</vt:lpstr>
    </vt:vector>
  </TitlesOfParts>
  <Company>Retired</Company>
  <LinksUpToDate>false</LinksUpToDate>
  <CharactersWithSpaces>21184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101</dc:title>
  <dc:subject/>
  <dc:creator>Richard J. Ward</dc:creator>
  <cp:keywords/>
  <dc:description/>
  <cp:lastModifiedBy>Sidney Reagan Sanders</cp:lastModifiedBy>
  <cp:revision>4</cp:revision>
  <cp:lastPrinted>2017-11-29T15:35:00Z</cp:lastPrinted>
  <dcterms:created xsi:type="dcterms:W3CDTF">2017-11-29T15:42:00Z</dcterms:created>
  <dcterms:modified xsi:type="dcterms:W3CDTF">2017-12-04T18:08:00Z</dcterms:modified>
</cp:coreProperties>
</file>